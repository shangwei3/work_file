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F8" w:rsidRDefault="00D911F8" w:rsidP="00D911F8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实验</w:t>
      </w:r>
      <w:proofErr w:type="gramStart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一</w:t>
      </w:r>
      <w:proofErr w:type="gramEnd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交叉工具链的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安装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了解交叉工具链的编译过程及其使用。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说明：在实验中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命令行提示符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 xml:space="preserve"> 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为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“$”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表示在主机上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运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行，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“#”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表示在目标板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上运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行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D911F8" w:rsidRDefault="00D911F8" w:rsidP="00D911F8">
      <w:pPr>
        <w:pStyle w:val="a6"/>
        <w:numPr>
          <w:ilvl w:val="0"/>
          <w:numId w:val="3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D911F8" w:rsidRDefault="00741EB3" w:rsidP="00D911F8">
      <w:pPr>
        <w:pStyle w:val="a6"/>
        <w:numPr>
          <w:ilvl w:val="0"/>
          <w:numId w:val="31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D911F8" w:rsidRDefault="00D911F8" w:rsidP="00D911F8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  <w:t>1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如果要自己编译工具链，从以下链接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下载源码</w:t>
      </w:r>
    </w:p>
    <w:p w:rsidR="00D911F8" w:rsidRDefault="00D911F8" w:rsidP="00D911F8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>
        <w:rPr>
          <w:rFonts w:ascii="Times New Roman" w:hAnsi="Times New Roman"/>
          <w:i w:val="0"/>
          <w:iCs w:val="0"/>
          <w:sz w:val="21"/>
          <w:szCs w:val="21"/>
        </w:rPr>
        <w:t>rosstools-ng</w:t>
      </w:r>
      <w:r>
        <w:rPr>
          <w:rFonts w:ascii="Times New Roman" w:hAnsi="Times New Roman"/>
          <w:i w:val="0"/>
          <w:iCs w:val="0"/>
          <w:sz w:val="21"/>
          <w:szCs w:val="21"/>
        </w:rPr>
        <w:t>下载地址</w:t>
      </w:r>
      <w:proofErr w:type="gramEnd"/>
    </w:p>
    <w:p w:rsidR="00D911F8" w:rsidRDefault="009E3F56" w:rsidP="00D911F8">
      <w:pPr>
        <w:pStyle w:val="a6"/>
        <w:tabs>
          <w:tab w:val="left" w:pos="840"/>
          <w:tab w:val="left" w:pos="126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hyperlink r:id="rId8" w:history="1">
        <w:r w:rsidR="00D911F8" w:rsidRPr="00D911F8">
          <w:rPr>
            <w:rStyle w:val="a5"/>
            <w:rFonts w:ascii="Times New Roman" w:hAnsi="Times New Roman"/>
            <w:lang w:val="en-US"/>
          </w:rPr>
          <w:t>http://ymorin.is-a-geek.org/download/crosstool-ng/</w:t>
        </w:r>
      </w:hyperlink>
      <w:r w:rsidR="00D911F8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</w:p>
    <w:p w:rsidR="00D911F8" w:rsidRDefault="00D911F8" w:rsidP="00D911F8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同时对每一个版本都有相应的补丁我们尽量把这些补丁打上，这些补丁的下载地址是</w:t>
      </w:r>
    </w:p>
    <w:p w:rsidR="00D911F8" w:rsidRDefault="009E3F56" w:rsidP="00D911F8">
      <w:pPr>
        <w:pStyle w:val="a6"/>
        <w:tabs>
          <w:tab w:val="left" w:pos="840"/>
          <w:tab w:val="left" w:pos="126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hyperlink r:id="rId9" w:history="1">
        <w:r w:rsidR="00D911F8" w:rsidRPr="00D911F8">
          <w:rPr>
            <w:rStyle w:val="a5"/>
            <w:rFonts w:ascii="Times New Roman" w:hAnsi="Times New Roman"/>
            <w:lang w:val="en-US"/>
          </w:rPr>
          <w:t>http://ymorin.is-a-geek.org/download/crosstool-ng/01-fixes/</w:t>
        </w:r>
      </w:hyperlink>
      <w:r w:rsidR="00D911F8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2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、工具的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安装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在使用之前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先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安装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下列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软件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sudo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apt-get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install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gawk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autotools-dev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automake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texinfo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libtool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cvs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patch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bison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flex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libncurses5-dev 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为了节约时间，我们已下载了相关的安装包，大家可以在本地安装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sudo  dpkg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-i  tools/*.deb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D911F8" w:rsidRDefault="00D911F8" w:rsidP="00D911F8">
      <w:pPr>
        <w:pStyle w:val="a6"/>
        <w:numPr>
          <w:ilvl w:val="0"/>
          <w:numId w:val="31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解压工具链压缩包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  cd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~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 w:rsidR="005C7EB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mkdir</w:t>
      </w:r>
      <w:proofErr w:type="gramEnd"/>
      <w:r w:rsidR="005C7EB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toolchain</w:t>
      </w:r>
    </w:p>
    <w:p w:rsidR="005C7EB7" w:rsidRDefault="005C7EB7" w:rsidP="00D911F8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cd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toolchain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 w:rsidR="005C7EB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tar  xvf</w:t>
      </w:r>
      <w:proofErr w:type="gramEnd"/>
      <w:r w:rsidR="005C7EB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gcc-4.6.4.tar.xz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</w:rPr>
      </w:pPr>
    </w:p>
    <w:p w:rsidR="00D911F8" w:rsidRDefault="00D911F8" w:rsidP="00D911F8">
      <w:pPr>
        <w:pStyle w:val="a6"/>
        <w:numPr>
          <w:ilvl w:val="0"/>
          <w:numId w:val="31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环境变量的添加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修改文件</w:t>
      </w:r>
      <w:r>
        <w:rPr>
          <w:rFonts w:ascii="Times New Roman" w:hAnsi="Times New Roman"/>
          <w:i w:val="0"/>
          <w:iCs w:val="0"/>
          <w:sz w:val="21"/>
          <w:szCs w:val="21"/>
        </w:rPr>
        <w:t>/etc/bash.bashrc</w:t>
      </w:r>
      <w:r>
        <w:rPr>
          <w:rFonts w:ascii="Times New Roman" w:hAnsi="Times New Roman"/>
          <w:i w:val="0"/>
          <w:iCs w:val="0"/>
          <w:sz w:val="21"/>
          <w:szCs w:val="21"/>
        </w:rPr>
        <w:t>添加如下内容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export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PATH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>=$PATH:/home/linux/toolchain/</w:t>
      </w:r>
      <w:r w:rsidR="005C7EB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gcc-4.6.4/</w:t>
      </w:r>
      <w:r>
        <w:rPr>
          <w:rFonts w:ascii="Times New Roman" w:hAnsi="Times New Roman"/>
          <w:i w:val="0"/>
          <w:iCs w:val="0"/>
          <w:sz w:val="21"/>
          <w:szCs w:val="21"/>
        </w:rPr>
        <w:t>bin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重启配置文件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source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etc/</w:t>
      </w:r>
      <w:r>
        <w:rPr>
          <w:rFonts w:ascii="Times New Roman" w:hAnsi="Times New Roman"/>
          <w:i w:val="0"/>
          <w:iCs w:val="0"/>
          <w:sz w:val="21"/>
          <w:szCs w:val="21"/>
        </w:rPr>
        <w:t>bash.bashrc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D911F8" w:rsidRDefault="00D911F8" w:rsidP="00D911F8">
      <w:pPr>
        <w:pStyle w:val="a6"/>
        <w:numPr>
          <w:ilvl w:val="0"/>
          <w:numId w:val="31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工具链的测试</w:t>
      </w:r>
    </w:p>
    <w:p w:rsidR="00D911F8" w:rsidRDefault="00D911F8" w:rsidP="00D911F8">
      <w:pPr>
        <w:pStyle w:val="a6"/>
        <w:tabs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</w:t>
      </w:r>
      <w:proofErr w:type="gramStart"/>
      <w:r w:rsidR="00741EB3">
        <w:rPr>
          <w:rFonts w:ascii="Times New Roman" w:hAnsi="Times New Roman"/>
          <w:i w:val="0"/>
          <w:iCs w:val="0"/>
          <w:sz w:val="21"/>
          <w:szCs w:val="21"/>
        </w:rPr>
        <w:t>gcc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–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>v</w:t>
      </w:r>
    </w:p>
    <w:p w:rsidR="005C7EB7" w:rsidRPr="005C7EB7" w:rsidRDefault="005C7EB7" w:rsidP="005C7EB7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proofErr w:type="gramStart"/>
      <w:r w:rsidRPr="005C7EB7">
        <w:rPr>
          <w:rFonts w:ascii="Times New Roman" w:hAnsi="Times New Roman"/>
          <w:i w:val="0"/>
          <w:iCs w:val="0"/>
          <w:sz w:val="21"/>
          <w:szCs w:val="21"/>
        </w:rPr>
        <w:t>Using built-in specs.</w:t>
      </w:r>
      <w:proofErr w:type="gramEnd"/>
    </w:p>
    <w:p w:rsidR="005C7EB7" w:rsidRPr="005C7EB7" w:rsidRDefault="005C7EB7" w:rsidP="005C7EB7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 w:rsidRPr="005C7EB7">
        <w:rPr>
          <w:rFonts w:ascii="Times New Roman" w:hAnsi="Times New Roman"/>
          <w:i w:val="0"/>
          <w:iCs w:val="0"/>
          <w:sz w:val="21"/>
          <w:szCs w:val="21"/>
        </w:rPr>
        <w:t>COLLECT_GCC=arm-none-linux-gnueabi-gcc</w:t>
      </w:r>
    </w:p>
    <w:p w:rsidR="005C7EB7" w:rsidRPr="005C7EB7" w:rsidRDefault="005C7EB7" w:rsidP="005C7EB7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 w:rsidRPr="005C7EB7">
        <w:rPr>
          <w:rFonts w:ascii="Times New Roman" w:hAnsi="Times New Roman"/>
          <w:i w:val="0"/>
          <w:iCs w:val="0"/>
          <w:sz w:val="21"/>
          <w:szCs w:val="21"/>
        </w:rPr>
        <w:t>COLLECT_LTO_WRAPPER=/home/david/Exynos4412/toolchain/gcc-4.6.4/bin/</w:t>
      </w:r>
      <w:proofErr w:type="gramStart"/>
      <w:r w:rsidRPr="005C7EB7">
        <w:rPr>
          <w:rFonts w:ascii="Times New Roman" w:hAnsi="Times New Roman"/>
          <w:i w:val="0"/>
          <w:iCs w:val="0"/>
          <w:sz w:val="21"/>
          <w:szCs w:val="21"/>
        </w:rPr>
        <w:t>..</w:t>
      </w:r>
      <w:proofErr w:type="gramEnd"/>
      <w:r w:rsidRPr="005C7EB7">
        <w:rPr>
          <w:rFonts w:ascii="Times New Roman" w:hAnsi="Times New Roman"/>
          <w:i w:val="0"/>
          <w:iCs w:val="0"/>
          <w:sz w:val="21"/>
          <w:szCs w:val="21"/>
        </w:rPr>
        <w:t>/libexec/gcc/arm-arm1176jzfssf-linux-gnueabi/4.6.4/lto-wrapper</w:t>
      </w:r>
    </w:p>
    <w:p w:rsidR="005C7EB7" w:rsidRPr="005C7EB7" w:rsidRDefault="005C7EB7" w:rsidP="005C7EB7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 w:rsidRPr="005C7EB7">
        <w:rPr>
          <w:rFonts w:ascii="Times New Roman" w:hAnsi="Times New Roman"/>
          <w:i w:val="0"/>
          <w:iCs w:val="0"/>
          <w:sz w:val="21"/>
          <w:szCs w:val="21"/>
        </w:rPr>
        <w:t>Target: arm-arm1176jzfssf-linux-gnueabi</w:t>
      </w:r>
    </w:p>
    <w:p w:rsidR="005C7EB7" w:rsidRPr="005C7EB7" w:rsidRDefault="005C7EB7" w:rsidP="005C7EB7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 w:rsidRPr="005C7EB7">
        <w:rPr>
          <w:rFonts w:ascii="Times New Roman" w:hAnsi="Times New Roman"/>
          <w:i w:val="0"/>
          <w:iCs w:val="0"/>
          <w:sz w:val="21"/>
          <w:szCs w:val="21"/>
        </w:rPr>
        <w:t>Configured with: /work/builddir/src/gcc-4.6.4/configure --build=i686-build_pc-linux-gnu --host=i686-build_pc-linux-gnu --target=arm-arm1176jzfssf-linux-gnueabi --prefix=/opt/TuxamitoSoftToolchains/arm-arm1176jzfssf-linux-gnueabi/gcc-4.6.4 --with-sysroot=/opt/TuxamitoSoftToolchains/arm-arm1176jzfssf-linux-gnueabi/gcc-4.6.4/arm-arm1176jzfssf-linux-gnueabi/sysroot --enable-languages=c,c++ --with-arch=armv6zk --with-cpu=arm1176jzf-s --with-tune=arm1176jzf-s --with-fpu=vfp --with-float=softfp --with-pkgversion='crosstool-NG hg+default-2685dfa9de14 - tc0002' --disable-sjlj-exceptions --enable-__cxa_atexit --disable-libmudflap --disable-libgomp --disable-libssp --disable-libquadmath --disable-libquadmath-support --with-gmp=/work/builddir/arm-arm1176jzfssf-linux-gnueabi/buildtools --with-mpfr=/work/builddir/arm-arm1176jzfssf-linux-gnueabi/buildtools --with-mpc=/work/builddir/arm-arm1176jzfssf-linux-gnueabi/buildtools --with-ppl=/work/builddir/arm-arm1176jzfssf-linux-gnueabi/buildtools --with-cloog=/work/builddir/arm-arm1176jzfssf-linux-gnueabi/buildtools --with-libelf=/work/builddir/arm-arm1176jzfssf-linux-gnueabi/buildtools --with-host-libstdcxx='-static-libgcc -Wl,-Bstatic,-lstdc++,-Bdynamic -lm' --enable-threads=posix --enable-target-optspace --without-long-double-128 --disable-nls --disable-multilib --with-local-prefix=/opt/TuxamitoSoftToolchains/arm-arm1176jzfssf-linux-gnueabi/gcc-4.6.4/arm-arm1176jzfssf-linux-gnueabi/sysroot --enable-c99 --enable-long-long</w:t>
      </w:r>
    </w:p>
    <w:p w:rsidR="005C7EB7" w:rsidRPr="005C7EB7" w:rsidRDefault="005C7EB7" w:rsidP="005C7EB7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 w:rsidRPr="005C7EB7">
        <w:rPr>
          <w:rFonts w:ascii="Times New Roman" w:hAnsi="Times New Roman"/>
          <w:i w:val="0"/>
          <w:iCs w:val="0"/>
          <w:sz w:val="21"/>
          <w:szCs w:val="21"/>
        </w:rPr>
        <w:t>Thread model: posix</w:t>
      </w:r>
    </w:p>
    <w:p w:rsidR="00D911F8" w:rsidRDefault="005C7EB7" w:rsidP="005C7EB7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proofErr w:type="gramStart"/>
      <w:r w:rsidRPr="005C7EB7">
        <w:rPr>
          <w:rFonts w:ascii="Times New Roman" w:hAnsi="Times New Roman"/>
          <w:i w:val="0"/>
          <w:iCs w:val="0"/>
          <w:sz w:val="21"/>
          <w:szCs w:val="21"/>
        </w:rPr>
        <w:lastRenderedPageBreak/>
        <w:t>gcc</w:t>
      </w:r>
      <w:proofErr w:type="gramEnd"/>
      <w:r w:rsidRPr="005C7EB7">
        <w:rPr>
          <w:rFonts w:ascii="Times New Roman" w:hAnsi="Times New Roman"/>
          <w:i w:val="0"/>
          <w:iCs w:val="0"/>
          <w:sz w:val="21"/>
          <w:szCs w:val="21"/>
        </w:rPr>
        <w:t xml:space="preserve"> version 4.6.4 (crosstool-NG hg+default-2685dfa9de14 - tc0002)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这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样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交叉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工具链就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安装好了</w:t>
      </w:r>
    </w:p>
    <w:p w:rsidR="004A1170" w:rsidRDefault="004A1170" w:rsidP="004A117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实验二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u-boot</w:t>
      </w:r>
      <w:proofErr w:type="gramStart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的烧写及</w:t>
      </w:r>
      <w:proofErr w:type="gramEnd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使用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-boot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常用命令和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linux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内核的引导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。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4A1170" w:rsidRPr="0029533F" w:rsidRDefault="004A1170" w:rsidP="004A1170">
      <w:pPr>
        <w:pStyle w:val="a6"/>
        <w:numPr>
          <w:ilvl w:val="0"/>
          <w:numId w:val="3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 w:rsidRPr="0029533F"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4A1170" w:rsidRPr="0029533F" w:rsidRDefault="004A1170" w:rsidP="004A1170">
      <w:pPr>
        <w:pStyle w:val="a6"/>
        <w:numPr>
          <w:ilvl w:val="0"/>
          <w:numId w:val="3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</w:rPr>
        <w:t>u-boot-201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</w:t>
      </w:r>
      <w:r w:rsidRPr="0029533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.</w:t>
      </w:r>
      <w:r w:rsidRPr="0029533F">
        <w:rPr>
          <w:rFonts w:ascii="Times New Roman" w:hAnsi="Times New Roman"/>
          <w:i w:val="0"/>
          <w:iCs w:val="0"/>
          <w:sz w:val="21"/>
          <w:szCs w:val="21"/>
        </w:rPr>
        <w:t>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</w:p>
    <w:p w:rsidR="004A1170" w:rsidRPr="0029533F" w:rsidRDefault="00741EB3" w:rsidP="004A1170">
      <w:pPr>
        <w:pStyle w:val="a6"/>
        <w:numPr>
          <w:ilvl w:val="0"/>
          <w:numId w:val="3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4A1170" w:rsidRPr="0029533F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4A1170" w:rsidRPr="0029533F" w:rsidRDefault="004A1170" w:rsidP="004A1170">
      <w:pPr>
        <w:pStyle w:val="a6"/>
        <w:numPr>
          <w:ilvl w:val="0"/>
          <w:numId w:val="3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9D134B" w:rsidRDefault="00331549" w:rsidP="009D134B">
      <w:pPr>
        <w:pStyle w:val="WW-"/>
        <w:numPr>
          <w:ilvl w:val="0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331549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 w:rsidRPr="00331549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启动盘制作</w:t>
      </w:r>
    </w:p>
    <w:p w:rsidR="00331549" w:rsidRDefault="00331549" w:rsidP="009D134B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将第一天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331549">
        <w:rPr>
          <w:rFonts w:hint="eastAsia"/>
          <w:lang w:eastAsia="zh-CN"/>
        </w:rPr>
        <w:t xml:space="preserve"> 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proofErr w:type="gramStart"/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卡启动</w:t>
      </w:r>
      <w:proofErr w:type="gramEnd"/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制作工具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7B7858" w:rsidRPr="007B7858">
        <w:t xml:space="preserve"> </w:t>
      </w:r>
      <w:r w:rsidR="007B7858" w:rsidRPr="009D134B">
        <w:rPr>
          <w:rFonts w:ascii="Times New Roman" w:hAnsi="Times New Roman"/>
          <w:i w:val="0"/>
          <w:iCs w:val="0"/>
          <w:sz w:val="21"/>
          <w:szCs w:val="21"/>
          <w:lang w:eastAsia="zh-CN"/>
        </w:rPr>
        <w:t>sd_fusing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Linux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9D134B" w:rsidRDefault="009D134B" w:rsidP="009D134B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卡插入电脑并识别</w:t>
      </w:r>
    </w:p>
    <w:p w:rsidR="009D134B" w:rsidRDefault="009D134B" w:rsidP="009D134B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进入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sd_fusing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执行如下操作</w:t>
      </w:r>
    </w:p>
    <w:p w:rsidR="009D134B" w:rsidRDefault="009D134B" w:rsidP="009D134B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 make</w:t>
      </w:r>
    </w:p>
    <w:p w:rsidR="009D134B" w:rsidRDefault="009D134B" w:rsidP="009D134B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 w:rsidR="00B91F9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chmod</w:t>
      </w:r>
      <w:proofErr w:type="gramEnd"/>
      <w:r w:rsidR="00B91F9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777 sd_fusing.sh</w:t>
      </w:r>
    </w:p>
    <w:p w:rsidR="009D134B" w:rsidRPr="00F96072" w:rsidRDefault="00B91F92" w:rsidP="00F96072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 w:rsidRPr="00B91F92">
        <w:rPr>
          <w:rFonts w:ascii="Times New Roman" w:hAnsi="Times New Roman"/>
          <w:i w:val="0"/>
          <w:iCs w:val="0"/>
          <w:sz w:val="21"/>
          <w:szCs w:val="21"/>
          <w:lang w:eastAsia="zh-CN"/>
        </w:rPr>
        <w:t>sudo</w:t>
      </w:r>
      <w:proofErr w:type="gramEnd"/>
      <w:r w:rsidRPr="00B91F92"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./sd_fusing.sh /dev/sdb</w:t>
      </w:r>
    </w:p>
    <w:p w:rsidR="004A1170" w:rsidRPr="0029533F" w:rsidRDefault="004A1170" w:rsidP="004A1170">
      <w:pPr>
        <w:pStyle w:val="a6"/>
        <w:numPr>
          <w:ilvl w:val="0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</w:rPr>
        <w:t>u-boot</w:t>
      </w:r>
      <w:r w:rsidRPr="0029533F">
        <w:rPr>
          <w:rFonts w:ascii="Times New Roman" w:hAnsi="Times New Roman"/>
          <w:i w:val="0"/>
          <w:iCs w:val="0"/>
          <w:sz w:val="21"/>
          <w:szCs w:val="21"/>
        </w:rPr>
        <w:t>的烧写</w:t>
      </w:r>
    </w:p>
    <w:p w:rsidR="004A1170" w:rsidRPr="00F96072" w:rsidRDefault="004A1170" w:rsidP="00F96072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运行串口通信程序</w:t>
      </w:r>
      <w:r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(putty)</w:t>
      </w:r>
    </w:p>
    <w:p w:rsidR="004A1170" w:rsidRDefault="004A1170" w:rsidP="002C4967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关闭开发板电源，将拨码开关</w:t>
      </w:r>
      <w:r w:rsidR="00331549"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SW</w:t>
      </w:r>
      <w:r w:rsidR="00331549"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调至</w:t>
      </w:r>
      <w:r w:rsidR="00331549"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0110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 w:rsidR="00331549"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启动模式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后打开电源</w:t>
      </w:r>
    </w:p>
    <w:p w:rsidR="002C4967" w:rsidRDefault="002C4967" w:rsidP="002C4967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将刚才做好的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启动盘插入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卡插槽</w:t>
      </w:r>
    </w:p>
    <w:p w:rsidR="002C4967" w:rsidRDefault="002C4967" w:rsidP="002C4967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重新打开开发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板能够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看到如下界面</w:t>
      </w:r>
    </w:p>
    <w:p w:rsidR="002C4967" w:rsidRDefault="002C4967" w:rsidP="002C4967">
      <w:pPr>
        <w:pStyle w:val="WW-"/>
        <w:spacing w:line="100" w:lineRule="atLeast"/>
        <w:ind w:left="1260"/>
        <w:jc w:val="center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4C696AAD" wp14:editId="032E4971">
            <wp:extent cx="5274310" cy="3312926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67" w:rsidRDefault="002C4967" w:rsidP="002C4967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设置板子环境变量</w:t>
      </w:r>
    </w:p>
    <w:p w:rsidR="002C4967" w:rsidRDefault="002C4967" w:rsidP="002C4967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# setenv </w:t>
      </w:r>
      <w:r w:rsidR="00943E50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serverip 192.168.1.200  //</w:t>
      </w:r>
      <w:r w:rsidR="00943E50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和</w:t>
      </w:r>
      <w:r w:rsidR="00943E50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ubuntu ip </w:t>
      </w:r>
      <w:r w:rsidR="00943E50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一直</w:t>
      </w:r>
    </w:p>
    <w:p w:rsidR="00943E50" w:rsidRDefault="00943E50" w:rsidP="002C4967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# setenv ipaddr 192.168.1.100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  <w:t>//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板子的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ip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不要和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windows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Ubuntu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冲突</w:t>
      </w:r>
    </w:p>
    <w:p w:rsidR="002C4967" w:rsidRDefault="00943E50" w:rsidP="002C4967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/u-boot.bin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/tftpboot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目录下</w:t>
      </w:r>
    </w:p>
    <w:p w:rsidR="00943E50" w:rsidRDefault="00943E50" w:rsidP="002C4967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</w:t>
      </w:r>
    </w:p>
    <w:p w:rsidR="00943E50" w:rsidRDefault="00943E50" w:rsidP="00943E50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#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tftp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20008000 u-boot.bin</w:t>
      </w:r>
    </w:p>
    <w:p w:rsidR="00943E50" w:rsidRDefault="00943E50" w:rsidP="00943E50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#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nand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erase 0 100000</w:t>
      </w:r>
    </w:p>
    <w:p w:rsidR="00943E50" w:rsidRDefault="00943E50" w:rsidP="00943E50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#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nand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write 20008000 0 100000</w:t>
      </w:r>
    </w:p>
    <w:p w:rsidR="00943E50" w:rsidRDefault="00943E50" w:rsidP="00943E50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关闭开发板电源，将拨码开关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SW</w:t>
      </w:r>
      <w:r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调至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1000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NAND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启动模式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后打开电源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可以看到如下界面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表示烧写成功</w:t>
      </w:r>
      <w:proofErr w:type="gramEnd"/>
    </w:p>
    <w:p w:rsidR="00943E50" w:rsidRDefault="00943E50" w:rsidP="00EF6D24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1C41851" wp14:editId="7AE5B1F8">
            <wp:extent cx="5274310" cy="331292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70" w:rsidRDefault="004A1170" w:rsidP="004A1170">
      <w:pPr>
        <w:pStyle w:val="a6"/>
        <w:numPr>
          <w:ilvl w:val="0"/>
          <w:numId w:val="33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通过网络加载内核和文件系统</w:t>
      </w:r>
    </w:p>
    <w:p w:rsidR="00EF6D24" w:rsidRPr="00EF6D24" w:rsidRDefault="00EF6D24" w:rsidP="00EF6D24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/zImage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/tftpboot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EF6D24" w:rsidRPr="00EF6D24" w:rsidRDefault="00EF6D24" w:rsidP="00EF6D24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/rootfs.tar.bz2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/source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下并解压</w:t>
      </w:r>
    </w:p>
    <w:p w:rsidR="00EF6D24" w:rsidRPr="00EF6D24" w:rsidRDefault="00EF6D24" w:rsidP="00EF6D24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修改虚拟机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配置文件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/etc/exports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，添加如下内容并重启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服务</w:t>
      </w:r>
    </w:p>
    <w:p w:rsidR="00EF6D24" w:rsidRPr="00EF6D24" w:rsidRDefault="00EF6D24" w:rsidP="00EF6D24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source/</w:t>
      </w:r>
      <w:proofErr w:type="gramStart"/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rootfs  *</w:t>
      </w:r>
      <w:proofErr w:type="gramEnd"/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(rw,sync,no_subtree_check,no_root_squash)</w:t>
      </w:r>
    </w:p>
    <w:p w:rsidR="00EF6D24" w:rsidRDefault="00EF6D24" w:rsidP="00EF6D24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重新驱动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服务</w:t>
      </w:r>
    </w:p>
    <w:p w:rsidR="00EF6D24" w:rsidRDefault="00EF6D24" w:rsidP="00EF6D24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sudo</w:t>
      </w:r>
      <w:proofErr w:type="gramEnd"/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/etc/init.d/nfs-kernel-server restart</w:t>
      </w:r>
    </w:p>
    <w:p w:rsidR="00EF6D24" w:rsidRDefault="00EF6D24" w:rsidP="00EF6D24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设置启动参数</w:t>
      </w:r>
    </w:p>
    <w:p w:rsidR="00EF6D24" w:rsidRDefault="00EF6D24" w:rsidP="00EF6D24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#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setenv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bootcmd tftp 20008000 zImage\; go 20008000</w:t>
      </w:r>
    </w:p>
    <w:p w:rsidR="00EF6D24" w:rsidRPr="0029533F" w:rsidRDefault="00EF6D24" w:rsidP="00EF6D24">
      <w:pPr>
        <w:ind w:left="840" w:firstLine="40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#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Pr="0029533F">
        <w:rPr>
          <w:rFonts w:ascii="Times New Roman" w:hAnsi="Times New Roman" w:cs="Times New Roman"/>
          <w:szCs w:val="21"/>
        </w:rPr>
        <w:t>set</w:t>
      </w:r>
      <w:r>
        <w:rPr>
          <w:rFonts w:ascii="Times New Roman" w:hAnsi="Times New Roman" w:cs="Times New Roman"/>
          <w:szCs w:val="21"/>
        </w:rPr>
        <w:t>env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bootargs  root=nfs  nfsroot=192.168.1.100:/source/</w:t>
      </w:r>
      <w:r>
        <w:rPr>
          <w:rFonts w:ascii="Times New Roman" w:hAnsi="Times New Roman" w:cs="Times New Roman"/>
          <w:szCs w:val="21"/>
        </w:rPr>
        <w:t>rootfs  ip=192.168.1.</w:t>
      </w:r>
      <w:r>
        <w:rPr>
          <w:rFonts w:ascii="Times New Roman" w:hAnsi="Times New Roman" w:cs="Times New Roman" w:hint="eastAsia"/>
          <w:szCs w:val="21"/>
        </w:rPr>
        <w:t>2</w:t>
      </w:r>
      <w:r w:rsidRPr="0029533F">
        <w:rPr>
          <w:rFonts w:ascii="Times New Roman" w:hAnsi="Times New Roman" w:cs="Times New Roman"/>
          <w:szCs w:val="21"/>
        </w:rPr>
        <w:t>00  init=/linuxrc  console=ttySAC0,115200</w:t>
      </w:r>
    </w:p>
    <w:p w:rsidR="00EF6D24" w:rsidRPr="00EF6D24" w:rsidRDefault="00EF6D24" w:rsidP="00EF6D24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 xml:space="preserve"># </w:t>
      </w:r>
      <w:proofErr w:type="gramStart"/>
      <w:r w:rsidRPr="0029533F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saveenv</w:t>
      </w:r>
      <w:proofErr w:type="gramEnd"/>
    </w:p>
    <w:p w:rsidR="00EF6D24" w:rsidRDefault="00EF6D24" w:rsidP="00EF6D24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启动开发</w:t>
      </w:r>
      <w:proofErr w:type="gramStart"/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板看到</w:t>
      </w:r>
      <w:proofErr w:type="gramEnd"/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如下现象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表示成功通过网络挂载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：</w:t>
      </w:r>
    </w:p>
    <w:p w:rsidR="004A1170" w:rsidRPr="00EF6D24" w:rsidRDefault="00EF6D24" w:rsidP="00EF6D24">
      <w:pPr>
        <w:pStyle w:val="WW-"/>
        <w:spacing w:line="100" w:lineRule="atLeast"/>
        <w:ind w:left="12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noProof/>
          <w:szCs w:val="21"/>
          <w:lang w:eastAsia="zh-CN" w:bidi="ar-SA"/>
        </w:rPr>
        <w:lastRenderedPageBreak/>
        <w:drawing>
          <wp:inline distT="0" distB="0" distL="0" distR="0" wp14:anchorId="58E96011" wp14:editId="0C175873">
            <wp:extent cx="5274310" cy="3265502"/>
            <wp:effectExtent l="0" t="0" r="2540" b="0"/>
            <wp:docPr id="4" name="图片 4" descr="u-boo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-boot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70" w:rsidRPr="0029533F" w:rsidRDefault="004A1170" w:rsidP="00EF6D24">
      <w:pPr>
        <w:pStyle w:val="a6"/>
        <w:numPr>
          <w:ilvl w:val="0"/>
          <w:numId w:val="33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从</w:t>
      </w:r>
      <w:r w:rsidRPr="0029533F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nand flash</w:t>
      </w:r>
      <w:r w:rsidRPr="00EF6D24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加载内核和文件系统</w:t>
      </w:r>
    </w:p>
    <w:p w:rsidR="004A1170" w:rsidRPr="00EF6D24" w:rsidRDefault="004A1170" w:rsidP="00EF6D24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拷贝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rootfs.cramfs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到虚拟机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/tftpboot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目录下</w:t>
      </w:r>
    </w:p>
    <w:p w:rsidR="004A1170" w:rsidRPr="00EF6D24" w:rsidRDefault="004A1170" w:rsidP="00EF6D24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烧写内核</w:t>
      </w:r>
      <w:proofErr w:type="gramEnd"/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镜像到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nand flash</w:t>
      </w:r>
    </w:p>
    <w:p w:rsidR="004A1170" w:rsidRPr="0029533F" w:rsidRDefault="004A1170" w:rsidP="00E14B8E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 xml:space="preserve">tftp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20008000</w:t>
      </w:r>
      <w:proofErr w:type="gramEnd"/>
      <w:r w:rsidRPr="0029533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zImage</w:t>
      </w:r>
    </w:p>
    <w:p w:rsidR="004A1170" w:rsidRPr="0029533F" w:rsidRDefault="004A1170" w:rsidP="00E14B8E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 xml:space="preserve">nand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erase</w:t>
      </w:r>
      <w:proofErr w:type="gramEnd"/>
      <w:r w:rsidRPr="0029533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100000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3</w:t>
      </w:r>
      <w:r w:rsidRPr="0029533F">
        <w:rPr>
          <w:rFonts w:ascii="Times New Roman" w:hAnsi="Times New Roman" w:cs="Times New Roman"/>
          <w:szCs w:val="21"/>
        </w:rPr>
        <w:t>00000</w:t>
      </w:r>
    </w:p>
    <w:p w:rsidR="004A1170" w:rsidRPr="0029533F" w:rsidRDefault="004A1170" w:rsidP="00E14B8E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 xml:space="preserve">nand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write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 xml:space="preserve"> 20008000 </w:t>
      </w:r>
      <w:r>
        <w:rPr>
          <w:rFonts w:ascii="Times New Roman" w:hAnsi="Times New Roman" w:cs="Times New Roman" w:hint="eastAsia"/>
          <w:szCs w:val="21"/>
        </w:rPr>
        <w:t xml:space="preserve"> 10</w:t>
      </w:r>
      <w:r w:rsidRPr="0029533F">
        <w:rPr>
          <w:rFonts w:ascii="Times New Roman" w:hAnsi="Times New Roman" w:cs="Times New Roman"/>
          <w:szCs w:val="21"/>
        </w:rPr>
        <w:t>0000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3</w:t>
      </w:r>
      <w:r w:rsidRPr="0029533F">
        <w:rPr>
          <w:rFonts w:ascii="Times New Roman" w:hAnsi="Times New Roman" w:cs="Times New Roman"/>
          <w:szCs w:val="21"/>
        </w:rPr>
        <w:t>00000</w:t>
      </w:r>
    </w:p>
    <w:p w:rsidR="004A1170" w:rsidRPr="0029533F" w:rsidRDefault="004A1170" w:rsidP="004A1170">
      <w:pPr>
        <w:pStyle w:val="a6"/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</w:p>
    <w:p w:rsidR="004A1170" w:rsidRPr="00E14B8E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烧写文件系统</w:t>
      </w:r>
      <w:proofErr w:type="gramEnd"/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镜像到</w:t>
      </w: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nand  flash</w:t>
      </w:r>
    </w:p>
    <w:p w:rsidR="004A1170" w:rsidRPr="0029533F" w:rsidRDefault="004A1170" w:rsidP="00E14B8E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 xml:space="preserve">tftp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20008000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 xml:space="preserve"> rootfs.cramfs</w:t>
      </w:r>
    </w:p>
    <w:p w:rsidR="004A1170" w:rsidRPr="0029533F" w:rsidRDefault="004A1170" w:rsidP="00E14B8E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 xml:space="preserve">nand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erase</w:t>
      </w:r>
      <w:proofErr w:type="gramEnd"/>
      <w:r w:rsidRPr="0029533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4</w:t>
      </w:r>
      <w:r w:rsidRPr="0029533F">
        <w:rPr>
          <w:rFonts w:ascii="Times New Roman" w:hAnsi="Times New Roman" w:cs="Times New Roman"/>
          <w:szCs w:val="21"/>
        </w:rPr>
        <w:t xml:space="preserve">00000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400000</w:t>
      </w:r>
    </w:p>
    <w:p w:rsidR="004A1170" w:rsidRPr="0029533F" w:rsidRDefault="004A1170" w:rsidP="00E14B8E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 xml:space="preserve">nand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write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 xml:space="preserve"> 20008000 </w:t>
      </w:r>
      <w:r>
        <w:rPr>
          <w:rFonts w:ascii="Times New Roman" w:hAnsi="Times New Roman" w:cs="Times New Roman" w:hint="eastAsia"/>
          <w:szCs w:val="21"/>
        </w:rPr>
        <w:t xml:space="preserve"> 4</w:t>
      </w:r>
      <w:r w:rsidRPr="0029533F">
        <w:rPr>
          <w:rFonts w:ascii="Times New Roman" w:hAnsi="Times New Roman" w:cs="Times New Roman"/>
          <w:szCs w:val="21"/>
        </w:rPr>
        <w:t xml:space="preserve">00000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400000</w:t>
      </w:r>
    </w:p>
    <w:p w:rsidR="004A1170" w:rsidRPr="0029533F" w:rsidRDefault="004A1170" w:rsidP="004A1170">
      <w:pPr>
        <w:spacing w:line="100" w:lineRule="atLeast"/>
        <w:ind w:left="420"/>
        <w:rPr>
          <w:rFonts w:ascii="Times New Roman" w:hAnsi="Times New Roman" w:cs="Times New Roman"/>
          <w:szCs w:val="21"/>
        </w:rPr>
      </w:pPr>
    </w:p>
    <w:p w:rsidR="004A1170" w:rsidRPr="00E14B8E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设置启动参数</w:t>
      </w:r>
    </w:p>
    <w:p w:rsidR="004A1170" w:rsidRPr="0029533F" w:rsidRDefault="004A1170" w:rsidP="00E14B8E">
      <w:pPr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 xml:space="preserve">setenv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bootdelay</w:t>
      </w:r>
      <w:proofErr w:type="gramEnd"/>
      <w:r w:rsidRPr="0029533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E14B8E">
        <w:rPr>
          <w:rFonts w:ascii="Times New Roman" w:hAnsi="Times New Roman" w:cs="Times New Roman" w:hint="eastAsia"/>
          <w:szCs w:val="21"/>
        </w:rPr>
        <w:t>1</w:t>
      </w:r>
    </w:p>
    <w:p w:rsidR="004A1170" w:rsidRPr="0029533F" w:rsidRDefault="004A1170" w:rsidP="00E14B8E">
      <w:pPr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>setenv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 xml:space="preserve"> bootcmd</w:t>
      </w:r>
      <w:proofErr w:type="gramEnd"/>
      <w:r w:rsidRPr="0029533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 xml:space="preserve">nand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 xml:space="preserve">read  20008000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100</w:t>
      </w:r>
      <w:r>
        <w:rPr>
          <w:rFonts w:ascii="Times New Roman" w:hAnsi="Times New Roman" w:cs="Times New Roman" w:hint="eastAsia"/>
          <w:szCs w:val="21"/>
        </w:rPr>
        <w:t>0</w:t>
      </w:r>
      <w:r w:rsidRPr="0029533F">
        <w:rPr>
          <w:rFonts w:ascii="Times New Roman" w:hAnsi="Times New Roman" w:cs="Times New Roman"/>
          <w:szCs w:val="21"/>
        </w:rPr>
        <w:t xml:space="preserve">00 </w:t>
      </w:r>
      <w:r>
        <w:rPr>
          <w:rFonts w:ascii="Times New Roman" w:hAnsi="Times New Roman" w:cs="Times New Roman" w:hint="eastAsia"/>
          <w:szCs w:val="21"/>
        </w:rPr>
        <w:t xml:space="preserve"> 3</w:t>
      </w:r>
      <w:r w:rsidRPr="0029533F">
        <w:rPr>
          <w:rFonts w:ascii="Times New Roman" w:hAnsi="Times New Roman" w:cs="Times New Roman"/>
          <w:szCs w:val="21"/>
        </w:rPr>
        <w:t>00000\; go 20008000</w:t>
      </w:r>
    </w:p>
    <w:p w:rsidR="004A1170" w:rsidRPr="0029533F" w:rsidRDefault="004A1170" w:rsidP="00E14B8E">
      <w:pPr>
        <w:ind w:left="420" w:firstLine="42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 xml:space="preserve">setenv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>bootargs</w:t>
      </w:r>
      <w:proofErr w:type="gramEnd"/>
      <w:r w:rsidRPr="0029533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29533F">
        <w:rPr>
          <w:rFonts w:ascii="Times New Roman" w:hAnsi="Times New Roman" w:cs="Times New Roman"/>
          <w:szCs w:val="21"/>
        </w:rPr>
        <w:t xml:space="preserve">root=/dev/mtdblock2 </w:t>
      </w:r>
      <w:r w:rsidRPr="0029533F">
        <w:rPr>
          <w:rFonts w:ascii="Times New Roman" w:hAnsi="Times New Roman" w:cs="Times New Roman"/>
          <w:szCs w:val="21"/>
        </w:rPr>
        <w:tab/>
        <w:t xml:space="preserve"> init=/linuxrc</w:t>
      </w:r>
      <w:r w:rsidRPr="0029533F">
        <w:rPr>
          <w:rFonts w:ascii="Times New Roman" w:hAnsi="Times New Roman" w:cs="Times New Roman"/>
          <w:szCs w:val="21"/>
        </w:rPr>
        <w:tab/>
        <w:t xml:space="preserve"> console=ttySAC0,115200 </w:t>
      </w:r>
    </w:p>
    <w:p w:rsidR="004A1170" w:rsidRPr="0029533F" w:rsidRDefault="004A1170" w:rsidP="00E14B8E">
      <w:pPr>
        <w:ind w:left="420" w:firstLine="360"/>
        <w:rPr>
          <w:rFonts w:ascii="Times New Roman" w:hAnsi="Times New Roman" w:cs="Times New Roman"/>
          <w:szCs w:val="21"/>
        </w:rPr>
      </w:pPr>
      <w:r w:rsidRPr="0029533F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29533F">
        <w:rPr>
          <w:rFonts w:ascii="Times New Roman" w:hAnsi="Times New Roman" w:cs="Times New Roman"/>
          <w:szCs w:val="21"/>
        </w:rPr>
        <w:t>save</w:t>
      </w:r>
      <w:r>
        <w:rPr>
          <w:rFonts w:ascii="Times New Roman" w:hAnsi="Times New Roman" w:cs="Times New Roman" w:hint="eastAsia"/>
          <w:szCs w:val="21"/>
        </w:rPr>
        <w:t>e</w:t>
      </w:r>
      <w:r w:rsidRPr="0029533F">
        <w:rPr>
          <w:rFonts w:ascii="Times New Roman" w:hAnsi="Times New Roman" w:cs="Times New Roman"/>
          <w:szCs w:val="21"/>
        </w:rPr>
        <w:t>nv</w:t>
      </w:r>
      <w:proofErr w:type="gramEnd"/>
    </w:p>
    <w:p w:rsidR="004A1170" w:rsidRPr="0029533F" w:rsidRDefault="004A1170" w:rsidP="004A1170">
      <w:pPr>
        <w:ind w:left="420"/>
        <w:rPr>
          <w:rFonts w:ascii="Times New Roman" w:hAnsi="Times New Roman" w:cs="Times New Roman"/>
          <w:szCs w:val="21"/>
        </w:rPr>
      </w:pPr>
    </w:p>
    <w:p w:rsidR="004A1170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重新启动开发板，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自动加载、执行内核</w:t>
      </w:r>
    </w:p>
    <w:p w:rsidR="00E14B8E" w:rsidRPr="00E14B8E" w:rsidRDefault="00E14B8E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6A8F94F" wp14:editId="4B713B1E">
            <wp:extent cx="5267325" cy="3324225"/>
            <wp:effectExtent l="0" t="0" r="9525" b="9525"/>
            <wp:docPr id="3" name="图片 3" descr="u-bo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-boot_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70" w:rsidRDefault="004A1170" w:rsidP="004A1170">
      <w:pPr>
        <w:spacing w:line="100" w:lineRule="atLeast"/>
        <w:ind w:left="420"/>
      </w:pPr>
    </w:p>
    <w:p w:rsidR="004A1170" w:rsidRDefault="004A1170" w:rsidP="004A1170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4A1170" w:rsidRPr="00E14B8E" w:rsidRDefault="004A1170" w:rsidP="00E14B8E">
      <w:pPr>
        <w:pStyle w:val="a6"/>
        <w:numPr>
          <w:ilvl w:val="0"/>
          <w:numId w:val="33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u-boot</w:t>
      </w:r>
      <w:r w:rsidRPr="00E14B8E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其他命令</w:t>
      </w:r>
    </w:p>
    <w:p w:rsidR="004A1170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</w:t>
      </w: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支持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命令我们可以通过在终端上输入</w:t>
      </w:r>
      <w:proofErr w:type="gramStart"/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  <w:proofErr w:type="gramEnd"/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?”</w:t>
      </w: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查看</w:t>
      </w:r>
    </w:p>
    <w:p w:rsidR="00E14B8E" w:rsidRPr="00E14B8E" w:rsidRDefault="00E14B8E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1F5CBA2" wp14:editId="5D91E89B">
            <wp:extent cx="5274310" cy="3312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70" w:rsidRDefault="004A1170" w:rsidP="004A1170">
      <w:pPr>
        <w:spacing w:line="100" w:lineRule="atLeast"/>
        <w:ind w:left="420"/>
      </w:pPr>
    </w:p>
    <w:p w:rsidR="004A1170" w:rsidRDefault="004A1170" w:rsidP="004A1170">
      <w:pPr>
        <w:spacing w:line="100" w:lineRule="atLeast"/>
        <w:ind w:left="420"/>
      </w:pPr>
    </w:p>
    <w:p w:rsidR="004A1170" w:rsidRPr="00E14B8E" w:rsidRDefault="004A1170" w:rsidP="00E14B8E">
      <w:pPr>
        <w:pStyle w:val="a6"/>
        <w:numPr>
          <w:ilvl w:val="0"/>
          <w:numId w:val="33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t>交叉编译和交叉调试</w:t>
      </w:r>
    </w:p>
    <w:p w:rsidR="004A1170" w:rsidRPr="00E14B8E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编辑程序源码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myapp.c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自己写一个简单的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程序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交叉编译后复制到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/source/rootfs   (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编译时添加选项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-g)</w:t>
      </w:r>
    </w:p>
    <w:p w:rsidR="00E14B8E" w:rsidRPr="00E14B8E" w:rsidRDefault="00E14B8E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# </w:t>
      </w:r>
      <w:r w:rsidR="00741EB3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arm-none-linux-gnueabi-gcc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myapp.c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–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o myapp -g</w:t>
      </w:r>
    </w:p>
    <w:p w:rsidR="004A1170" w:rsidRPr="00E14B8E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复制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到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/source/rootfs    (gdbserver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在工具链安装路径下查找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Pr="00E14B8E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在开发板上如下运行</w:t>
      </w:r>
    </w:p>
    <w:p w:rsidR="004A1170" w:rsidRPr="00E14B8E" w:rsidRDefault="004A1170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# </w:t>
      </w:r>
      <w:proofErr w:type="gramStart"/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  192.168.1.200:1234</w:t>
      </w:r>
      <w:proofErr w:type="gramEnd"/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myapp &amp;</w:t>
      </w:r>
    </w:p>
    <w:p w:rsidR="004A1170" w:rsidRPr="00E14B8E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在主机上运行交叉调试器</w:t>
      </w:r>
    </w:p>
    <w:p w:rsidR="004A1170" w:rsidRPr="00E14B8E" w:rsidRDefault="004A1170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 arm-cortex_a8-linux-gnueabi-</w:t>
      </w:r>
      <w:proofErr w:type="gramStart"/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  myapp</w:t>
      </w:r>
      <w:proofErr w:type="gramEnd"/>
    </w:p>
    <w:p w:rsidR="004A1170" w:rsidRPr="00E14B8E" w:rsidRDefault="004A1170" w:rsidP="00E14B8E">
      <w:pPr>
        <w:pStyle w:val="WW-"/>
        <w:numPr>
          <w:ilvl w:val="1"/>
          <w:numId w:val="3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在交叉调试器下和开发板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建立连接</w:t>
      </w:r>
    </w:p>
    <w:p w:rsidR="004A1170" w:rsidRPr="00E14B8E" w:rsidRDefault="004A1170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proofErr w:type="gramStart"/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</w:t>
      </w:r>
      <w:proofErr w:type="gramEnd"/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  target  remote  192.168.1.200:1234</w:t>
      </w:r>
    </w:p>
    <w:p w:rsidR="004A1170" w:rsidRPr="00E14B8E" w:rsidRDefault="004A1170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设置断点，输入命令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开始调试程序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注意观察串口输出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Pr="004A1170" w:rsidRDefault="004A1170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E7F68" w:rsidRDefault="00AE7F68" w:rsidP="00AE7F68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实验三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u-boot-201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0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.0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3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的移植</w:t>
      </w:r>
    </w:p>
    <w:p w:rsidR="00AE7F68" w:rsidRDefault="00AE7F68" w:rsidP="00AE7F6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AE7F68" w:rsidRDefault="00AE7F68" w:rsidP="00AE7F68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.0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的代码结构及移植方法。</w:t>
      </w:r>
    </w:p>
    <w:p w:rsidR="00AE7F68" w:rsidRDefault="00AE7F68" w:rsidP="00AE7F6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【实验环境】</w:t>
      </w:r>
    </w:p>
    <w:p w:rsidR="00AE7F68" w:rsidRDefault="00AE7F68" w:rsidP="00AE7F68">
      <w:pPr>
        <w:pStyle w:val="a6"/>
        <w:numPr>
          <w:ilvl w:val="0"/>
          <w:numId w:val="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 w:rsidR="0078433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AE7F68" w:rsidRDefault="00AE7F68" w:rsidP="00AE7F68">
      <w:pPr>
        <w:pStyle w:val="a6"/>
        <w:numPr>
          <w:ilvl w:val="0"/>
          <w:numId w:val="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</w:t>
      </w:r>
      <w:r>
        <w:rPr>
          <w:rFonts w:ascii="Times New Roman" w:hAnsi="Times New Roman"/>
          <w:i w:val="0"/>
          <w:iCs w:val="0"/>
          <w:sz w:val="21"/>
          <w:szCs w:val="21"/>
        </w:rPr>
        <w:t>.0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</w:p>
    <w:p w:rsidR="00AE7F68" w:rsidRDefault="00741EB3" w:rsidP="00AE7F68">
      <w:pPr>
        <w:pStyle w:val="a6"/>
        <w:numPr>
          <w:ilvl w:val="0"/>
          <w:numId w:val="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AE7F68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AE7F68" w:rsidRPr="00A86417" w:rsidRDefault="00AE7F68" w:rsidP="00AE7F68">
      <w:pPr>
        <w:pStyle w:val="a6"/>
        <w:numPr>
          <w:ilvl w:val="0"/>
          <w:numId w:val="3"/>
        </w:numPr>
        <w:spacing w:line="100" w:lineRule="atLeast"/>
        <w:rPr>
          <w:rFonts w:ascii="Times New Roman" w:hAnsi="Times New Roman"/>
          <w:i w:val="0"/>
          <w:iCs w:val="0"/>
          <w:color w:val="auto"/>
          <w:sz w:val="21"/>
          <w:szCs w:val="21"/>
        </w:rPr>
      </w:pPr>
      <w:r w:rsidRPr="00A86417">
        <w:rPr>
          <w:rFonts w:ascii="Times New Roman" w:hAnsi="Times New Roman"/>
          <w:i w:val="0"/>
          <w:iCs w:val="0"/>
          <w:color w:val="auto"/>
          <w:sz w:val="21"/>
          <w:szCs w:val="21"/>
        </w:rPr>
        <w:t>交叉编译器</w:t>
      </w:r>
      <w:r w:rsidRPr="00A86417">
        <w:rPr>
          <w:rFonts w:ascii="Times New Roman" w:hAnsi="Times New Roman"/>
          <w:i w:val="0"/>
          <w:iCs w:val="0"/>
          <w:color w:val="auto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color w:val="auto"/>
          <w:sz w:val="21"/>
          <w:szCs w:val="21"/>
        </w:rPr>
        <w:t>arm-none-linux-gnueabi-gcc</w:t>
      </w:r>
    </w:p>
    <w:p w:rsidR="00AE7F68" w:rsidRDefault="00AE7F68" w:rsidP="00AE7F6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AE7F68" w:rsidRDefault="00AE7F68" w:rsidP="00AE7F68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说明：后面实验中的命令行提示符是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($)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则为主机命令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主机上执行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(#)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则为开发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板命令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开发板上执行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</w:p>
    <w:p w:rsidR="00AE7F68" w:rsidRDefault="00AE7F68" w:rsidP="00AE7F68">
      <w:pPr>
        <w:pStyle w:val="a6"/>
        <w:spacing w:line="100" w:lineRule="atLeast"/>
        <w:ind w:left="810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一、</w:t>
      </w:r>
      <w:r>
        <w:rPr>
          <w:rFonts w:ascii="Times New Roman" w:hAnsi="Times New Roman"/>
          <w:b/>
          <w:i w:val="0"/>
          <w:iCs w:val="0"/>
          <w:sz w:val="21"/>
          <w:szCs w:val="21"/>
        </w:rPr>
        <w:t>建立自己的平台</w:t>
      </w:r>
    </w:p>
    <w:p w:rsidR="00AE7F68" w:rsidRPr="00F6046B" w:rsidRDefault="00AE7F68" w:rsidP="00AE7F68">
      <w:pPr>
        <w:pStyle w:val="a6"/>
        <w:numPr>
          <w:ilvl w:val="0"/>
          <w:numId w:val="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F6046B">
        <w:rPr>
          <w:rFonts w:ascii="Times New Roman" w:hAnsi="Times New Roman"/>
          <w:b/>
          <w:i w:val="0"/>
          <w:iCs w:val="0"/>
          <w:sz w:val="21"/>
          <w:szCs w:val="21"/>
        </w:rPr>
        <w:t>下载源码</w:t>
      </w:r>
    </w:p>
    <w:p w:rsidR="00AE7F68" w:rsidRDefault="00AE7F68" w:rsidP="00AE7F68">
      <w:pPr>
        <w:pStyle w:val="a6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我们可以在下面这个网站上下载最新的和以前任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一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版本的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uboot</w:t>
      </w:r>
    </w:p>
    <w:p w:rsidR="00AE7F68" w:rsidRPr="00A86417" w:rsidRDefault="009E3F56" w:rsidP="00A86417">
      <w:pPr>
        <w:pStyle w:val="a6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</w:rPr>
      </w:pPr>
      <w:hyperlink r:id="rId15" w:history="1">
        <w:r w:rsidR="00AE7F68" w:rsidRPr="00AE7F68">
          <w:rPr>
            <w:rStyle w:val="a5"/>
            <w:rFonts w:ascii="Times New Roman" w:hAnsi="Times New Roman"/>
            <w:lang w:val="en-US"/>
          </w:rPr>
          <w:t>ftp://ftp.denx.de/pub/u-boot/</w:t>
        </w:r>
      </w:hyperlink>
    </w:p>
    <w:p w:rsidR="00AE7F68" w:rsidRPr="00F6046B" w:rsidRDefault="00AE7F68" w:rsidP="00AE7F68">
      <w:pPr>
        <w:pStyle w:val="a6"/>
        <w:numPr>
          <w:ilvl w:val="0"/>
          <w:numId w:val="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F6046B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解压</w:t>
      </w:r>
      <w:r w:rsidRPr="00F6046B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uboot</w:t>
      </w:r>
      <w:r w:rsidRPr="00F6046B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源码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并进入目录</w:t>
      </w:r>
    </w:p>
    <w:p w:rsidR="00AE7F68" w:rsidRDefault="00AE7F68" w:rsidP="00AE7F68">
      <w:pPr>
        <w:pStyle w:val="a6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tar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xvf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u-boot-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2010.03</w:t>
      </w:r>
      <w:r>
        <w:rPr>
          <w:rFonts w:ascii="Times New Roman" w:hAnsi="Times New Roman"/>
          <w:i w:val="0"/>
          <w:iCs w:val="0"/>
          <w:sz w:val="21"/>
          <w:szCs w:val="21"/>
        </w:rPr>
        <w:t>.t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ar.gz</w:t>
      </w:r>
    </w:p>
    <w:p w:rsidR="00AE7F68" w:rsidRDefault="00AE7F68" w:rsidP="00AE7F68">
      <w:pPr>
        <w:pStyle w:val="a6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cd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u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>-boot-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2010.03</w:t>
      </w:r>
    </w:p>
    <w:p w:rsidR="00AE7F68" w:rsidRPr="00F6046B" w:rsidRDefault="00AE7F68" w:rsidP="00AE7F68">
      <w:pPr>
        <w:pStyle w:val="a6"/>
        <w:numPr>
          <w:ilvl w:val="0"/>
          <w:numId w:val="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F6046B">
        <w:rPr>
          <w:rFonts w:ascii="Times New Roman" w:hAnsi="Times New Roman"/>
          <w:b/>
          <w:i w:val="0"/>
          <w:iCs w:val="0"/>
          <w:sz w:val="21"/>
          <w:szCs w:val="21"/>
        </w:rPr>
        <w:t>添加</w:t>
      </w:r>
      <w:r w:rsidR="00741EB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FS4412</w:t>
      </w:r>
      <w:r w:rsidRPr="00F6046B">
        <w:rPr>
          <w:rFonts w:ascii="Times New Roman" w:hAnsi="Times New Roman"/>
          <w:b/>
          <w:i w:val="0"/>
          <w:iCs w:val="0"/>
          <w:sz w:val="21"/>
          <w:szCs w:val="21"/>
        </w:rPr>
        <w:t>平台信息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我们关心的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板级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相关文件或目录</w:t>
      </w:r>
    </w:p>
    <w:p w:rsidR="00AE7F68" w:rsidRDefault="00AE7F68" w:rsidP="00AE7F68">
      <w:pPr>
        <w:pStyle w:val="a6"/>
        <w:spacing w:line="100" w:lineRule="atLeast"/>
        <w:ind w:left="111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>u-boot-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2010.03</w:t>
      </w:r>
      <w:r>
        <w:rPr>
          <w:rFonts w:ascii="Times New Roman" w:hAnsi="Times New Roman"/>
          <w:i w:val="0"/>
          <w:iCs w:val="0"/>
          <w:sz w:val="21"/>
          <w:szCs w:val="21"/>
        </w:rPr>
        <w:t>/Makefile</w:t>
      </w:r>
      <w:proofErr w:type="gramEnd"/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</w:t>
      </w:r>
      <w:r w:rsidRPr="00464BF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2010.03</w:t>
      </w:r>
      <w:r>
        <w:rPr>
          <w:rFonts w:ascii="Times New Roman" w:hAnsi="Times New Roman"/>
          <w:i w:val="0"/>
          <w:iCs w:val="0"/>
          <w:sz w:val="21"/>
          <w:szCs w:val="21"/>
        </w:rPr>
        <w:t>/include/configs/smdk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c10</w:t>
      </w:r>
      <w:r>
        <w:rPr>
          <w:rFonts w:ascii="Times New Roman" w:hAnsi="Times New Roman"/>
          <w:i w:val="0"/>
          <w:iCs w:val="0"/>
          <w:sz w:val="21"/>
          <w:szCs w:val="21"/>
        </w:rPr>
        <w:t>0.h</w:t>
      </w:r>
    </w:p>
    <w:p w:rsidR="00AE7F68" w:rsidRDefault="00AE7F68" w:rsidP="00AE7F68">
      <w:pPr>
        <w:pStyle w:val="a6"/>
        <w:spacing w:line="100" w:lineRule="atLeast"/>
        <w:ind w:left="111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</w:t>
      </w:r>
      <w:r w:rsidRPr="00464BF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2010.03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cpu/arm_cortexa8</w:t>
      </w:r>
      <w:r>
        <w:rPr>
          <w:rFonts w:ascii="Times New Roman" w:hAnsi="Times New Roman"/>
          <w:i w:val="0"/>
          <w:iCs w:val="0"/>
          <w:sz w:val="21"/>
          <w:szCs w:val="21"/>
        </w:rPr>
        <w:t>/start.S</w:t>
      </w:r>
      <w:proofErr w:type="gramEnd"/>
    </w:p>
    <w:p w:rsidR="00AE7F68" w:rsidRDefault="00AE7F68" w:rsidP="00AE7F68">
      <w:pPr>
        <w:pStyle w:val="a6"/>
        <w:spacing w:line="100" w:lineRule="atLeast"/>
        <w:ind w:left="108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</w:t>
      </w:r>
      <w:r w:rsidRPr="00464BF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2010.03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/board/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</w:t>
      </w:r>
      <w:r>
        <w:rPr>
          <w:rFonts w:ascii="Times New Roman" w:hAnsi="Times New Roman"/>
          <w:i w:val="0"/>
          <w:iCs w:val="0"/>
          <w:sz w:val="21"/>
          <w:szCs w:val="21"/>
        </w:rPr>
        <w:t>amsung/smdk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c10</w:t>
      </w:r>
      <w:r>
        <w:rPr>
          <w:rFonts w:ascii="Times New Roman" w:hAnsi="Times New Roman"/>
          <w:i w:val="0"/>
          <w:iCs w:val="0"/>
          <w:sz w:val="21"/>
          <w:szCs w:val="21"/>
        </w:rPr>
        <w:t>0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</w:t>
      </w:r>
      <w:r w:rsidRPr="00464BF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2010.03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/>
          <w:i w:val="0"/>
          <w:iCs w:val="0"/>
          <w:sz w:val="21"/>
          <w:szCs w:val="21"/>
        </w:rPr>
        <w:t>lib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_arm</w:t>
      </w:r>
    </w:p>
    <w:p w:rsidR="00AE7F68" w:rsidRPr="00AB2E33" w:rsidRDefault="00AE7F68" w:rsidP="00153539">
      <w:pPr>
        <w:pStyle w:val="a6"/>
        <w:numPr>
          <w:ilvl w:val="0"/>
          <w:numId w:val="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AB2E3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smdk</w:t>
      </w:r>
      <w:r w:rsidRPr="00AB2E3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c100</w:t>
      </w:r>
      <w:r w:rsidRPr="00AB2E3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是</w:t>
      </w:r>
      <w:r w:rsidRPr="00AB2E3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使用</w:t>
      </w:r>
      <w:r w:rsidRPr="00AB2E3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s5pc100</w:t>
      </w:r>
      <w:r w:rsidRPr="00AB2E3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芯片</w:t>
      </w:r>
      <w:r w:rsidRPr="00AB2E3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的</w:t>
      </w:r>
      <w:r w:rsidRPr="00AB2E3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参考</w:t>
      </w:r>
      <w:r w:rsidRPr="00AB2E3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板，我们在</w:t>
      </w:r>
      <w:r w:rsidRPr="00AB2E3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其</w:t>
      </w:r>
      <w:r w:rsidRPr="00AB2E3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基础</w:t>
      </w:r>
      <w:r w:rsidRPr="00AB2E3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之上</w:t>
      </w:r>
      <w:r w:rsidRPr="00AB2E3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移植</w:t>
      </w:r>
      <w:r w:rsidR="00741EB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FS4412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lastRenderedPageBreak/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>cd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board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>/samsung/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cp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-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a  </w:t>
      </w:r>
      <w:r>
        <w:rPr>
          <w:rFonts w:ascii="Times New Roman" w:hAnsi="Times New Roman"/>
          <w:i w:val="0"/>
          <w:iCs w:val="0"/>
          <w:sz w:val="21"/>
          <w:szCs w:val="21"/>
        </w:rPr>
        <w:t>smdk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c10</w:t>
      </w:r>
      <w:r>
        <w:rPr>
          <w:rFonts w:ascii="Times New Roman" w:hAnsi="Times New Roman"/>
          <w:i w:val="0"/>
          <w:iCs w:val="0"/>
          <w:sz w:val="21"/>
          <w:szCs w:val="21"/>
        </w:rPr>
        <w:t>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FS4412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cd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FS4412</w:t>
      </w:r>
      <w:proofErr w:type="gramEnd"/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mv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smdk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c10</w:t>
      </w:r>
      <w:r>
        <w:rPr>
          <w:rFonts w:ascii="Times New Roman" w:hAnsi="Times New Roman"/>
          <w:i w:val="0"/>
          <w:iCs w:val="0"/>
          <w:sz w:val="21"/>
          <w:szCs w:val="21"/>
        </w:rPr>
        <w:t>0.c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FS4412</w:t>
      </w:r>
      <w:r>
        <w:rPr>
          <w:rFonts w:ascii="Times New Roman" w:hAnsi="Times New Roman"/>
          <w:i w:val="0"/>
          <w:iCs w:val="0"/>
          <w:sz w:val="21"/>
          <w:szCs w:val="21"/>
        </w:rPr>
        <w:t>.c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>vim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Makefile</w:t>
      </w:r>
      <w:proofErr w:type="gramEnd"/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COBJS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-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y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:=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 xml:space="preserve"> smdk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c10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0.o 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为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COBJS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-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y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:=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FS4412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.o 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i w:val="0"/>
        </w:rPr>
      </w:pP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cd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include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>/configs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cp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smdk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c100</w:t>
      </w:r>
      <w:r>
        <w:rPr>
          <w:rFonts w:ascii="Times New Roman" w:hAnsi="Times New Roman"/>
          <w:i w:val="0"/>
          <w:iCs w:val="0"/>
          <w:sz w:val="21"/>
          <w:szCs w:val="21"/>
        </w:rPr>
        <w:t>.h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3A1D2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_nand</w:t>
      </w:r>
      <w:r>
        <w:rPr>
          <w:rFonts w:ascii="Times New Roman" w:hAnsi="Times New Roman"/>
          <w:i w:val="0"/>
          <w:iCs w:val="0"/>
          <w:sz w:val="21"/>
          <w:szCs w:val="21"/>
        </w:rPr>
        <w:t>.h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i w:val="0"/>
        </w:rPr>
      </w:pP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/>
          <w:i w:val="0"/>
          <w:iCs w:val="0"/>
          <w:sz w:val="21"/>
          <w:szCs w:val="21"/>
        </w:rPr>
        <w:t>u-boot</w:t>
      </w:r>
      <w:r>
        <w:rPr>
          <w:rFonts w:ascii="Times New Roman" w:hAnsi="Times New Roman"/>
          <w:i w:val="0"/>
          <w:iCs w:val="0"/>
          <w:sz w:val="21"/>
          <w:szCs w:val="21"/>
        </w:rPr>
        <w:t>顶层目录下的</w:t>
      </w: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  <w:r>
        <w:rPr>
          <w:rFonts w:ascii="Times New Roman" w:hAnsi="Times New Roman"/>
          <w:i w:val="0"/>
          <w:iCs w:val="0"/>
          <w:sz w:val="21"/>
          <w:szCs w:val="21"/>
        </w:rPr>
        <w:t>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指定交叉工具链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vim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  <w:proofErr w:type="gramEnd"/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在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>ifeq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 xml:space="preserve"> ($(HOSTARCH, $(ARCH))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CROSS_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>COMPILE ?=</w:t>
      </w:r>
      <w:proofErr w:type="gramEnd"/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>endif</w:t>
      </w:r>
      <w:proofErr w:type="gramEnd"/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下添加：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>ifeq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 xml:space="preserve"> (arm, $(ARCH))</w:t>
      </w:r>
    </w:p>
    <w:p w:rsidR="00AE7F68" w:rsidRDefault="00784334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CROSS_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>COMPILE ?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</w:rPr>
        <w:t xml:space="preserve">= </w:t>
      </w:r>
      <w:r w:rsidR="00C31831">
        <w:rPr>
          <w:rFonts w:ascii="Times New Roman" w:hAnsi="Times New Roman"/>
          <w:i w:val="0"/>
          <w:iCs w:val="0"/>
          <w:sz w:val="21"/>
          <w:szCs w:val="21"/>
        </w:rPr>
        <w:t>arm-cortex_a8-linux-gnueabi</w:t>
      </w:r>
      <w:r w:rsidR="00AE7F68">
        <w:rPr>
          <w:rFonts w:ascii="Times New Roman" w:hAnsi="Times New Roman"/>
          <w:i w:val="0"/>
          <w:iCs w:val="0"/>
          <w:sz w:val="21"/>
          <w:szCs w:val="21"/>
        </w:rPr>
        <w:t>-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e</w:t>
      </w:r>
      <w:r>
        <w:rPr>
          <w:rFonts w:ascii="Times New Roman" w:hAnsi="Times New Roman"/>
          <w:i w:val="0"/>
          <w:iCs w:val="0"/>
          <w:sz w:val="21"/>
          <w:szCs w:val="21"/>
        </w:rPr>
        <w:t>ndif</w:t>
      </w:r>
      <w:proofErr w:type="gramEnd"/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顶层目录下的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Makefile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中添加</w:t>
      </w:r>
      <w:r w:rsidR="00741EB3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FS4412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配置信息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vim  Makefile</w:t>
      </w:r>
      <w:proofErr w:type="gramEnd"/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smdkc100_config: unconfig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  <w:t xml:space="preserve">  @$(MKCONFIG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  $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(@:_config=)  arm  arm_cortexa8  smdkc100  samsung s5pc1xx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下添加：</w:t>
      </w:r>
    </w:p>
    <w:p w:rsidR="00AE7F68" w:rsidRDefault="00741EB3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FS4412</w:t>
      </w:r>
      <w:r w:rsidR="003A1D2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_nand</w:t>
      </w:r>
      <w:r w:rsidR="00AE7F6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_config: unconfig</w:t>
      </w:r>
    </w:p>
    <w:p w:rsidR="00AE7F68" w:rsidRDefault="00AE7F68" w:rsidP="00AE7F68">
      <w:pPr>
        <w:pStyle w:val="a6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@$(MKCONFIG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  $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(@:_config=)  arm  arm_cortexa8  </w:t>
      </w:r>
      <w:r w:rsidR="00741EB3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FS4412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samsung  s5pc1xx</w:t>
      </w:r>
    </w:p>
    <w:p w:rsidR="00AE7F68" w:rsidRDefault="00AE7F68" w:rsidP="00AE7F68">
      <w:pPr>
        <w:pStyle w:val="a6"/>
        <w:numPr>
          <w:ilvl w:val="0"/>
          <w:numId w:val="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AB2E33">
        <w:rPr>
          <w:rFonts w:ascii="Times New Roman" w:hAnsi="Times New Roman"/>
          <w:b/>
          <w:i w:val="0"/>
          <w:iCs w:val="0"/>
          <w:sz w:val="21"/>
          <w:szCs w:val="21"/>
        </w:rPr>
        <w:t>编译</w:t>
      </w:r>
      <w:r w:rsidRPr="00AB2E33">
        <w:rPr>
          <w:rFonts w:ascii="Times New Roman" w:hAnsi="Times New Roman"/>
          <w:b/>
          <w:i w:val="0"/>
          <w:iCs w:val="0"/>
          <w:sz w:val="21"/>
          <w:szCs w:val="21"/>
        </w:rPr>
        <w:t>u-boot-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2010.03</w:t>
      </w:r>
    </w:p>
    <w:p w:rsidR="00AE7F68" w:rsidRDefault="00AE7F68" w:rsidP="00AE7F68">
      <w:pPr>
        <w:pStyle w:val="WW-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make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distclean</w:t>
      </w:r>
      <w:proofErr w:type="gramEnd"/>
    </w:p>
    <w:p w:rsidR="00AE7F68" w:rsidRDefault="00AE7F68" w:rsidP="00AE7F68">
      <w:pPr>
        <w:pStyle w:val="WW-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make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FS4412</w:t>
      </w:r>
      <w:proofErr w:type="gramEnd"/>
      <w:r w:rsidR="009A0BCA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_nand</w:t>
      </w:r>
      <w:r>
        <w:rPr>
          <w:rFonts w:ascii="Times New Roman" w:hAnsi="Times New Roman"/>
          <w:i w:val="0"/>
          <w:iCs w:val="0"/>
          <w:sz w:val="21"/>
          <w:szCs w:val="21"/>
        </w:rPr>
        <w:t>_config</w:t>
      </w:r>
    </w:p>
    <w:p w:rsidR="00AE7F68" w:rsidRDefault="00AE7F68" w:rsidP="00AE7F68">
      <w:pPr>
        <w:pStyle w:val="WW-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$ make</w:t>
      </w:r>
    </w:p>
    <w:p w:rsidR="00AE7F68" w:rsidRDefault="00AE7F68" w:rsidP="0073634F">
      <w:pPr>
        <w:pStyle w:val="WW-"/>
        <w:spacing w:line="100" w:lineRule="atLeast"/>
        <w:ind w:left="75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编译完成后生成的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u-boot.bin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就是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可执行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。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但是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该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只能在</w:t>
      </w:r>
      <w:r w:rsidR="007363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smdkv210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平台上运行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，我们需要对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源代码进行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相应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。</w:t>
      </w:r>
    </w:p>
    <w:p w:rsidR="00807364" w:rsidRPr="00E80C21" w:rsidRDefault="00E80C21" w:rsidP="00E80C21">
      <w:pPr>
        <w:pStyle w:val="a6"/>
        <w:spacing w:line="100" w:lineRule="atLeast"/>
        <w:ind w:left="81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E80C21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二、</w:t>
      </w:r>
      <w:r w:rsidRPr="00E80C21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uboot</w:t>
      </w:r>
      <w:r w:rsidRPr="00E80C21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移植</w:t>
      </w:r>
    </w:p>
    <w:p w:rsidR="00807364" w:rsidRPr="00E80C21" w:rsidRDefault="00153539" w:rsidP="00E80C21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E80C21">
        <w:rPr>
          <w:rFonts w:ascii="Times New Roman" w:hAnsi="Times New Roman" w:hint="eastAsia"/>
          <w:b/>
          <w:i w:val="0"/>
          <w:iCs w:val="0"/>
          <w:sz w:val="21"/>
          <w:szCs w:val="21"/>
        </w:rPr>
        <w:t>修改</w:t>
      </w:r>
      <w:r w:rsidR="000B51B6" w:rsidRPr="00E80C21">
        <w:rPr>
          <w:rFonts w:ascii="Times New Roman" w:hAnsi="Times New Roman"/>
          <w:b/>
          <w:i w:val="0"/>
          <w:iCs w:val="0"/>
          <w:sz w:val="21"/>
          <w:szCs w:val="21"/>
        </w:rPr>
        <w:t>board/samsung/</w:t>
      </w:r>
      <w:r w:rsidR="00741EB3">
        <w:rPr>
          <w:rFonts w:ascii="Times New Roman" w:hAnsi="Times New Roman"/>
          <w:b/>
          <w:i w:val="0"/>
          <w:iCs w:val="0"/>
          <w:sz w:val="21"/>
          <w:szCs w:val="21"/>
        </w:rPr>
        <w:t>FS4412</w:t>
      </w:r>
      <w:r w:rsidR="000B51B6" w:rsidRPr="00E80C21">
        <w:rPr>
          <w:rFonts w:ascii="Times New Roman" w:hAnsi="Times New Roman"/>
          <w:b/>
          <w:i w:val="0"/>
          <w:iCs w:val="0"/>
          <w:sz w:val="21"/>
          <w:szCs w:val="21"/>
        </w:rPr>
        <w:t>/config.mk</w:t>
      </w:r>
    </w:p>
    <w:p w:rsidR="000B51B6" w:rsidRPr="00E80C21" w:rsidRDefault="000B51B6" w:rsidP="0094574F">
      <w:pPr>
        <w:ind w:left="750" w:firstLine="420"/>
        <w:rPr>
          <w:rFonts w:ascii="Times New Roman" w:hAnsi="Times New Roman" w:cs="Times New Roman"/>
        </w:rPr>
      </w:pPr>
      <w:r w:rsidRPr="00E80C21">
        <w:rPr>
          <w:rFonts w:ascii="Times New Roman" w:hAnsi="Times New Roman" w:cs="Times New Roman"/>
        </w:rPr>
        <w:t>修改</w:t>
      </w:r>
    </w:p>
    <w:p w:rsidR="000B51B6" w:rsidRPr="00E80C21" w:rsidRDefault="000B51B6" w:rsidP="0094574F">
      <w:pPr>
        <w:ind w:left="750" w:firstLine="420"/>
        <w:rPr>
          <w:rFonts w:ascii="Times New Roman" w:hAnsi="Times New Roman" w:cs="Times New Roman"/>
        </w:rPr>
      </w:pPr>
      <w:r w:rsidRPr="00E80C21">
        <w:rPr>
          <w:rFonts w:ascii="Times New Roman" w:hAnsi="Times New Roman" w:cs="Times New Roman"/>
        </w:rPr>
        <w:t>TEXT_BASE = 0x34800000</w:t>
      </w:r>
    </w:p>
    <w:p w:rsidR="000B51B6" w:rsidRPr="00E80C21" w:rsidRDefault="000B51B6" w:rsidP="0094574F">
      <w:pPr>
        <w:ind w:left="750" w:firstLine="420"/>
        <w:rPr>
          <w:rFonts w:ascii="Times New Roman" w:hAnsi="Times New Roman" w:cs="Times New Roman"/>
        </w:rPr>
      </w:pPr>
      <w:r w:rsidRPr="00E80C21">
        <w:rPr>
          <w:rFonts w:ascii="Times New Roman" w:hAnsi="Times New Roman" w:cs="Times New Roman"/>
        </w:rPr>
        <w:t>为：</w:t>
      </w:r>
    </w:p>
    <w:p w:rsidR="000B51B6" w:rsidRPr="0094574F" w:rsidRDefault="000B51B6" w:rsidP="0094574F">
      <w:pPr>
        <w:ind w:left="750" w:firstLine="420"/>
        <w:rPr>
          <w:rFonts w:ascii="Times New Roman" w:hAnsi="Times New Roman" w:cs="Times New Roman"/>
        </w:rPr>
      </w:pPr>
      <w:r w:rsidRPr="00E80C21">
        <w:rPr>
          <w:rFonts w:ascii="Times New Roman" w:hAnsi="Times New Roman" w:cs="Times New Roman"/>
        </w:rPr>
        <w:t>TEXT_BASE = 0x23e00000</w:t>
      </w:r>
    </w:p>
    <w:p w:rsidR="002E1CCF" w:rsidRDefault="000B51B6" w:rsidP="0094574F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拷贝</w:t>
      </w:r>
      <w:r w:rsidR="00741EB3">
        <w:rPr>
          <w:rFonts w:ascii="Times New Roman" w:hAnsi="Times New Roman" w:hint="eastAsia"/>
          <w:b/>
          <w:i w:val="0"/>
          <w:iCs w:val="0"/>
          <w:sz w:val="21"/>
          <w:szCs w:val="21"/>
        </w:rPr>
        <w:t>FS4412</w:t>
      </w: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.c</w:t>
      </w:r>
      <w:r w:rsidR="0094574F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、</w:t>
      </w:r>
      <w:r w:rsidR="0094574F"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mem_setup</w:t>
      </w:r>
      <w:r w:rsidR="0094574F" w:rsidRPr="0094574F">
        <w:rPr>
          <w:rFonts w:ascii="Times New Roman" w:hAnsi="Times New Roman"/>
          <w:b/>
          <w:i w:val="0"/>
          <w:iCs w:val="0"/>
          <w:sz w:val="21"/>
          <w:szCs w:val="21"/>
        </w:rPr>
        <w:t>.S</w:t>
      </w:r>
      <w:r w:rsidR="0094574F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、</w:t>
      </w:r>
      <w:r w:rsidR="0094574F" w:rsidRPr="0094574F">
        <w:rPr>
          <w:rFonts w:ascii="Times New Roman" w:hAnsi="Times New Roman"/>
          <w:b/>
          <w:i w:val="0"/>
          <w:iCs w:val="0"/>
          <w:sz w:val="21"/>
          <w:szCs w:val="21"/>
        </w:rPr>
        <w:t>lowlevel_init.S</w:t>
      </w:r>
      <w:r w:rsidR="0094574F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、</w:t>
      </w:r>
      <w:r w:rsidR="0094574F"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nand_cp</w:t>
      </w:r>
      <w:r w:rsidR="0094574F" w:rsidRPr="0094574F">
        <w:rPr>
          <w:rFonts w:ascii="Times New Roman" w:hAnsi="Times New Roman"/>
          <w:b/>
          <w:i w:val="0"/>
          <w:iCs w:val="0"/>
          <w:sz w:val="21"/>
          <w:szCs w:val="21"/>
        </w:rPr>
        <w:t>.</w:t>
      </w:r>
      <w:r w:rsidR="0094574F"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c</w:t>
      </w:r>
      <w:r w:rsidR="0094574F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、</w:t>
      </w:r>
      <w:r w:rsidR="0094574F"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smdkc110_val.h</w:t>
      </w: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到</w:t>
      </w:r>
      <w:r w:rsidRPr="0094574F">
        <w:rPr>
          <w:rFonts w:ascii="Times New Roman" w:hAnsi="Times New Roman"/>
          <w:b/>
          <w:i w:val="0"/>
          <w:iCs w:val="0"/>
          <w:sz w:val="21"/>
          <w:szCs w:val="21"/>
        </w:rPr>
        <w:t>board/samsung/</w:t>
      </w:r>
      <w:r w:rsidR="00741EB3">
        <w:rPr>
          <w:rFonts w:ascii="Times New Roman" w:hAnsi="Times New Roman"/>
          <w:b/>
          <w:i w:val="0"/>
          <w:iCs w:val="0"/>
          <w:sz w:val="21"/>
          <w:szCs w:val="21"/>
        </w:rPr>
        <w:t>FS4412</w:t>
      </w:r>
      <w:r w:rsidRPr="0094574F">
        <w:rPr>
          <w:rFonts w:ascii="Times New Roman" w:hAnsi="Times New Roman"/>
          <w:b/>
          <w:i w:val="0"/>
          <w:iCs w:val="0"/>
          <w:sz w:val="21"/>
          <w:szCs w:val="21"/>
        </w:rPr>
        <w:t>/</w:t>
      </w:r>
      <w:r w:rsidR="0094574F"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目录下</w:t>
      </w:r>
    </w:p>
    <w:p w:rsidR="0094574F" w:rsidRPr="0094574F" w:rsidRDefault="0094574F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这些</w:t>
      </w:r>
      <w:proofErr w:type="gramStart"/>
      <w:r w:rsidRPr="0094574F">
        <w:rPr>
          <w:rFonts w:ascii="Times New Roman" w:hAnsi="Times New Roman" w:cs="Times New Roman" w:hint="eastAsia"/>
        </w:rPr>
        <w:t>文件是板级</w:t>
      </w:r>
      <w:proofErr w:type="gramEnd"/>
      <w:r w:rsidRPr="0094574F">
        <w:rPr>
          <w:rFonts w:ascii="Times New Roman" w:hAnsi="Times New Roman" w:cs="Times New Roman" w:hint="eastAsia"/>
        </w:rPr>
        <w:t>初始化代码，来源是三星的</w:t>
      </w:r>
      <w:r w:rsidRPr="0094574F">
        <w:rPr>
          <w:rFonts w:ascii="Times New Roman" w:hAnsi="Times New Roman" w:cs="Times New Roman" w:hint="eastAsia"/>
        </w:rPr>
        <w:t>BSP</w:t>
      </w:r>
    </w:p>
    <w:p w:rsidR="002E1CCF" w:rsidRPr="0094574F" w:rsidRDefault="002E1CCF" w:rsidP="0094574F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修改</w:t>
      </w:r>
      <w:r w:rsidRPr="0094574F">
        <w:rPr>
          <w:rFonts w:ascii="Times New Roman" w:hAnsi="Times New Roman"/>
          <w:b/>
          <w:i w:val="0"/>
          <w:iCs w:val="0"/>
          <w:sz w:val="21"/>
          <w:szCs w:val="21"/>
        </w:rPr>
        <w:t>board/samsung/</w:t>
      </w:r>
      <w:r w:rsidR="00741EB3">
        <w:rPr>
          <w:rFonts w:ascii="Times New Roman" w:hAnsi="Times New Roman"/>
          <w:b/>
          <w:i w:val="0"/>
          <w:iCs w:val="0"/>
          <w:sz w:val="21"/>
          <w:szCs w:val="21"/>
        </w:rPr>
        <w:t>FS4412</w:t>
      </w: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/Makefile</w:t>
      </w:r>
    </w:p>
    <w:p w:rsidR="002E1CCF" w:rsidRPr="0094574F" w:rsidRDefault="002E1CCF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修改</w:t>
      </w:r>
    </w:p>
    <w:p w:rsidR="002E1CCF" w:rsidRPr="0094574F" w:rsidRDefault="002E1CCF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>COBJS-y</w:t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:=</w:t>
      </w:r>
      <w:proofErr w:type="gramEnd"/>
      <w:r w:rsidRPr="0094574F">
        <w:rPr>
          <w:rFonts w:ascii="Times New Roman" w:hAnsi="Times New Roman" w:cs="Times New Roman"/>
        </w:rPr>
        <w:t xml:space="preserve"> </w:t>
      </w:r>
      <w:r w:rsidR="00741EB3">
        <w:rPr>
          <w:rFonts w:ascii="Times New Roman" w:hAnsi="Times New Roman" w:cs="Times New Roman"/>
        </w:rPr>
        <w:t>FS4412</w:t>
      </w:r>
      <w:r w:rsidRPr="0094574F">
        <w:rPr>
          <w:rFonts w:ascii="Times New Roman" w:hAnsi="Times New Roman" w:cs="Times New Roman"/>
        </w:rPr>
        <w:t xml:space="preserve">.o </w:t>
      </w:r>
    </w:p>
    <w:p w:rsidR="002E1CCF" w:rsidRPr="0094574F" w:rsidRDefault="002E1CCF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>SOBJS</w:t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:=</w:t>
      </w:r>
      <w:proofErr w:type="gramEnd"/>
      <w:r w:rsidRPr="0094574F">
        <w:rPr>
          <w:rFonts w:ascii="Times New Roman" w:hAnsi="Times New Roman" w:cs="Times New Roman"/>
        </w:rPr>
        <w:t xml:space="preserve"> lowlevel_init.o </w:t>
      </w:r>
    </w:p>
    <w:p w:rsidR="002E1CCF" w:rsidRPr="0094574F" w:rsidRDefault="002E1CCF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为</w:t>
      </w:r>
    </w:p>
    <w:p w:rsidR="002E1CCF" w:rsidRPr="0094574F" w:rsidRDefault="002E1CCF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>COBJS-y</w:t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:=</w:t>
      </w:r>
      <w:proofErr w:type="gramEnd"/>
      <w:r w:rsidRPr="0094574F">
        <w:rPr>
          <w:rFonts w:ascii="Times New Roman" w:hAnsi="Times New Roman" w:cs="Times New Roman"/>
        </w:rPr>
        <w:t xml:space="preserve"> </w:t>
      </w:r>
      <w:r w:rsidR="00741EB3">
        <w:rPr>
          <w:rFonts w:ascii="Times New Roman" w:hAnsi="Times New Roman" w:cs="Times New Roman"/>
        </w:rPr>
        <w:t>FS4412</w:t>
      </w:r>
      <w:r w:rsidRPr="0094574F">
        <w:rPr>
          <w:rFonts w:ascii="Times New Roman" w:hAnsi="Times New Roman" w:cs="Times New Roman"/>
        </w:rPr>
        <w:t>.o nand_cp.o</w:t>
      </w:r>
    </w:p>
    <w:p w:rsidR="002E1CCF" w:rsidRPr="0094574F" w:rsidRDefault="002E1CCF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>SOBJS</w:t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:=</w:t>
      </w:r>
      <w:proofErr w:type="gramEnd"/>
      <w:r w:rsidRPr="0094574F">
        <w:rPr>
          <w:rFonts w:ascii="Times New Roman" w:hAnsi="Times New Roman" w:cs="Times New Roman"/>
        </w:rPr>
        <w:t xml:space="preserve"> lowlevel_init.o mem_setup.o</w:t>
      </w:r>
    </w:p>
    <w:p w:rsidR="0058587F" w:rsidRPr="0094574F" w:rsidRDefault="00AA7391" w:rsidP="0094574F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 xml:space="preserve">go </w:t>
      </w: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</w:rPr>
        <w:t>命令的优化：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修改</w:t>
      </w:r>
      <w:r w:rsidRPr="0094574F">
        <w:rPr>
          <w:rFonts w:ascii="Times New Roman" w:hAnsi="Times New Roman" w:cs="Times New Roman"/>
        </w:rPr>
        <w:t>common/cmd_boot.c</w:t>
      </w:r>
      <w:r w:rsidRPr="0094574F">
        <w:rPr>
          <w:rFonts w:ascii="Times New Roman" w:hAnsi="Times New Roman" w:cs="Times New Roman" w:hint="eastAsia"/>
        </w:rPr>
        <w:t>文件：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添加头文件：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>#include &lt;image.h&gt;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导入函数：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proofErr w:type="gramStart"/>
      <w:r w:rsidRPr="0094574F">
        <w:rPr>
          <w:rFonts w:ascii="Times New Roman" w:hAnsi="Times New Roman" w:cs="Times New Roman"/>
        </w:rPr>
        <w:t>extern</w:t>
      </w:r>
      <w:proofErr w:type="gramEnd"/>
      <w:r w:rsidRPr="0094574F">
        <w:rPr>
          <w:rFonts w:ascii="Times New Roman" w:hAnsi="Times New Roman" w:cs="Times New Roman"/>
        </w:rPr>
        <w:t xml:space="preserve"> int do_bootm_linux(int flag, int argc, char *argv[], bootm_headers_t </w:t>
      </w:r>
      <w:r w:rsidRPr="0094574F">
        <w:rPr>
          <w:rFonts w:ascii="Times New Roman" w:hAnsi="Times New Roman" w:cs="Times New Roman"/>
        </w:rPr>
        <w:lastRenderedPageBreak/>
        <w:t>*images);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修改</w:t>
      </w:r>
      <w:r w:rsidR="00D52F89">
        <w:rPr>
          <w:rFonts w:ascii="Times New Roman" w:hAnsi="Times New Roman" w:cs="Times New Roman" w:hint="eastAsia"/>
        </w:rPr>
        <w:t>do_go</w:t>
      </w:r>
      <w:r w:rsidRPr="0094574F">
        <w:rPr>
          <w:rFonts w:ascii="Times New Roman" w:hAnsi="Times New Roman" w:cs="Times New Roman" w:hint="eastAsia"/>
        </w:rPr>
        <w:t>函数为：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proofErr w:type="gramStart"/>
      <w:r w:rsidRPr="0094574F">
        <w:rPr>
          <w:rFonts w:ascii="Times New Roman" w:hAnsi="Times New Roman" w:cs="Times New Roman"/>
        </w:rPr>
        <w:t>int</w:t>
      </w:r>
      <w:proofErr w:type="gramEnd"/>
      <w:r w:rsidRPr="0094574F">
        <w:rPr>
          <w:rFonts w:ascii="Times New Roman" w:hAnsi="Times New Roman" w:cs="Times New Roman"/>
        </w:rPr>
        <w:t xml:space="preserve"> do_go (cmd_tbl_t *cmdtp, int flag, int argc, char *argv[])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>{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ulong</w:t>
      </w:r>
      <w:proofErr w:type="gramEnd"/>
      <w:r w:rsidRPr="0094574F">
        <w:rPr>
          <w:rFonts w:ascii="Times New Roman" w:hAnsi="Times New Roman" w:cs="Times New Roman"/>
        </w:rPr>
        <w:tab/>
        <w:t>addr;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addr</w:t>
      </w:r>
      <w:proofErr w:type="gramEnd"/>
      <w:r w:rsidRPr="0094574F">
        <w:rPr>
          <w:rFonts w:ascii="Times New Roman" w:hAnsi="Times New Roman" w:cs="Times New Roman"/>
        </w:rPr>
        <w:t xml:space="preserve"> = simple_strtoul(argv[1], NULL, 16);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bootm_headers_t</w:t>
      </w:r>
      <w:proofErr w:type="gramEnd"/>
      <w:r w:rsidRPr="0094574F">
        <w:rPr>
          <w:rFonts w:ascii="Times New Roman" w:hAnsi="Times New Roman" w:cs="Times New Roman"/>
        </w:rPr>
        <w:t xml:space="preserve"> images;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  <w:t xml:space="preserve">images.ep = addr; 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return</w:t>
      </w:r>
      <w:proofErr w:type="gramEnd"/>
      <w:r w:rsidRPr="0094574F">
        <w:rPr>
          <w:rFonts w:ascii="Times New Roman" w:hAnsi="Times New Roman" w:cs="Times New Roman"/>
        </w:rPr>
        <w:t xml:space="preserve"> do_bootm_linux(flag, argc, argv, &amp;images);</w:t>
      </w:r>
    </w:p>
    <w:p w:rsidR="00AA7391" w:rsidRPr="0094574F" w:rsidRDefault="00AA7391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>}</w:t>
      </w:r>
    </w:p>
    <w:p w:rsidR="0003525E" w:rsidRDefault="0003525E" w:rsidP="00AA7391"/>
    <w:p w:rsidR="00807364" w:rsidRDefault="00807364" w:rsidP="00AA7391"/>
    <w:p w:rsidR="00807364" w:rsidRPr="0094574F" w:rsidRDefault="00807364" w:rsidP="0094574F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</w:t>
      </w: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nand </w:t>
      </w:r>
      <w:r w:rsidRPr="0094574F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启动校验功能：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修改</w:t>
      </w:r>
      <w:r w:rsidRPr="0094574F">
        <w:rPr>
          <w:rFonts w:ascii="Times New Roman" w:hAnsi="Times New Roman" w:cs="Times New Roman"/>
        </w:rPr>
        <w:t>common/cmd_nand.</w:t>
      </w:r>
      <w:proofErr w:type="gramStart"/>
      <w:r w:rsidRPr="0094574F">
        <w:rPr>
          <w:rFonts w:ascii="Times New Roman" w:hAnsi="Times New Roman" w:cs="Times New Roman"/>
        </w:rPr>
        <w:t>c</w:t>
      </w:r>
      <w:proofErr w:type="gramEnd"/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将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proofErr w:type="gramStart"/>
      <w:r w:rsidRPr="0094574F">
        <w:rPr>
          <w:rFonts w:ascii="Times New Roman" w:hAnsi="Times New Roman" w:cs="Times New Roman"/>
        </w:rPr>
        <w:t>else</w:t>
      </w:r>
      <w:proofErr w:type="gramEnd"/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ret</w:t>
      </w:r>
      <w:proofErr w:type="gramEnd"/>
      <w:r w:rsidRPr="0094574F">
        <w:rPr>
          <w:rFonts w:ascii="Times New Roman" w:hAnsi="Times New Roman" w:cs="Times New Roman"/>
        </w:rPr>
        <w:t xml:space="preserve"> = nand_write_skip_bad(nand, off, &amp;size,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  <w:t>(u_char *</w:t>
      </w:r>
      <w:proofErr w:type="gramStart"/>
      <w:r w:rsidRPr="0094574F">
        <w:rPr>
          <w:rFonts w:ascii="Times New Roman" w:hAnsi="Times New Roman" w:cs="Times New Roman"/>
        </w:rPr>
        <w:t>)addr</w:t>
      </w:r>
      <w:proofErr w:type="gramEnd"/>
      <w:r w:rsidRPr="0094574F">
        <w:rPr>
          <w:rFonts w:ascii="Times New Roman" w:hAnsi="Times New Roman" w:cs="Times New Roman"/>
        </w:rPr>
        <w:t>);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  <w:t>} else if (</w:t>
      </w:r>
      <w:proofErr w:type="gramStart"/>
      <w:r w:rsidRPr="0094574F">
        <w:rPr>
          <w:rFonts w:ascii="Times New Roman" w:hAnsi="Times New Roman" w:cs="Times New Roman"/>
        </w:rPr>
        <w:t>!strcmp</w:t>
      </w:r>
      <w:proofErr w:type="gramEnd"/>
      <w:r w:rsidRPr="0094574F">
        <w:rPr>
          <w:rFonts w:ascii="Times New Roman" w:hAnsi="Times New Roman" w:cs="Times New Roman"/>
        </w:rPr>
        <w:t>(s, ".oob")) {</w:t>
      </w:r>
    </w:p>
    <w:p w:rsidR="00DE175B" w:rsidRPr="0094574F" w:rsidRDefault="00DE175B" w:rsidP="0094574F">
      <w:pPr>
        <w:ind w:left="750" w:firstLine="420"/>
        <w:rPr>
          <w:rFonts w:ascii="Times New Roman" w:hAnsi="Times New Roman" w:cs="Times New Roman"/>
        </w:rPr>
      </w:pP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 w:hint="eastAsia"/>
        </w:rPr>
        <w:t>改为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proofErr w:type="gramStart"/>
      <w:r w:rsidRPr="0094574F">
        <w:rPr>
          <w:rFonts w:ascii="Times New Roman" w:hAnsi="Times New Roman" w:cs="Times New Roman"/>
        </w:rPr>
        <w:t>else</w:t>
      </w:r>
      <w:proofErr w:type="gramEnd"/>
      <w:r w:rsidRPr="0094574F">
        <w:rPr>
          <w:rFonts w:ascii="Times New Roman" w:hAnsi="Times New Roman" w:cs="Times New Roman"/>
        </w:rPr>
        <w:t xml:space="preserve"> {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ret</w:t>
      </w:r>
      <w:proofErr w:type="gramEnd"/>
      <w:r w:rsidRPr="0094574F">
        <w:rPr>
          <w:rFonts w:ascii="Times New Roman" w:hAnsi="Times New Roman" w:cs="Times New Roman"/>
        </w:rPr>
        <w:t xml:space="preserve"> = nand_write_skip_bad(nand, off, &amp;size,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  <w:t>(u_char *</w:t>
      </w:r>
      <w:proofErr w:type="gramStart"/>
      <w:r w:rsidRPr="0094574F">
        <w:rPr>
          <w:rFonts w:ascii="Times New Roman" w:hAnsi="Times New Roman" w:cs="Times New Roman"/>
        </w:rPr>
        <w:t>)addr</w:t>
      </w:r>
      <w:proofErr w:type="gramEnd"/>
      <w:r w:rsidRPr="0094574F">
        <w:rPr>
          <w:rFonts w:ascii="Times New Roman" w:hAnsi="Times New Roman" w:cs="Times New Roman"/>
        </w:rPr>
        <w:t>);</w:t>
      </w:r>
    </w:p>
    <w:p w:rsidR="00807364" w:rsidRPr="0094574F" w:rsidRDefault="00450E91" w:rsidP="0094574F">
      <w:pPr>
        <w:ind w:left="75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07364" w:rsidRPr="0094574F">
        <w:rPr>
          <w:rFonts w:ascii="Times New Roman" w:hAnsi="Times New Roman" w:cs="Times New Roman"/>
        </w:rPr>
        <w:tab/>
      </w:r>
      <w:proofErr w:type="gramStart"/>
      <w:r w:rsidR="00807364" w:rsidRPr="0094574F">
        <w:rPr>
          <w:rFonts w:ascii="Times New Roman" w:hAnsi="Times New Roman" w:cs="Times New Roman"/>
        </w:rPr>
        <w:t>if</w:t>
      </w:r>
      <w:proofErr w:type="gramEnd"/>
      <w:r w:rsidR="00807364" w:rsidRPr="0094574F">
        <w:rPr>
          <w:rFonts w:ascii="Times New Roman" w:hAnsi="Times New Roman" w:cs="Times New Roman"/>
        </w:rPr>
        <w:t xml:space="preserve"> (ret == 0) {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uint</w:t>
      </w:r>
      <w:proofErr w:type="gramEnd"/>
      <w:r w:rsidRPr="0094574F">
        <w:rPr>
          <w:rFonts w:ascii="Times New Roman" w:hAnsi="Times New Roman" w:cs="Times New Roman"/>
        </w:rPr>
        <w:t xml:space="preserve"> *magic = (uint *)(PHYS_SDRAM_1);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if</w:t>
      </w:r>
      <w:proofErr w:type="gramEnd"/>
      <w:r w:rsidRPr="0094574F">
        <w:rPr>
          <w:rFonts w:ascii="Times New Roman" w:hAnsi="Times New Roman" w:cs="Times New Roman"/>
        </w:rPr>
        <w:t xml:space="preserve"> ((0x24564236 == magic[0]) &amp;&amp; (0x20764316 == magic[1]))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proofErr w:type="gramStart"/>
      <w:r w:rsidRPr="0094574F">
        <w:rPr>
          <w:rFonts w:ascii="Times New Roman" w:hAnsi="Times New Roman" w:cs="Times New Roman"/>
        </w:rPr>
        <w:t>magic[</w:t>
      </w:r>
      <w:proofErr w:type="gramEnd"/>
      <w:r w:rsidRPr="0094574F">
        <w:rPr>
          <w:rFonts w:ascii="Times New Roman" w:hAnsi="Times New Roman" w:cs="Times New Roman"/>
        </w:rPr>
        <w:t>0] = 0x27051956;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  <w:t>}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ab/>
      </w:r>
      <w:r w:rsidRPr="0094574F">
        <w:rPr>
          <w:rFonts w:ascii="Times New Roman" w:hAnsi="Times New Roman" w:cs="Times New Roman"/>
        </w:rPr>
        <w:tab/>
        <w:t>}</w:t>
      </w:r>
    </w:p>
    <w:p w:rsidR="00807364" w:rsidRPr="0094574F" w:rsidRDefault="00807364" w:rsidP="0094574F">
      <w:pPr>
        <w:ind w:left="750" w:firstLine="420"/>
        <w:rPr>
          <w:rFonts w:ascii="Times New Roman" w:hAnsi="Times New Roman" w:cs="Times New Roman"/>
        </w:rPr>
      </w:pPr>
      <w:r w:rsidRPr="0094574F">
        <w:rPr>
          <w:rFonts w:ascii="Times New Roman" w:hAnsi="Times New Roman" w:cs="Times New Roman"/>
        </w:rPr>
        <w:t>} else if (</w:t>
      </w:r>
      <w:proofErr w:type="gramStart"/>
      <w:r w:rsidRPr="0094574F">
        <w:rPr>
          <w:rFonts w:ascii="Times New Roman" w:hAnsi="Times New Roman" w:cs="Times New Roman"/>
        </w:rPr>
        <w:t>!strcmp</w:t>
      </w:r>
      <w:proofErr w:type="gramEnd"/>
      <w:r w:rsidRPr="0094574F">
        <w:rPr>
          <w:rFonts w:ascii="Times New Roman" w:hAnsi="Times New Roman" w:cs="Times New Roman"/>
        </w:rPr>
        <w:t>(s, ".oob")) {</w:t>
      </w:r>
    </w:p>
    <w:p w:rsidR="00807364" w:rsidRDefault="00807364" w:rsidP="00807364"/>
    <w:p w:rsidR="00803525" w:rsidRPr="00450E91" w:rsidRDefault="00803525" w:rsidP="00450E91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修改</w:t>
      </w:r>
      <w:r w:rsidRPr="00450E91">
        <w:rPr>
          <w:rFonts w:ascii="Times New Roman" w:hAnsi="Times New Roman"/>
          <w:b/>
          <w:i w:val="0"/>
          <w:iCs w:val="0"/>
          <w:sz w:val="21"/>
          <w:szCs w:val="21"/>
        </w:rPr>
        <w:t>cpu/arm_cortexa8/start.S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在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>#include &lt;config.h&gt;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>#include &lt;version.h&gt;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下添加如下代码：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#if </w:t>
      </w:r>
      <w:proofErr w:type="gramStart"/>
      <w:r w:rsidRPr="00450E91">
        <w:rPr>
          <w:rFonts w:ascii="Times New Roman" w:hAnsi="Times New Roman" w:cs="Times New Roman"/>
        </w:rPr>
        <w:t>defined(</w:t>
      </w:r>
      <w:proofErr w:type="gramEnd"/>
      <w:r w:rsidRPr="00450E91">
        <w:rPr>
          <w:rFonts w:ascii="Times New Roman" w:hAnsi="Times New Roman" w:cs="Times New Roman"/>
        </w:rPr>
        <w:t>CONFIG_EVT1) &amp;&amp; !defined(CONFIG_FUSED)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  <w:t>.word 0x2000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  <w:t>.word 0x0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  <w:t>.word 0x0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  <w:t>.word 0x0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>#endif</w:t>
      </w:r>
    </w:p>
    <w:p w:rsidR="00803525" w:rsidRDefault="00803525" w:rsidP="00803525"/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注释</w:t>
      </w:r>
      <w:proofErr w:type="gramStart"/>
      <w:r w:rsidRPr="00450E91">
        <w:rPr>
          <w:rFonts w:ascii="Times New Roman" w:hAnsi="Times New Roman" w:cs="Times New Roman" w:hint="eastAsia"/>
        </w:rPr>
        <w:t>掉如下</w:t>
      </w:r>
      <w:proofErr w:type="gramEnd"/>
      <w:r w:rsidRPr="00450E91">
        <w:rPr>
          <w:rFonts w:ascii="Times New Roman" w:hAnsi="Times New Roman" w:cs="Times New Roman" w:hint="eastAsia"/>
        </w:rPr>
        <w:t>代码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>#ifndef CONFIG_SKIP_RELOCATE_UBOOT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proofErr w:type="gramStart"/>
      <w:r w:rsidRPr="00450E91">
        <w:rPr>
          <w:rFonts w:ascii="Times New Roman" w:hAnsi="Times New Roman" w:cs="Times New Roman"/>
        </w:rPr>
        <w:t>relocate</w:t>
      </w:r>
      <w:proofErr w:type="gramEnd"/>
      <w:r w:rsidRPr="00450E91">
        <w:rPr>
          <w:rFonts w:ascii="Times New Roman" w:hAnsi="Times New Roman" w:cs="Times New Roman"/>
        </w:rPr>
        <w:t>:</w:t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@ relocate U-Boot to RAM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</w:r>
      <w:proofErr w:type="gramStart"/>
      <w:r w:rsidRPr="00450E91">
        <w:rPr>
          <w:rFonts w:ascii="Times New Roman" w:hAnsi="Times New Roman" w:cs="Times New Roman"/>
        </w:rPr>
        <w:t>adr</w:t>
      </w:r>
      <w:proofErr w:type="gramEnd"/>
      <w:r w:rsidRPr="00450E91">
        <w:rPr>
          <w:rFonts w:ascii="Times New Roman" w:hAnsi="Times New Roman" w:cs="Times New Roman"/>
        </w:rPr>
        <w:tab/>
        <w:t>r0, _start</w:t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@ r0 &lt;- current position of code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……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</w:r>
      <w:proofErr w:type="gramStart"/>
      <w:r w:rsidRPr="00450E91">
        <w:rPr>
          <w:rFonts w:ascii="Times New Roman" w:hAnsi="Times New Roman" w:cs="Times New Roman"/>
        </w:rPr>
        <w:t>cmp</w:t>
      </w:r>
      <w:proofErr w:type="gramEnd"/>
      <w:r w:rsidRPr="00450E91">
        <w:rPr>
          <w:rFonts w:ascii="Times New Roman" w:hAnsi="Times New Roman" w:cs="Times New Roman"/>
        </w:rPr>
        <w:tab/>
        <w:t>r0, r2</w:t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@ until source end addreee [r2]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</w:r>
      <w:proofErr w:type="gramStart"/>
      <w:r w:rsidRPr="00450E91">
        <w:rPr>
          <w:rFonts w:ascii="Times New Roman" w:hAnsi="Times New Roman" w:cs="Times New Roman"/>
        </w:rPr>
        <w:t>ble</w:t>
      </w:r>
      <w:proofErr w:type="gramEnd"/>
      <w:r w:rsidRPr="00450E91">
        <w:rPr>
          <w:rFonts w:ascii="Times New Roman" w:hAnsi="Times New Roman" w:cs="Times New Roman"/>
        </w:rPr>
        <w:tab/>
        <w:t>copy_loop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>#endif</w:t>
      </w:r>
      <w:r w:rsidRPr="00450E91">
        <w:rPr>
          <w:rFonts w:ascii="Times New Roman" w:hAnsi="Times New Roman" w:cs="Times New Roman"/>
        </w:rPr>
        <w:tab/>
        <w:t>/* CONFIG_SKIP_RELOCATE_UBOOT */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并在上边注释掉的代码下添加如下代码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proofErr w:type="gramStart"/>
      <w:r w:rsidRPr="00450E91">
        <w:rPr>
          <w:rFonts w:ascii="Times New Roman" w:hAnsi="Times New Roman" w:cs="Times New Roman"/>
        </w:rPr>
        <w:t>ldr</w:t>
      </w:r>
      <w:proofErr w:type="gramEnd"/>
      <w:r w:rsidRPr="00450E91">
        <w:rPr>
          <w:rFonts w:ascii="Times New Roman" w:hAnsi="Times New Roman" w:cs="Times New Roman"/>
        </w:rPr>
        <w:t xml:space="preserve"> sp,=(0x22000000)</w:t>
      </w:r>
    </w:p>
    <w:p w:rsidR="00803525" w:rsidRPr="00450E91" w:rsidRDefault="00803525" w:rsidP="00450E91">
      <w:pPr>
        <w:ind w:left="750" w:firstLine="420"/>
        <w:rPr>
          <w:rFonts w:ascii="Times New Roman" w:hAnsi="Times New Roman" w:cs="Times New Roman"/>
        </w:rPr>
      </w:pPr>
      <w:proofErr w:type="gramStart"/>
      <w:r w:rsidRPr="00450E91">
        <w:rPr>
          <w:rFonts w:ascii="Times New Roman" w:hAnsi="Times New Roman" w:cs="Times New Roman"/>
        </w:rPr>
        <w:t>bl</w:t>
      </w:r>
      <w:proofErr w:type="gramEnd"/>
      <w:r w:rsidRPr="00450E91">
        <w:rPr>
          <w:rFonts w:ascii="Times New Roman" w:hAnsi="Times New Roman" w:cs="Times New Roman"/>
        </w:rPr>
        <w:t xml:space="preserve"> copy_uboot_to_ram</w:t>
      </w:r>
    </w:p>
    <w:p w:rsidR="007438CB" w:rsidRDefault="007438CB" w:rsidP="00803525"/>
    <w:p w:rsidR="007438CB" w:rsidRPr="00450E91" w:rsidRDefault="007438CB" w:rsidP="00450E91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修改</w:t>
      </w:r>
      <w:r w:rsidRPr="00450E91">
        <w:rPr>
          <w:rFonts w:ascii="Times New Roman" w:hAnsi="Times New Roman"/>
          <w:b/>
          <w:i w:val="0"/>
          <w:iCs w:val="0"/>
          <w:sz w:val="21"/>
          <w:szCs w:val="21"/>
        </w:rPr>
        <w:t>cpu/arm_cortexa8/u-boot.lds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修改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  <w:t>.text</w:t>
      </w:r>
      <w:r w:rsidRPr="00450E91">
        <w:rPr>
          <w:rFonts w:ascii="Times New Roman" w:hAnsi="Times New Roman" w:cs="Times New Roman"/>
        </w:rPr>
        <w:tab/>
        <w:t>: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  <w:t>{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cpu/arm_cortexa8/start.o</w:t>
      </w:r>
      <w:r w:rsidRPr="00450E91">
        <w:rPr>
          <w:rFonts w:ascii="Times New Roman" w:hAnsi="Times New Roman" w:cs="Times New Roman"/>
        </w:rPr>
        <w:tab/>
        <w:t>(.text)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*(.text)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  <w:t>}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为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  <w:t>.text</w:t>
      </w:r>
      <w:r w:rsidRPr="00450E91">
        <w:rPr>
          <w:rFonts w:ascii="Times New Roman" w:hAnsi="Times New Roman" w:cs="Times New Roman"/>
        </w:rPr>
        <w:tab/>
        <w:t>: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  <w:t>{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cpu/arm_cortexa8/start.o</w:t>
      </w:r>
      <w:r w:rsidRPr="00450E91">
        <w:rPr>
          <w:rFonts w:ascii="Times New Roman" w:hAnsi="Times New Roman" w:cs="Times New Roman"/>
        </w:rPr>
        <w:tab/>
        <w:t>(.text)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board/samsung/</w:t>
      </w:r>
      <w:r w:rsidR="00741EB3">
        <w:rPr>
          <w:rFonts w:ascii="Times New Roman" w:hAnsi="Times New Roman" w:cs="Times New Roman"/>
        </w:rPr>
        <w:t>FS4412</w:t>
      </w:r>
      <w:r w:rsidRPr="00450E91">
        <w:rPr>
          <w:rFonts w:ascii="Times New Roman" w:hAnsi="Times New Roman" w:cs="Times New Roman"/>
        </w:rPr>
        <w:t>/lowlevel_init.o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board/samsung/</w:t>
      </w:r>
      <w:r w:rsidR="00741EB3">
        <w:rPr>
          <w:rFonts w:ascii="Times New Roman" w:hAnsi="Times New Roman" w:cs="Times New Roman"/>
        </w:rPr>
        <w:t>FS4412</w:t>
      </w:r>
      <w:r w:rsidRPr="00450E91">
        <w:rPr>
          <w:rFonts w:ascii="Times New Roman" w:hAnsi="Times New Roman" w:cs="Times New Roman"/>
        </w:rPr>
        <w:t>/mem_setup.o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board/samsung/</w:t>
      </w:r>
      <w:r w:rsidR="00741EB3">
        <w:rPr>
          <w:rFonts w:ascii="Times New Roman" w:hAnsi="Times New Roman" w:cs="Times New Roman"/>
        </w:rPr>
        <w:t>FS4412</w:t>
      </w:r>
      <w:r w:rsidRPr="00450E91">
        <w:rPr>
          <w:rFonts w:ascii="Times New Roman" w:hAnsi="Times New Roman" w:cs="Times New Roman"/>
        </w:rPr>
        <w:t>/nand_cp.o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*(.text)</w:t>
      </w:r>
    </w:p>
    <w:p w:rsidR="00F670F1" w:rsidRPr="00450E91" w:rsidRDefault="00F670F1" w:rsidP="00450E91">
      <w:pPr>
        <w:ind w:left="75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 xml:space="preserve"> </w:t>
      </w:r>
      <w:r w:rsidRPr="00450E91">
        <w:rPr>
          <w:rFonts w:ascii="Times New Roman" w:hAnsi="Times New Roman" w:cs="Times New Roman"/>
        </w:rPr>
        <w:tab/>
        <w:t>}</w:t>
      </w:r>
    </w:p>
    <w:p w:rsidR="00F670F1" w:rsidRDefault="00F670F1" w:rsidP="00F670F1"/>
    <w:p w:rsidR="00450E91" w:rsidRPr="00450E91" w:rsidRDefault="00450E91" w:rsidP="00450E91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添加</w:t>
      </w: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nand flash</w:t>
      </w: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的支持</w:t>
      </w:r>
    </w:p>
    <w:p w:rsidR="0003525E" w:rsidRPr="00450E91" w:rsidRDefault="0003525E" w:rsidP="00450E91">
      <w:pPr>
        <w:pStyle w:val="a6"/>
        <w:numPr>
          <w:ilvl w:val="1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拷贝</w:t>
      </w:r>
      <w:r w:rsidRPr="00450E91">
        <w:rPr>
          <w:rFonts w:ascii="Times New Roman" w:hAnsi="Times New Roman"/>
          <w:b/>
          <w:i w:val="0"/>
          <w:iCs w:val="0"/>
          <w:sz w:val="21"/>
          <w:szCs w:val="21"/>
        </w:rPr>
        <w:t>s5pv210.c</w:t>
      </w: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到</w:t>
      </w:r>
      <w:r w:rsidRPr="00450E91">
        <w:rPr>
          <w:rFonts w:ascii="Times New Roman" w:hAnsi="Times New Roman"/>
          <w:b/>
          <w:i w:val="0"/>
          <w:iCs w:val="0"/>
          <w:sz w:val="21"/>
          <w:szCs w:val="21"/>
        </w:rPr>
        <w:t>drivers/mtd/nand/</w:t>
      </w:r>
    </w:p>
    <w:p w:rsidR="00450E91" w:rsidRPr="00450E91" w:rsidRDefault="00450E91" w:rsidP="00450E91">
      <w:pPr>
        <w:ind w:left="123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Pr="00450E91">
        <w:rPr>
          <w:rFonts w:ascii="Times New Roman" w:hAnsi="Times New Roman" w:cs="Times New Roman" w:hint="eastAsia"/>
        </w:rPr>
        <w:t>5pv210.c</w:t>
      </w:r>
      <w:r w:rsidRPr="00450E91">
        <w:rPr>
          <w:rFonts w:ascii="Times New Roman" w:hAnsi="Times New Roman" w:cs="Times New Roman" w:hint="eastAsia"/>
        </w:rPr>
        <w:t>是</w:t>
      </w:r>
      <w:r w:rsidRPr="00450E91">
        <w:rPr>
          <w:rFonts w:ascii="Times New Roman" w:hAnsi="Times New Roman" w:cs="Times New Roman" w:hint="eastAsia"/>
        </w:rPr>
        <w:t xml:space="preserve">nand flash </w:t>
      </w:r>
      <w:r w:rsidRPr="00450E91">
        <w:rPr>
          <w:rFonts w:ascii="Times New Roman" w:hAnsi="Times New Roman" w:cs="Times New Roman" w:hint="eastAsia"/>
        </w:rPr>
        <w:t>控制器驱动</w:t>
      </w:r>
    </w:p>
    <w:p w:rsidR="0003525E" w:rsidRPr="00450E91" w:rsidRDefault="0003525E" w:rsidP="00450E91">
      <w:pPr>
        <w:pStyle w:val="a6"/>
        <w:numPr>
          <w:ilvl w:val="1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修改</w:t>
      </w:r>
      <w:r w:rsidRPr="00450E91">
        <w:rPr>
          <w:rFonts w:ascii="Times New Roman" w:hAnsi="Times New Roman"/>
          <w:b/>
          <w:i w:val="0"/>
          <w:iCs w:val="0"/>
          <w:sz w:val="21"/>
          <w:szCs w:val="21"/>
        </w:rPr>
        <w:t>drivers/mtd/nand/Makefile</w:t>
      </w:r>
    </w:p>
    <w:p w:rsidR="0003525E" w:rsidRPr="00450E91" w:rsidRDefault="0003525E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在</w:t>
      </w:r>
    </w:p>
    <w:p w:rsidR="0003525E" w:rsidRPr="00450E91" w:rsidRDefault="0003525E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>COBJS-$(CONFIG_NAND_S3C64XX) += s3c64xx.o</w:t>
      </w:r>
    </w:p>
    <w:p w:rsidR="0003525E" w:rsidRPr="00450E91" w:rsidRDefault="0003525E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下边添加</w:t>
      </w:r>
    </w:p>
    <w:p w:rsidR="0003525E" w:rsidRPr="00450E91" w:rsidRDefault="0003525E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>COBJS-$(CONFIG_NAND_S5PV210) += s5pv210.o</w:t>
      </w:r>
    </w:p>
    <w:p w:rsidR="0003525E" w:rsidRDefault="0003525E" w:rsidP="00F670F1"/>
    <w:p w:rsidR="008F6121" w:rsidRPr="00450E91" w:rsidRDefault="008F6121" w:rsidP="00450E91">
      <w:pPr>
        <w:pStyle w:val="a6"/>
        <w:numPr>
          <w:ilvl w:val="1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修改</w:t>
      </w:r>
      <w:r w:rsidRPr="00450E91">
        <w:rPr>
          <w:rFonts w:ascii="Times New Roman" w:hAnsi="Times New Roman"/>
          <w:b/>
          <w:i w:val="0"/>
          <w:iCs w:val="0"/>
          <w:sz w:val="21"/>
          <w:szCs w:val="21"/>
        </w:rPr>
        <w:t>include/linux/mtd/mtd-abi.h</w:t>
      </w:r>
    </w:p>
    <w:p w:rsidR="008F6121" w:rsidRPr="00450E91" w:rsidRDefault="008F6121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lastRenderedPageBreak/>
        <w:t>在</w:t>
      </w:r>
    </w:p>
    <w:p w:rsidR="008F6121" w:rsidRPr="00450E91" w:rsidRDefault="008F6121" w:rsidP="00450E91">
      <w:pPr>
        <w:ind w:left="1230" w:firstLine="420"/>
        <w:rPr>
          <w:rFonts w:ascii="Times New Roman" w:hAnsi="Times New Roman" w:cs="Times New Roman"/>
        </w:rPr>
      </w:pPr>
      <w:proofErr w:type="gramStart"/>
      <w:r w:rsidRPr="00450E91">
        <w:rPr>
          <w:rFonts w:ascii="Times New Roman" w:hAnsi="Times New Roman" w:cs="Times New Roman"/>
        </w:rPr>
        <w:t>uint32_t</w:t>
      </w:r>
      <w:proofErr w:type="gramEnd"/>
      <w:r w:rsidRPr="00450E91">
        <w:rPr>
          <w:rFonts w:ascii="Times New Roman" w:hAnsi="Times New Roman" w:cs="Times New Roman"/>
        </w:rPr>
        <w:t xml:space="preserve"> oobavail;</w:t>
      </w:r>
    </w:p>
    <w:p w:rsidR="008F6121" w:rsidRPr="00450E91" w:rsidRDefault="008F6121" w:rsidP="00450E91">
      <w:pPr>
        <w:ind w:left="1230" w:firstLine="420"/>
        <w:rPr>
          <w:rFonts w:ascii="Times New Roman" w:hAnsi="Times New Roman" w:cs="Times New Roman"/>
        </w:rPr>
      </w:pPr>
      <w:proofErr w:type="gramStart"/>
      <w:r w:rsidRPr="00450E91">
        <w:rPr>
          <w:rFonts w:ascii="Times New Roman" w:hAnsi="Times New Roman" w:cs="Times New Roman"/>
        </w:rPr>
        <w:t>struct</w:t>
      </w:r>
      <w:proofErr w:type="gramEnd"/>
      <w:r w:rsidRPr="00450E91">
        <w:rPr>
          <w:rFonts w:ascii="Times New Roman" w:hAnsi="Times New Roman" w:cs="Times New Roman"/>
        </w:rPr>
        <w:t xml:space="preserve"> nand_oobfree oobfree[MTD_MAX_OOBFREE_ENTRIES];</w:t>
      </w:r>
    </w:p>
    <w:p w:rsidR="008F6121" w:rsidRPr="00450E91" w:rsidRDefault="008F6121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下添加</w:t>
      </w:r>
    </w:p>
    <w:p w:rsidR="008F6121" w:rsidRPr="00450E91" w:rsidRDefault="008F6121" w:rsidP="00450E91">
      <w:pPr>
        <w:ind w:left="1230" w:firstLine="420"/>
        <w:rPr>
          <w:rFonts w:ascii="Times New Roman" w:hAnsi="Times New Roman" w:cs="Times New Roman"/>
        </w:rPr>
      </w:pPr>
      <w:proofErr w:type="gramStart"/>
      <w:r w:rsidRPr="00450E91">
        <w:rPr>
          <w:rFonts w:ascii="Times New Roman" w:hAnsi="Times New Roman" w:cs="Times New Roman"/>
        </w:rPr>
        <w:t>uint32_t</w:t>
      </w:r>
      <w:proofErr w:type="gramEnd"/>
      <w:r w:rsidRPr="00450E91">
        <w:rPr>
          <w:rFonts w:ascii="Times New Roman" w:hAnsi="Times New Roman" w:cs="Times New Roman"/>
        </w:rPr>
        <w:t xml:space="preserve"> useecc;</w:t>
      </w:r>
    </w:p>
    <w:p w:rsidR="008F6121" w:rsidRPr="00450E91" w:rsidRDefault="008F6121" w:rsidP="00450E91">
      <w:pPr>
        <w:ind w:left="1230" w:firstLine="420"/>
        <w:rPr>
          <w:rFonts w:ascii="Times New Roman" w:hAnsi="Times New Roman" w:cs="Times New Roman"/>
        </w:rPr>
      </w:pPr>
      <w:proofErr w:type="gramStart"/>
      <w:r w:rsidRPr="00450E91">
        <w:rPr>
          <w:rFonts w:ascii="Times New Roman" w:hAnsi="Times New Roman" w:cs="Times New Roman"/>
        </w:rPr>
        <w:t>uint32_t</w:t>
      </w:r>
      <w:proofErr w:type="gramEnd"/>
      <w:r w:rsidRPr="00450E91">
        <w:rPr>
          <w:rFonts w:ascii="Times New Roman" w:hAnsi="Times New Roman" w:cs="Times New Roman"/>
        </w:rPr>
        <w:t xml:space="preserve"> reserved;</w:t>
      </w:r>
    </w:p>
    <w:p w:rsidR="00C42FF6" w:rsidRDefault="00C42FF6" w:rsidP="008F6121"/>
    <w:p w:rsidR="0026123B" w:rsidRPr="00450E91" w:rsidRDefault="009D64B7" w:rsidP="00450E91">
      <w:pPr>
        <w:pStyle w:val="a6"/>
        <w:numPr>
          <w:ilvl w:val="1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修改</w:t>
      </w:r>
      <w:r w:rsidR="00210C2A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driver/mtd/nand/</w:t>
      </w:r>
      <w:r w:rsidRPr="00450E91">
        <w:rPr>
          <w:rFonts w:ascii="Times New Roman" w:hAnsi="Times New Roman" w:hint="eastAsia"/>
          <w:b/>
          <w:i w:val="0"/>
          <w:iCs w:val="0"/>
          <w:sz w:val="21"/>
          <w:szCs w:val="21"/>
        </w:rPr>
        <w:t>nand_base.c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修改函数</w:t>
      </w:r>
      <w:r w:rsidRPr="00450E91">
        <w:rPr>
          <w:rFonts w:ascii="Times New Roman" w:hAnsi="Times New Roman" w:cs="Times New Roman"/>
        </w:rPr>
        <w:t>nand_block_bad</w:t>
      </w:r>
      <w:r w:rsidRPr="00450E91">
        <w:rPr>
          <w:rFonts w:ascii="Times New Roman" w:hAnsi="Times New Roman" w:cs="Times New Roman" w:hint="eastAsia"/>
        </w:rPr>
        <w:t>中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proofErr w:type="gramStart"/>
      <w:r w:rsidRPr="00450E91">
        <w:rPr>
          <w:rFonts w:ascii="Times New Roman" w:hAnsi="Times New Roman" w:cs="Times New Roman"/>
        </w:rPr>
        <w:t>if</w:t>
      </w:r>
      <w:proofErr w:type="gramEnd"/>
      <w:r w:rsidRPr="00450E91">
        <w:rPr>
          <w:rFonts w:ascii="Times New Roman" w:hAnsi="Times New Roman" w:cs="Times New Roman"/>
        </w:rPr>
        <w:t xml:space="preserve"> (getchip) {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</w:r>
      <w:proofErr w:type="gramStart"/>
      <w:r w:rsidRPr="00450E91">
        <w:rPr>
          <w:rFonts w:ascii="Times New Roman" w:hAnsi="Times New Roman" w:cs="Times New Roman"/>
        </w:rPr>
        <w:t>chipnr</w:t>
      </w:r>
      <w:proofErr w:type="gramEnd"/>
      <w:r w:rsidRPr="00450E91">
        <w:rPr>
          <w:rFonts w:ascii="Times New Roman" w:hAnsi="Times New Roman" w:cs="Times New Roman"/>
        </w:rPr>
        <w:t xml:space="preserve"> = (int)(ofs &gt;&gt; chip-&gt;chip_shift);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nand_get_</w:t>
      </w:r>
      <w:proofErr w:type="gramStart"/>
      <w:r w:rsidRPr="00450E91">
        <w:rPr>
          <w:rFonts w:ascii="Times New Roman" w:hAnsi="Times New Roman" w:cs="Times New Roman"/>
        </w:rPr>
        <w:t>device(</w:t>
      </w:r>
      <w:proofErr w:type="gramEnd"/>
      <w:r w:rsidRPr="00450E91">
        <w:rPr>
          <w:rFonts w:ascii="Times New Roman" w:hAnsi="Times New Roman" w:cs="Times New Roman"/>
        </w:rPr>
        <w:t>chip, mtd, FL_READING);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/* Select the NAND device */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</w:r>
      <w:proofErr w:type="gramStart"/>
      <w:r w:rsidRPr="00450E91">
        <w:rPr>
          <w:rFonts w:ascii="Times New Roman" w:hAnsi="Times New Roman" w:cs="Times New Roman"/>
        </w:rPr>
        <w:t>chip</w:t>
      </w:r>
      <w:proofErr w:type="gramEnd"/>
      <w:r w:rsidRPr="00450E91">
        <w:rPr>
          <w:rFonts w:ascii="Times New Roman" w:hAnsi="Times New Roman" w:cs="Times New Roman"/>
        </w:rPr>
        <w:t>-&gt;select_chip(mtd, chipnr);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  <w:t>}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 w:hint="eastAsia"/>
        </w:rPr>
        <w:t>为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proofErr w:type="gramStart"/>
      <w:r w:rsidRPr="00450E91">
        <w:rPr>
          <w:rFonts w:ascii="Times New Roman" w:hAnsi="Times New Roman" w:cs="Times New Roman"/>
        </w:rPr>
        <w:t>if</w:t>
      </w:r>
      <w:proofErr w:type="gramEnd"/>
      <w:r w:rsidRPr="00450E91">
        <w:rPr>
          <w:rFonts w:ascii="Times New Roman" w:hAnsi="Times New Roman" w:cs="Times New Roman"/>
        </w:rPr>
        <w:t xml:space="preserve"> (getchip) {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</w:r>
      <w:proofErr w:type="gramStart"/>
      <w:r w:rsidRPr="00450E91">
        <w:rPr>
          <w:rFonts w:ascii="Times New Roman" w:hAnsi="Times New Roman" w:cs="Times New Roman"/>
        </w:rPr>
        <w:t>chipnr</w:t>
      </w:r>
      <w:proofErr w:type="gramEnd"/>
      <w:r w:rsidRPr="00450E91">
        <w:rPr>
          <w:rFonts w:ascii="Times New Roman" w:hAnsi="Times New Roman" w:cs="Times New Roman"/>
        </w:rPr>
        <w:t xml:space="preserve"> = (int)(ofs &gt;&gt; chip-&gt;chip_shift);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nand_get_</w:t>
      </w:r>
      <w:proofErr w:type="gramStart"/>
      <w:r w:rsidRPr="00450E91">
        <w:rPr>
          <w:rFonts w:ascii="Times New Roman" w:hAnsi="Times New Roman" w:cs="Times New Roman"/>
        </w:rPr>
        <w:t>device(</w:t>
      </w:r>
      <w:proofErr w:type="gramEnd"/>
      <w:r w:rsidRPr="00450E91">
        <w:rPr>
          <w:rFonts w:ascii="Times New Roman" w:hAnsi="Times New Roman" w:cs="Times New Roman"/>
        </w:rPr>
        <w:t>chip, mtd, FL_READING);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  <w:t>/* Select the NAND device */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</w:rPr>
      </w:pPr>
      <w:r w:rsidRPr="00450E91">
        <w:rPr>
          <w:rFonts w:ascii="Times New Roman" w:hAnsi="Times New Roman" w:cs="Times New Roman"/>
        </w:rPr>
        <w:tab/>
      </w:r>
      <w:r w:rsidRPr="00450E91">
        <w:rPr>
          <w:rFonts w:ascii="Times New Roman" w:hAnsi="Times New Roman" w:cs="Times New Roman"/>
        </w:rPr>
        <w:tab/>
      </w:r>
      <w:proofErr w:type="gramStart"/>
      <w:r w:rsidRPr="00450E91">
        <w:rPr>
          <w:rFonts w:ascii="Times New Roman" w:hAnsi="Times New Roman" w:cs="Times New Roman"/>
        </w:rPr>
        <w:t>chip</w:t>
      </w:r>
      <w:proofErr w:type="gramEnd"/>
      <w:r w:rsidRPr="00450E91">
        <w:rPr>
          <w:rFonts w:ascii="Times New Roman" w:hAnsi="Times New Roman" w:cs="Times New Roman"/>
        </w:rPr>
        <w:t>-&gt;select_chip(mtd, chipnr);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  <w:b/>
        </w:rPr>
      </w:pPr>
      <w:r w:rsidRPr="00450E91">
        <w:rPr>
          <w:rFonts w:ascii="Times New Roman" w:hAnsi="Times New Roman" w:cs="Times New Roman"/>
        </w:rPr>
        <w:tab/>
        <w:t xml:space="preserve">} </w:t>
      </w:r>
      <w:r w:rsidRPr="00450E91">
        <w:rPr>
          <w:rFonts w:ascii="Times New Roman" w:hAnsi="Times New Roman" w:cs="Times New Roman"/>
          <w:b/>
        </w:rPr>
        <w:t>else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  <w:b/>
        </w:rPr>
      </w:pPr>
      <w:r w:rsidRPr="00450E91">
        <w:rPr>
          <w:rFonts w:ascii="Times New Roman" w:hAnsi="Times New Roman" w:cs="Times New Roman"/>
          <w:b/>
        </w:rPr>
        <w:tab/>
      </w:r>
      <w:r w:rsidRPr="00450E91">
        <w:rPr>
          <w:rFonts w:ascii="Times New Roman" w:hAnsi="Times New Roman" w:cs="Times New Roman"/>
          <w:b/>
        </w:rPr>
        <w:tab/>
      </w:r>
      <w:proofErr w:type="gramStart"/>
      <w:r w:rsidRPr="00450E91">
        <w:rPr>
          <w:rFonts w:ascii="Times New Roman" w:hAnsi="Times New Roman" w:cs="Times New Roman"/>
          <w:b/>
        </w:rPr>
        <w:t>page</w:t>
      </w:r>
      <w:proofErr w:type="gramEnd"/>
      <w:r w:rsidRPr="00450E91">
        <w:rPr>
          <w:rFonts w:ascii="Times New Roman" w:hAnsi="Times New Roman" w:cs="Times New Roman"/>
          <w:b/>
        </w:rPr>
        <w:t xml:space="preserve"> = (int)ofs;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  <w:b/>
        </w:rPr>
      </w:pPr>
      <w:r w:rsidRPr="00450E91">
        <w:rPr>
          <w:rFonts w:ascii="Times New Roman" w:hAnsi="Times New Roman" w:cs="Times New Roman"/>
          <w:b/>
        </w:rPr>
        <w:t xml:space="preserve">#if </w:t>
      </w:r>
      <w:proofErr w:type="gramStart"/>
      <w:r w:rsidRPr="00450E91">
        <w:rPr>
          <w:rFonts w:ascii="Times New Roman" w:hAnsi="Times New Roman" w:cs="Times New Roman"/>
          <w:b/>
        </w:rPr>
        <w:t>defined(</w:t>
      </w:r>
      <w:proofErr w:type="gramEnd"/>
      <w:r w:rsidRPr="00450E91">
        <w:rPr>
          <w:rFonts w:ascii="Times New Roman" w:hAnsi="Times New Roman" w:cs="Times New Roman"/>
          <w:b/>
        </w:rPr>
        <w:t>CONFIG_NAND_BL1_8BIT_ECC) &amp;&amp; defined(CONFIG_S5PV210)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  <w:b/>
        </w:rPr>
      </w:pPr>
      <w:r w:rsidRPr="00450E91">
        <w:rPr>
          <w:rFonts w:ascii="Times New Roman" w:hAnsi="Times New Roman" w:cs="Times New Roman"/>
          <w:b/>
        </w:rPr>
        <w:tab/>
      </w:r>
      <w:proofErr w:type="gramStart"/>
      <w:r w:rsidRPr="00450E91">
        <w:rPr>
          <w:rFonts w:ascii="Times New Roman" w:hAnsi="Times New Roman" w:cs="Times New Roman"/>
          <w:b/>
        </w:rPr>
        <w:t>if(</w:t>
      </w:r>
      <w:proofErr w:type="gramEnd"/>
      <w:r w:rsidRPr="00450E91">
        <w:rPr>
          <w:rFonts w:ascii="Times New Roman" w:hAnsi="Times New Roman" w:cs="Times New Roman"/>
          <w:b/>
        </w:rPr>
        <w:t>page &lt; CONFIG_NAND_PAGES_IN_BLOCK)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  <w:b/>
        </w:rPr>
      </w:pPr>
      <w:r w:rsidRPr="00450E91">
        <w:rPr>
          <w:rFonts w:ascii="Times New Roman" w:hAnsi="Times New Roman" w:cs="Times New Roman"/>
          <w:b/>
        </w:rPr>
        <w:tab/>
      </w:r>
      <w:r w:rsidRPr="00450E91">
        <w:rPr>
          <w:rFonts w:ascii="Times New Roman" w:hAnsi="Times New Roman" w:cs="Times New Roman"/>
          <w:b/>
        </w:rPr>
        <w:tab/>
      </w:r>
      <w:proofErr w:type="gramStart"/>
      <w:r w:rsidRPr="00450E91">
        <w:rPr>
          <w:rFonts w:ascii="Times New Roman" w:hAnsi="Times New Roman" w:cs="Times New Roman"/>
          <w:b/>
        </w:rPr>
        <w:t>return</w:t>
      </w:r>
      <w:proofErr w:type="gramEnd"/>
      <w:r w:rsidRPr="00450E91">
        <w:rPr>
          <w:rFonts w:ascii="Times New Roman" w:hAnsi="Times New Roman" w:cs="Times New Roman"/>
          <w:b/>
        </w:rPr>
        <w:t xml:space="preserve"> 0;</w:t>
      </w:r>
    </w:p>
    <w:p w:rsidR="009D64B7" w:rsidRPr="00450E91" w:rsidRDefault="009D64B7" w:rsidP="00450E91">
      <w:pPr>
        <w:ind w:left="1230" w:firstLine="420"/>
        <w:rPr>
          <w:rFonts w:ascii="Times New Roman" w:hAnsi="Times New Roman" w:cs="Times New Roman"/>
          <w:b/>
        </w:rPr>
      </w:pPr>
      <w:r w:rsidRPr="00450E91">
        <w:rPr>
          <w:rFonts w:ascii="Times New Roman" w:hAnsi="Times New Roman" w:cs="Times New Roman"/>
          <w:b/>
        </w:rPr>
        <w:t>#endif</w:t>
      </w:r>
    </w:p>
    <w:p w:rsidR="00F12DE0" w:rsidRDefault="00F12DE0" w:rsidP="00F670F1">
      <w:pPr>
        <w:ind w:firstLineChars="50" w:firstLine="105"/>
      </w:pPr>
    </w:p>
    <w:p w:rsidR="009D64B7" w:rsidRDefault="009D64B7" w:rsidP="00F670F1">
      <w:pPr>
        <w:ind w:firstLineChars="50" w:firstLine="105"/>
      </w:pPr>
      <w:r>
        <w:rPr>
          <w:rFonts w:hint="eastAsia"/>
        </w:rPr>
        <w:t>在函数</w:t>
      </w:r>
      <w:r>
        <w:rPr>
          <w:rFonts w:hint="eastAsia"/>
        </w:rPr>
        <w:t>nand_do_read_ops</w:t>
      </w:r>
      <w:r>
        <w:rPr>
          <w:rFonts w:hint="eastAsia"/>
        </w:rPr>
        <w:t>上边添加如下代码</w:t>
      </w:r>
    </w:p>
    <w:p w:rsidR="009D64B7" w:rsidRDefault="009D64B7" w:rsidP="009D64B7">
      <w:pPr>
        <w:ind w:firstLineChars="50" w:firstLine="105"/>
      </w:pPr>
      <w:proofErr w:type="gramStart"/>
      <w:r>
        <w:t>extern</w:t>
      </w:r>
      <w:proofErr w:type="gramEnd"/>
      <w:r>
        <w:t xml:space="preserve"> int s3c_nand_read_page_8bit(struct mtd_info *mtd, struct nand_chip *chip,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  <w:t>uint8_t *buf);</w:t>
      </w:r>
    </w:p>
    <w:p w:rsidR="009D64B7" w:rsidRDefault="009D64B7" w:rsidP="009D64B7">
      <w:pPr>
        <w:ind w:firstLineChars="50" w:firstLine="105"/>
      </w:pPr>
      <w:r>
        <w:rPr>
          <w:rFonts w:hint="eastAsia"/>
        </w:rPr>
        <w:t>修改函数</w:t>
      </w:r>
      <w:r>
        <w:rPr>
          <w:rFonts w:hint="eastAsia"/>
        </w:rPr>
        <w:t>nand_do_read_ops</w:t>
      </w:r>
      <w:r>
        <w:rPr>
          <w:rFonts w:hint="eastAsia"/>
        </w:rPr>
        <w:t>中</w:t>
      </w:r>
    </w:p>
    <w:p w:rsidR="009D64B7" w:rsidRDefault="009D64B7" w:rsidP="009D64B7">
      <w:pPr>
        <w:ind w:firstLineChars="50" w:firstLine="105"/>
      </w:pPr>
      <w:r>
        <w:rPr>
          <w:rFonts w:hint="eastAsia"/>
        </w:rPr>
        <w:t>修改</w:t>
      </w:r>
    </w:p>
    <w:p w:rsidR="009D64B7" w:rsidRDefault="009D64B7" w:rsidP="009D64B7">
      <w:pPr>
        <w:ind w:firstLineChars="50" w:firstLine="105"/>
      </w:pPr>
      <w:r>
        <w:t>/* Now read the page into the buffer */</w:t>
      </w:r>
    </w:p>
    <w:p w:rsidR="009D64B7" w:rsidRDefault="009D64B7" w:rsidP="009D64B7">
      <w:pPr>
        <w:ind w:firstLineChars="50" w:firstLine="105"/>
      </w:pPr>
      <w:proofErr w:type="gramStart"/>
      <w:r>
        <w:t>if</w:t>
      </w:r>
      <w:proofErr w:type="gramEnd"/>
      <w:r>
        <w:t xml:space="preserve"> (unlikely(ops-&gt;mode == MTD_OOB_RAW))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proofErr w:type="gramStart"/>
      <w:r>
        <w:t>ret</w:t>
      </w:r>
      <w:proofErr w:type="gramEnd"/>
      <w:r>
        <w:t xml:space="preserve"> = chip-&gt;ecc.read_page_raw(mtd, chip,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proofErr w:type="gramStart"/>
      <w:r>
        <w:t>bufpoi</w:t>
      </w:r>
      <w:proofErr w:type="gramEnd"/>
      <w:r>
        <w:t>, page);</w:t>
      </w:r>
    </w:p>
    <w:p w:rsidR="009D64B7" w:rsidRDefault="009D64B7" w:rsidP="009D64B7">
      <w:pPr>
        <w:ind w:firstLineChars="50" w:firstLine="105"/>
      </w:pPr>
      <w:proofErr w:type="gramStart"/>
      <w:r>
        <w:t>else</w:t>
      </w:r>
      <w:proofErr w:type="gramEnd"/>
      <w:r>
        <w:t xml:space="preserve"> if (!aligned &amp;&amp; NAND_SUBPAGE_READ(chip) &amp;&amp; !oob)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proofErr w:type="gramStart"/>
      <w:r>
        <w:t>ret</w:t>
      </w:r>
      <w:proofErr w:type="gramEnd"/>
      <w:r>
        <w:t xml:space="preserve"> = chip-&gt;ecc.read_subpage(mtd, chip, col, bytes, bufpoi);</w:t>
      </w:r>
    </w:p>
    <w:p w:rsidR="009D64B7" w:rsidRDefault="009D64B7" w:rsidP="009D64B7">
      <w:pPr>
        <w:ind w:firstLineChars="50" w:firstLine="105"/>
      </w:pPr>
      <w:proofErr w:type="gramStart"/>
      <w:r>
        <w:lastRenderedPageBreak/>
        <w:t>else</w:t>
      </w:r>
      <w:proofErr w:type="gramEnd"/>
    </w:p>
    <w:p w:rsidR="009D64B7" w:rsidRDefault="009D64B7" w:rsidP="009D64B7">
      <w:pPr>
        <w:ind w:firstLineChars="50" w:firstLine="105"/>
      </w:pPr>
      <w:r>
        <w:tab/>
      </w:r>
      <w:r>
        <w:tab/>
      </w:r>
      <w:proofErr w:type="gramStart"/>
      <w:r>
        <w:t>ret</w:t>
      </w:r>
      <w:proofErr w:type="gramEnd"/>
      <w:r>
        <w:t xml:space="preserve"> = chip-&gt;ecc.read_page(mtd, chip, bufpoi,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proofErr w:type="gramStart"/>
      <w:r>
        <w:t>page</w:t>
      </w:r>
      <w:proofErr w:type="gramEnd"/>
      <w:r>
        <w:t>);</w:t>
      </w:r>
    </w:p>
    <w:p w:rsidR="009D64B7" w:rsidRDefault="009D64B7" w:rsidP="009D64B7">
      <w:pPr>
        <w:ind w:firstLineChars="50" w:firstLine="105"/>
      </w:pPr>
      <w:r>
        <w:rPr>
          <w:rFonts w:hint="eastAsia"/>
        </w:rPr>
        <w:t>为：</w:t>
      </w:r>
    </w:p>
    <w:p w:rsidR="009D64B7" w:rsidRPr="009D64B7" w:rsidRDefault="009D64B7" w:rsidP="009D64B7">
      <w:pPr>
        <w:ind w:firstLineChars="50" w:firstLine="105"/>
        <w:rPr>
          <w:b/>
        </w:rPr>
      </w:pPr>
      <w:r w:rsidRPr="009D64B7">
        <w:rPr>
          <w:b/>
        </w:rPr>
        <w:t xml:space="preserve">#if </w:t>
      </w:r>
      <w:proofErr w:type="gramStart"/>
      <w:r w:rsidRPr="009D64B7">
        <w:rPr>
          <w:b/>
        </w:rPr>
        <w:t>defined(</w:t>
      </w:r>
      <w:proofErr w:type="gramEnd"/>
      <w:r w:rsidRPr="009D64B7">
        <w:rPr>
          <w:b/>
        </w:rPr>
        <w:t>CONFIG_NAND_BL1_8BIT_ECC) &amp;&amp; defined(CONFIG_S5PV210)</w:t>
      </w:r>
    </w:p>
    <w:p w:rsidR="009D64B7" w:rsidRPr="009D64B7" w:rsidRDefault="009D64B7" w:rsidP="009D64B7">
      <w:pPr>
        <w:ind w:firstLineChars="50" w:firstLine="105"/>
        <w:rPr>
          <w:b/>
        </w:rPr>
      </w:pPr>
      <w:r w:rsidRPr="009D64B7">
        <w:rPr>
          <w:b/>
        </w:rPr>
        <w:tab/>
      </w:r>
      <w:r w:rsidRPr="009D64B7">
        <w:rPr>
          <w:b/>
        </w:rPr>
        <w:tab/>
      </w:r>
      <w:r w:rsidRPr="009D64B7">
        <w:rPr>
          <w:b/>
        </w:rPr>
        <w:tab/>
      </w:r>
      <w:proofErr w:type="gramStart"/>
      <w:r w:rsidRPr="009D64B7">
        <w:rPr>
          <w:b/>
        </w:rPr>
        <w:t>if</w:t>
      </w:r>
      <w:proofErr w:type="gramEnd"/>
      <w:r w:rsidRPr="009D64B7">
        <w:rPr>
          <w:b/>
        </w:rPr>
        <w:t xml:space="preserve"> (page &lt; CONFIG_NAND_PAGES_IN_BLOCK) {</w:t>
      </w:r>
    </w:p>
    <w:p w:rsidR="009D64B7" w:rsidRPr="009D64B7" w:rsidRDefault="009D64B7" w:rsidP="009D64B7">
      <w:pPr>
        <w:ind w:firstLineChars="50" w:firstLine="105"/>
        <w:rPr>
          <w:b/>
        </w:rPr>
      </w:pPr>
      <w:r w:rsidRPr="009D64B7">
        <w:rPr>
          <w:b/>
        </w:rPr>
        <w:tab/>
      </w:r>
      <w:r w:rsidRPr="009D64B7">
        <w:rPr>
          <w:b/>
        </w:rPr>
        <w:tab/>
      </w:r>
      <w:r w:rsidRPr="009D64B7">
        <w:rPr>
          <w:b/>
        </w:rPr>
        <w:tab/>
      </w:r>
      <w:r w:rsidRPr="009D64B7">
        <w:rPr>
          <w:b/>
        </w:rPr>
        <w:tab/>
        <w:t>s3c_nand_read_page_</w:t>
      </w:r>
      <w:proofErr w:type="gramStart"/>
      <w:r w:rsidRPr="009D64B7">
        <w:rPr>
          <w:b/>
        </w:rPr>
        <w:t>8bit(</w:t>
      </w:r>
      <w:proofErr w:type="gramEnd"/>
      <w:r w:rsidRPr="009D64B7">
        <w:rPr>
          <w:b/>
        </w:rPr>
        <w:t>mtd, chip, bufpoi);</w:t>
      </w:r>
    </w:p>
    <w:p w:rsidR="009D64B7" w:rsidRPr="009D64B7" w:rsidRDefault="009D64B7" w:rsidP="009D64B7">
      <w:pPr>
        <w:ind w:firstLineChars="50" w:firstLine="105"/>
        <w:rPr>
          <w:b/>
        </w:rPr>
      </w:pPr>
      <w:r w:rsidRPr="009D64B7">
        <w:rPr>
          <w:b/>
        </w:rPr>
        <w:tab/>
      </w:r>
      <w:r w:rsidRPr="009D64B7">
        <w:rPr>
          <w:b/>
        </w:rPr>
        <w:tab/>
      </w:r>
      <w:r w:rsidRPr="009D64B7">
        <w:rPr>
          <w:b/>
        </w:rPr>
        <w:tab/>
        <w:t>} else</w:t>
      </w:r>
    </w:p>
    <w:p w:rsidR="009D64B7" w:rsidRPr="009D64B7" w:rsidRDefault="009D64B7" w:rsidP="009D64B7">
      <w:pPr>
        <w:ind w:firstLineChars="50" w:firstLine="105"/>
        <w:rPr>
          <w:b/>
        </w:rPr>
      </w:pPr>
      <w:r w:rsidRPr="009D64B7">
        <w:rPr>
          <w:b/>
        </w:rPr>
        <w:t>#endif</w:t>
      </w:r>
    </w:p>
    <w:p w:rsidR="009D64B7" w:rsidRPr="009D64B7" w:rsidRDefault="009D64B7" w:rsidP="009D64B7">
      <w:pPr>
        <w:ind w:firstLineChars="50" w:firstLine="105"/>
        <w:rPr>
          <w:b/>
        </w:rPr>
      </w:pPr>
      <w:r w:rsidRPr="009D64B7">
        <w:rPr>
          <w:b/>
        </w:rPr>
        <w:tab/>
      </w:r>
      <w:r w:rsidRPr="009D64B7">
        <w:rPr>
          <w:b/>
        </w:rPr>
        <w:tab/>
      </w:r>
      <w:r w:rsidRPr="009D64B7">
        <w:rPr>
          <w:b/>
        </w:rPr>
        <w:tab/>
        <w:t>{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  <w:t>/* Now read the page into the buffer */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(unlikely(ops-&gt;mode == MTD_OOB_RAW))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chip-&gt;ecc.read_page_raw(mtd, chip,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bufpoi</w:t>
      </w:r>
      <w:proofErr w:type="gramEnd"/>
      <w:r>
        <w:t>, page);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(!aligned &amp;&amp; NAND_SUBPAGE_READ(chip) &amp;&amp; !oob)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chip-&gt;ecc.read_subpage(mtd, chip, col, bytes, bufpoi);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chip-&gt;ecc.read_page(mtd, chip, bufpoi,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page</w:t>
      </w:r>
      <w:proofErr w:type="gramEnd"/>
      <w:r>
        <w:t>);</w:t>
      </w:r>
    </w:p>
    <w:p w:rsidR="009D64B7" w:rsidRPr="009D64B7" w:rsidRDefault="009D64B7" w:rsidP="009D64B7">
      <w:pPr>
        <w:ind w:firstLineChars="50" w:firstLine="105"/>
        <w:rPr>
          <w:b/>
        </w:rPr>
      </w:pPr>
      <w:r w:rsidRPr="009D64B7">
        <w:rPr>
          <w:b/>
        </w:rPr>
        <w:tab/>
      </w:r>
      <w:r w:rsidRPr="009D64B7">
        <w:rPr>
          <w:b/>
        </w:rPr>
        <w:tab/>
      </w:r>
      <w:r w:rsidRPr="009D64B7">
        <w:rPr>
          <w:b/>
        </w:rPr>
        <w:tab/>
        <w:t>}</w:t>
      </w:r>
    </w:p>
    <w:p w:rsidR="009D64B7" w:rsidRDefault="009D64B7" w:rsidP="009D64B7">
      <w:pPr>
        <w:ind w:firstLineChars="50" w:firstLine="105"/>
      </w:pPr>
    </w:p>
    <w:p w:rsidR="009D64B7" w:rsidRDefault="009D64B7" w:rsidP="009D64B7">
      <w:pPr>
        <w:ind w:firstLineChars="50" w:firstLine="105"/>
      </w:pPr>
    </w:p>
    <w:p w:rsidR="009D64B7" w:rsidRDefault="009D64B7" w:rsidP="009D64B7">
      <w:pPr>
        <w:ind w:firstLineChars="50" w:firstLine="105"/>
      </w:pPr>
      <w:r>
        <w:rPr>
          <w:rFonts w:hint="eastAsia"/>
        </w:rPr>
        <w:t>修改</w:t>
      </w:r>
      <w:r>
        <w:rPr>
          <w:rFonts w:hint="eastAsia"/>
        </w:rPr>
        <w:t>nand_do_read_oob</w:t>
      </w:r>
      <w:r>
        <w:rPr>
          <w:rFonts w:hint="eastAsia"/>
        </w:rPr>
        <w:t>函数</w:t>
      </w:r>
    </w:p>
    <w:p w:rsidR="009D64B7" w:rsidRDefault="009D64B7" w:rsidP="009D64B7">
      <w:pPr>
        <w:ind w:firstLineChars="50" w:firstLine="105"/>
      </w:pPr>
      <w:r>
        <w:rPr>
          <w:rFonts w:hint="eastAsia"/>
        </w:rPr>
        <w:t>注释</w:t>
      </w:r>
      <w:proofErr w:type="gramStart"/>
      <w:r>
        <w:rPr>
          <w:rFonts w:hint="eastAsia"/>
        </w:rPr>
        <w:t>掉如下</w:t>
      </w:r>
      <w:proofErr w:type="gramEnd"/>
      <w:r>
        <w:rPr>
          <w:rFonts w:hint="eastAsia"/>
        </w:rPr>
        <w:t>内容：</w:t>
      </w:r>
    </w:p>
    <w:p w:rsidR="009D64B7" w:rsidRDefault="009D64B7" w:rsidP="009D64B7">
      <w:pPr>
        <w:ind w:firstLineChars="50" w:firstLine="105"/>
      </w:pPr>
      <w:r>
        <w:t>/* Check, if we cross a chip boundary */</w:t>
      </w:r>
    </w:p>
    <w:p w:rsidR="009D64B7" w:rsidRDefault="009D64B7" w:rsidP="009D64B7">
      <w:pPr>
        <w:ind w:firstLineChars="50" w:firstLine="105"/>
      </w:pPr>
      <w:proofErr w:type="gramStart"/>
      <w:r>
        <w:t>if</w:t>
      </w:r>
      <w:proofErr w:type="gramEnd"/>
      <w:r>
        <w:t xml:space="preserve"> (!page) {</w:t>
      </w:r>
    </w:p>
    <w:p w:rsidR="009D64B7" w:rsidRDefault="008D1656" w:rsidP="009D64B7">
      <w:pPr>
        <w:ind w:firstLineChars="50" w:firstLine="105"/>
      </w:pPr>
      <w:r>
        <w:tab/>
      </w:r>
      <w:r>
        <w:tab/>
      </w:r>
      <w:proofErr w:type="gramStart"/>
      <w:r w:rsidR="009D64B7">
        <w:t>chipnr</w:t>
      </w:r>
      <w:proofErr w:type="gramEnd"/>
      <w:r w:rsidR="009D64B7">
        <w:t>++;</w:t>
      </w:r>
    </w:p>
    <w:p w:rsidR="009D64B7" w:rsidRDefault="009D64B7" w:rsidP="009D64B7">
      <w:pPr>
        <w:ind w:firstLineChars="50" w:firstLine="105"/>
      </w:pPr>
      <w:r>
        <w:tab/>
      </w:r>
      <w:r>
        <w:tab/>
      </w:r>
      <w:proofErr w:type="gramStart"/>
      <w:r>
        <w:t>chip</w:t>
      </w:r>
      <w:proofErr w:type="gramEnd"/>
      <w:r>
        <w:t>-&gt;select_chip(mtd, -1);</w:t>
      </w:r>
    </w:p>
    <w:p w:rsidR="009D64B7" w:rsidRDefault="008D1656" w:rsidP="009D64B7">
      <w:pPr>
        <w:ind w:firstLineChars="50" w:firstLine="105"/>
      </w:pPr>
      <w:r>
        <w:tab/>
      </w:r>
      <w:r>
        <w:tab/>
      </w:r>
      <w:proofErr w:type="gramStart"/>
      <w:r w:rsidR="009D64B7">
        <w:t>chip</w:t>
      </w:r>
      <w:proofErr w:type="gramEnd"/>
      <w:r w:rsidR="009D64B7">
        <w:t>-&gt;select_chip(mtd, chipnr);</w:t>
      </w:r>
    </w:p>
    <w:p w:rsidR="009D64B7" w:rsidRDefault="009D64B7" w:rsidP="009D64B7">
      <w:pPr>
        <w:ind w:firstLineChars="50" w:firstLine="105"/>
      </w:pPr>
      <w:r>
        <w:t>}</w:t>
      </w:r>
    </w:p>
    <w:p w:rsidR="006C0A0D" w:rsidRDefault="006C0A0D" w:rsidP="009D64B7">
      <w:pPr>
        <w:ind w:firstLineChars="50" w:firstLine="105"/>
      </w:pPr>
    </w:p>
    <w:p w:rsidR="006C0A0D" w:rsidRDefault="006C0A0D" w:rsidP="009D64B7">
      <w:pPr>
        <w:ind w:firstLineChars="50" w:firstLine="105"/>
      </w:pPr>
      <w:r>
        <w:rPr>
          <w:rFonts w:hint="eastAsia"/>
        </w:rPr>
        <w:t>在函数</w:t>
      </w:r>
      <w:r>
        <w:rPr>
          <w:rFonts w:hint="eastAsia"/>
        </w:rPr>
        <w:t>nand_write_page</w:t>
      </w:r>
      <w:r>
        <w:rPr>
          <w:rFonts w:hint="eastAsia"/>
        </w:rPr>
        <w:t>前面添加如下内容：</w:t>
      </w:r>
    </w:p>
    <w:p w:rsidR="006C0A0D" w:rsidRDefault="006C0A0D" w:rsidP="006C0A0D">
      <w:pPr>
        <w:ind w:firstLineChars="50" w:firstLine="105"/>
      </w:pPr>
      <w:proofErr w:type="gramStart"/>
      <w:r>
        <w:t>extern</w:t>
      </w:r>
      <w:proofErr w:type="gramEnd"/>
      <w:r>
        <w:t xml:space="preserve"> void s3c_nand_write_page_8bit(struct mtd_info *mtd, struct nand_chip *chip,</w:t>
      </w:r>
    </w:p>
    <w:p w:rsidR="006C0A0D" w:rsidRDefault="006C0A0D" w:rsidP="006C0A0D">
      <w:pPr>
        <w:ind w:firstLineChars="50" w:firstLine="105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const</w:t>
      </w:r>
      <w:proofErr w:type="gramEnd"/>
      <w:r>
        <w:t xml:space="preserve"> uint8_t *buf);</w:t>
      </w:r>
    </w:p>
    <w:p w:rsidR="006C0A0D" w:rsidRDefault="006C0A0D" w:rsidP="006C0A0D">
      <w:pPr>
        <w:ind w:firstLineChars="50" w:firstLine="105"/>
      </w:pPr>
      <w:r>
        <w:rPr>
          <w:rFonts w:hint="eastAsia"/>
        </w:rPr>
        <w:t>修改函数</w:t>
      </w:r>
      <w:r>
        <w:rPr>
          <w:rFonts w:hint="eastAsia"/>
        </w:rPr>
        <w:t>nand_write_page</w:t>
      </w:r>
    </w:p>
    <w:p w:rsidR="006C0A0D" w:rsidRDefault="006C0A0D" w:rsidP="006C0A0D">
      <w:pPr>
        <w:ind w:firstLineChars="50" w:firstLine="105"/>
      </w:pPr>
      <w:r>
        <w:rPr>
          <w:rFonts w:hint="eastAsia"/>
        </w:rPr>
        <w:t>修改</w:t>
      </w:r>
    </w:p>
    <w:p w:rsidR="006C0A0D" w:rsidRDefault="006C0A0D" w:rsidP="006C0A0D">
      <w:pPr>
        <w:ind w:firstLineChars="50" w:firstLine="105"/>
      </w:pPr>
      <w:proofErr w:type="gramStart"/>
      <w:r>
        <w:t>if</w:t>
      </w:r>
      <w:proofErr w:type="gramEnd"/>
      <w:r>
        <w:t xml:space="preserve"> (unlikely(raw))</w:t>
      </w:r>
    </w:p>
    <w:p w:rsidR="006C0A0D" w:rsidRDefault="006C0A0D" w:rsidP="006C0A0D">
      <w:pPr>
        <w:ind w:firstLineChars="200" w:firstLine="420"/>
      </w:pPr>
      <w:proofErr w:type="gramStart"/>
      <w:r>
        <w:t>chip</w:t>
      </w:r>
      <w:proofErr w:type="gramEnd"/>
      <w:r>
        <w:t>-&gt;ecc.write_page_raw(mtd, chip, buf);</w:t>
      </w:r>
    </w:p>
    <w:p w:rsidR="006C0A0D" w:rsidRDefault="006C0A0D" w:rsidP="006C0A0D">
      <w:pPr>
        <w:ind w:firstLineChars="50" w:firstLine="105"/>
      </w:pPr>
      <w:proofErr w:type="gramStart"/>
      <w:r>
        <w:t>else</w:t>
      </w:r>
      <w:proofErr w:type="gramEnd"/>
    </w:p>
    <w:p w:rsidR="006C0A0D" w:rsidRDefault="006C0A0D" w:rsidP="006C0A0D">
      <w:pPr>
        <w:ind w:firstLineChars="50" w:firstLine="105"/>
      </w:pPr>
      <w:r>
        <w:tab/>
      </w:r>
      <w:proofErr w:type="gramStart"/>
      <w:r>
        <w:t>chip</w:t>
      </w:r>
      <w:proofErr w:type="gramEnd"/>
      <w:r>
        <w:t>-&gt;ecc.write_page(mtd, chip, buf);</w:t>
      </w:r>
    </w:p>
    <w:p w:rsidR="006C0A0D" w:rsidRDefault="006C0A0D" w:rsidP="006C0A0D">
      <w:pPr>
        <w:ind w:firstLineChars="50" w:firstLine="105"/>
      </w:pPr>
      <w:r>
        <w:rPr>
          <w:rFonts w:hint="eastAsia"/>
        </w:rPr>
        <w:t>为：</w:t>
      </w:r>
    </w:p>
    <w:p w:rsidR="006C0A0D" w:rsidRPr="000264E7" w:rsidRDefault="006C0A0D" w:rsidP="006C0A0D">
      <w:pPr>
        <w:ind w:firstLineChars="50" w:firstLine="105"/>
        <w:rPr>
          <w:b/>
        </w:rPr>
      </w:pPr>
      <w:r w:rsidRPr="000264E7">
        <w:rPr>
          <w:b/>
        </w:rPr>
        <w:t xml:space="preserve">#if </w:t>
      </w:r>
      <w:proofErr w:type="gramStart"/>
      <w:r w:rsidRPr="000264E7">
        <w:rPr>
          <w:b/>
        </w:rPr>
        <w:t>defined(</w:t>
      </w:r>
      <w:proofErr w:type="gramEnd"/>
      <w:r w:rsidRPr="000264E7">
        <w:rPr>
          <w:b/>
        </w:rPr>
        <w:t>CONFIG_NAND_BL1_8BIT_ECC) &amp;&amp; defined(CONFIG_S5PV210)</w:t>
      </w:r>
    </w:p>
    <w:p w:rsidR="006C0A0D" w:rsidRPr="000264E7" w:rsidRDefault="006C0A0D" w:rsidP="006C0A0D">
      <w:pPr>
        <w:ind w:firstLineChars="50" w:firstLine="105"/>
        <w:rPr>
          <w:b/>
        </w:rPr>
      </w:pPr>
      <w:r w:rsidRPr="000264E7">
        <w:rPr>
          <w:b/>
        </w:rPr>
        <w:tab/>
      </w:r>
      <w:proofErr w:type="gramStart"/>
      <w:r w:rsidRPr="000264E7">
        <w:rPr>
          <w:b/>
        </w:rPr>
        <w:t>if</w:t>
      </w:r>
      <w:proofErr w:type="gramEnd"/>
      <w:r w:rsidRPr="000264E7">
        <w:rPr>
          <w:b/>
        </w:rPr>
        <w:t xml:space="preserve"> (page &lt; CONFIG_NAND_PAGES_IN_BLOCK) {</w:t>
      </w:r>
    </w:p>
    <w:p w:rsidR="006C0A0D" w:rsidRPr="000264E7" w:rsidRDefault="006C0A0D" w:rsidP="006C0A0D">
      <w:pPr>
        <w:ind w:firstLineChars="50" w:firstLine="105"/>
        <w:rPr>
          <w:b/>
        </w:rPr>
      </w:pPr>
      <w:r w:rsidRPr="000264E7">
        <w:rPr>
          <w:b/>
        </w:rPr>
        <w:tab/>
      </w:r>
      <w:r w:rsidRPr="000264E7">
        <w:rPr>
          <w:b/>
        </w:rPr>
        <w:tab/>
      </w:r>
      <w:proofErr w:type="gramStart"/>
      <w:r w:rsidRPr="000264E7">
        <w:rPr>
          <w:b/>
        </w:rPr>
        <w:t>memset(</w:t>
      </w:r>
      <w:proofErr w:type="gramEnd"/>
      <w:r w:rsidRPr="000264E7">
        <w:rPr>
          <w:b/>
        </w:rPr>
        <w:t>chip-&gt;oob_poi, 0xff, mtd-&gt;oobsize);</w:t>
      </w:r>
    </w:p>
    <w:p w:rsidR="006C0A0D" w:rsidRPr="000264E7" w:rsidRDefault="006C0A0D" w:rsidP="006C0A0D">
      <w:pPr>
        <w:ind w:firstLineChars="50" w:firstLine="105"/>
        <w:rPr>
          <w:b/>
        </w:rPr>
      </w:pPr>
      <w:r w:rsidRPr="000264E7">
        <w:rPr>
          <w:b/>
        </w:rPr>
        <w:lastRenderedPageBreak/>
        <w:tab/>
      </w:r>
      <w:r w:rsidRPr="000264E7">
        <w:rPr>
          <w:b/>
        </w:rPr>
        <w:tab/>
        <w:t>s3c_nand_write_page_</w:t>
      </w:r>
      <w:proofErr w:type="gramStart"/>
      <w:r w:rsidRPr="000264E7">
        <w:rPr>
          <w:b/>
        </w:rPr>
        <w:t>8bit(</w:t>
      </w:r>
      <w:proofErr w:type="gramEnd"/>
      <w:r w:rsidRPr="000264E7">
        <w:rPr>
          <w:b/>
        </w:rPr>
        <w:t>mtd, chip, buf);</w:t>
      </w:r>
    </w:p>
    <w:p w:rsidR="006C0A0D" w:rsidRPr="000264E7" w:rsidRDefault="006C0A0D" w:rsidP="006C0A0D">
      <w:pPr>
        <w:ind w:firstLineChars="50" w:firstLine="105"/>
        <w:rPr>
          <w:b/>
        </w:rPr>
      </w:pPr>
      <w:r w:rsidRPr="000264E7">
        <w:rPr>
          <w:b/>
        </w:rPr>
        <w:tab/>
        <w:t>} else</w:t>
      </w:r>
    </w:p>
    <w:p w:rsidR="006C0A0D" w:rsidRPr="000264E7" w:rsidRDefault="006C0A0D" w:rsidP="006C0A0D">
      <w:pPr>
        <w:ind w:firstLineChars="50" w:firstLine="105"/>
        <w:rPr>
          <w:b/>
        </w:rPr>
      </w:pPr>
      <w:r w:rsidRPr="000264E7">
        <w:rPr>
          <w:b/>
        </w:rPr>
        <w:t>#endif</w:t>
      </w:r>
    </w:p>
    <w:p w:rsidR="006C0A0D" w:rsidRPr="000264E7" w:rsidRDefault="006C0A0D" w:rsidP="006C0A0D">
      <w:pPr>
        <w:ind w:firstLineChars="50" w:firstLine="105"/>
        <w:rPr>
          <w:b/>
        </w:rPr>
      </w:pPr>
      <w:r w:rsidRPr="000264E7">
        <w:rPr>
          <w:b/>
        </w:rPr>
        <w:tab/>
        <w:t>{</w:t>
      </w:r>
    </w:p>
    <w:p w:rsidR="006C0A0D" w:rsidRDefault="006C0A0D" w:rsidP="006C0A0D">
      <w:pPr>
        <w:ind w:firstLineChars="50" w:firstLine="105"/>
      </w:pPr>
      <w:r>
        <w:tab/>
      </w:r>
      <w:r>
        <w:tab/>
      </w:r>
      <w:proofErr w:type="gramStart"/>
      <w:r>
        <w:t>if</w:t>
      </w:r>
      <w:proofErr w:type="gramEnd"/>
      <w:r>
        <w:t xml:space="preserve"> (unlikely(raw))</w:t>
      </w:r>
    </w:p>
    <w:p w:rsidR="006C0A0D" w:rsidRDefault="006C0A0D" w:rsidP="006C0A0D">
      <w:pPr>
        <w:ind w:firstLineChars="50" w:firstLine="105"/>
      </w:pPr>
      <w:r>
        <w:tab/>
      </w:r>
      <w:r>
        <w:tab/>
      </w:r>
      <w:r>
        <w:tab/>
      </w:r>
      <w:proofErr w:type="gramStart"/>
      <w:r>
        <w:t>chip</w:t>
      </w:r>
      <w:proofErr w:type="gramEnd"/>
      <w:r>
        <w:t>-&gt;ecc.write_page_raw(mtd, chip, buf);</w:t>
      </w:r>
    </w:p>
    <w:p w:rsidR="006C0A0D" w:rsidRDefault="006C0A0D" w:rsidP="006C0A0D">
      <w:pPr>
        <w:ind w:firstLineChars="50" w:firstLine="105"/>
      </w:pPr>
      <w:r>
        <w:tab/>
      </w:r>
      <w:r>
        <w:tab/>
      </w:r>
      <w:proofErr w:type="gramStart"/>
      <w:r>
        <w:t>else</w:t>
      </w:r>
      <w:proofErr w:type="gramEnd"/>
    </w:p>
    <w:p w:rsidR="006C0A0D" w:rsidRDefault="006C0A0D" w:rsidP="006C0A0D">
      <w:pPr>
        <w:ind w:firstLineChars="50" w:firstLine="105"/>
      </w:pPr>
      <w:r>
        <w:tab/>
      </w:r>
      <w:r>
        <w:tab/>
      </w:r>
      <w:r>
        <w:tab/>
      </w:r>
      <w:proofErr w:type="gramStart"/>
      <w:r>
        <w:t>chip</w:t>
      </w:r>
      <w:proofErr w:type="gramEnd"/>
      <w:r>
        <w:t>-&gt;ecc.write_page(mtd, chip, buf);</w:t>
      </w:r>
    </w:p>
    <w:p w:rsidR="006C0A0D" w:rsidRPr="000264E7" w:rsidRDefault="006C0A0D" w:rsidP="006C0A0D">
      <w:pPr>
        <w:ind w:firstLineChars="50" w:firstLine="105"/>
        <w:rPr>
          <w:b/>
        </w:rPr>
      </w:pPr>
      <w:r w:rsidRPr="000264E7">
        <w:rPr>
          <w:b/>
        </w:rPr>
        <w:tab/>
        <w:t>}</w:t>
      </w:r>
    </w:p>
    <w:p w:rsidR="009D64B7" w:rsidRDefault="009D64B7" w:rsidP="009D64B7">
      <w:pPr>
        <w:ind w:firstLineChars="50" w:firstLine="105"/>
      </w:pPr>
    </w:p>
    <w:p w:rsidR="006C0A0D" w:rsidRDefault="000264E7" w:rsidP="009D64B7">
      <w:pPr>
        <w:ind w:firstLineChars="50" w:firstLine="105"/>
      </w:pPr>
      <w:r>
        <w:rPr>
          <w:rFonts w:hint="eastAsia"/>
        </w:rPr>
        <w:t>修改函数</w:t>
      </w:r>
      <w:r w:rsidRPr="000264E7">
        <w:t>nand_set_defaults</w:t>
      </w:r>
    </w:p>
    <w:p w:rsidR="000264E7" w:rsidRDefault="000264E7" w:rsidP="009D64B7">
      <w:pPr>
        <w:ind w:firstLineChars="50" w:firstLine="105"/>
      </w:pPr>
      <w:r>
        <w:rPr>
          <w:rFonts w:hint="eastAsia"/>
        </w:rPr>
        <w:t>注释</w:t>
      </w:r>
      <w:proofErr w:type="gramStart"/>
      <w:r>
        <w:rPr>
          <w:rFonts w:hint="eastAsia"/>
        </w:rPr>
        <w:t>掉如下</w:t>
      </w:r>
      <w:proofErr w:type="gramEnd"/>
      <w:r>
        <w:rPr>
          <w:rFonts w:hint="eastAsia"/>
        </w:rPr>
        <w:t>代码</w:t>
      </w:r>
    </w:p>
    <w:p w:rsidR="001830E2" w:rsidRPr="001830E2" w:rsidRDefault="001830E2" w:rsidP="001830E2">
      <w:pPr>
        <w:ind w:firstLineChars="50" w:firstLine="105"/>
        <w:rPr>
          <w:b/>
        </w:rPr>
      </w:pPr>
      <w:r w:rsidRPr="001830E2">
        <w:rPr>
          <w:b/>
        </w:rPr>
        <w:tab/>
      </w:r>
      <w:proofErr w:type="gramStart"/>
      <w:r w:rsidRPr="001830E2">
        <w:rPr>
          <w:b/>
        </w:rPr>
        <w:t>if</w:t>
      </w:r>
      <w:proofErr w:type="gramEnd"/>
      <w:r w:rsidRPr="001830E2">
        <w:rPr>
          <w:b/>
        </w:rPr>
        <w:t xml:space="preserve"> (!chip-&gt;controller) {</w:t>
      </w:r>
    </w:p>
    <w:p w:rsidR="001830E2" w:rsidRPr="001830E2" w:rsidRDefault="001830E2" w:rsidP="001830E2">
      <w:pPr>
        <w:ind w:firstLineChars="50" w:firstLine="105"/>
        <w:rPr>
          <w:b/>
        </w:rPr>
      </w:pPr>
      <w:r w:rsidRPr="001830E2">
        <w:rPr>
          <w:b/>
        </w:rPr>
        <w:tab/>
      </w:r>
      <w:r w:rsidRPr="001830E2">
        <w:rPr>
          <w:b/>
        </w:rPr>
        <w:tab/>
      </w:r>
      <w:proofErr w:type="gramStart"/>
      <w:r w:rsidRPr="001830E2">
        <w:rPr>
          <w:b/>
        </w:rPr>
        <w:t>chip</w:t>
      </w:r>
      <w:proofErr w:type="gramEnd"/>
      <w:r w:rsidRPr="001830E2">
        <w:rPr>
          <w:b/>
        </w:rPr>
        <w:t>-&gt;controller = &amp;chip-&gt;hwcontrol;</w:t>
      </w:r>
    </w:p>
    <w:p w:rsidR="001830E2" w:rsidRPr="001830E2" w:rsidRDefault="001830E2" w:rsidP="001830E2">
      <w:pPr>
        <w:ind w:firstLineChars="50" w:firstLine="105"/>
        <w:rPr>
          <w:b/>
        </w:rPr>
      </w:pPr>
    </w:p>
    <w:p w:rsidR="001830E2" w:rsidRPr="001830E2" w:rsidRDefault="001830E2" w:rsidP="001830E2">
      <w:pPr>
        <w:ind w:firstLineChars="50" w:firstLine="105"/>
        <w:rPr>
          <w:b/>
        </w:rPr>
      </w:pPr>
      <w:r w:rsidRPr="001830E2">
        <w:rPr>
          <w:b/>
        </w:rPr>
        <w:tab/>
      </w:r>
      <w:r w:rsidRPr="001830E2">
        <w:rPr>
          <w:b/>
        </w:rPr>
        <w:tab/>
        <w:t>/* XXX U-BOOT XXX */</w:t>
      </w:r>
    </w:p>
    <w:p w:rsidR="001830E2" w:rsidRPr="001830E2" w:rsidRDefault="001830E2" w:rsidP="001830E2">
      <w:pPr>
        <w:ind w:firstLineChars="50" w:firstLine="105"/>
        <w:rPr>
          <w:b/>
        </w:rPr>
      </w:pPr>
      <w:r w:rsidRPr="001830E2">
        <w:rPr>
          <w:b/>
        </w:rPr>
        <w:t>#if 0</w:t>
      </w:r>
    </w:p>
    <w:p w:rsidR="001830E2" w:rsidRPr="001830E2" w:rsidRDefault="001830E2" w:rsidP="001830E2">
      <w:pPr>
        <w:ind w:firstLineChars="50" w:firstLine="105"/>
        <w:rPr>
          <w:b/>
        </w:rPr>
      </w:pPr>
      <w:r w:rsidRPr="001830E2">
        <w:rPr>
          <w:b/>
        </w:rPr>
        <w:tab/>
      </w:r>
      <w:r w:rsidRPr="001830E2">
        <w:rPr>
          <w:b/>
        </w:rPr>
        <w:tab/>
        <w:t>spin_lock_</w:t>
      </w:r>
      <w:proofErr w:type="gramStart"/>
      <w:r w:rsidRPr="001830E2">
        <w:rPr>
          <w:b/>
        </w:rPr>
        <w:t>init(</w:t>
      </w:r>
      <w:proofErr w:type="gramEnd"/>
      <w:r w:rsidRPr="001830E2">
        <w:rPr>
          <w:b/>
        </w:rPr>
        <w:t>&amp;chip-&gt;controller-&gt;lock);</w:t>
      </w:r>
    </w:p>
    <w:p w:rsidR="001830E2" w:rsidRPr="001830E2" w:rsidRDefault="001830E2" w:rsidP="001830E2">
      <w:pPr>
        <w:ind w:firstLineChars="50" w:firstLine="105"/>
        <w:rPr>
          <w:b/>
        </w:rPr>
      </w:pPr>
      <w:r w:rsidRPr="001830E2">
        <w:rPr>
          <w:b/>
        </w:rPr>
        <w:tab/>
      </w:r>
      <w:r w:rsidRPr="001830E2">
        <w:rPr>
          <w:b/>
        </w:rPr>
        <w:tab/>
        <w:t>init_waitqueue_</w:t>
      </w:r>
      <w:proofErr w:type="gramStart"/>
      <w:r w:rsidRPr="001830E2">
        <w:rPr>
          <w:b/>
        </w:rPr>
        <w:t>head(</w:t>
      </w:r>
      <w:proofErr w:type="gramEnd"/>
      <w:r w:rsidRPr="001830E2">
        <w:rPr>
          <w:b/>
        </w:rPr>
        <w:t>&amp;chip-&gt;controller-&gt;wq);</w:t>
      </w:r>
    </w:p>
    <w:p w:rsidR="001830E2" w:rsidRPr="001830E2" w:rsidRDefault="001830E2" w:rsidP="001830E2">
      <w:pPr>
        <w:ind w:firstLineChars="50" w:firstLine="105"/>
        <w:rPr>
          <w:b/>
        </w:rPr>
      </w:pPr>
      <w:r w:rsidRPr="001830E2">
        <w:rPr>
          <w:b/>
        </w:rPr>
        <w:t>#endif</w:t>
      </w:r>
    </w:p>
    <w:p w:rsidR="001830E2" w:rsidRDefault="001830E2" w:rsidP="001830E2">
      <w:pPr>
        <w:ind w:firstLineChars="50" w:firstLine="105"/>
        <w:rPr>
          <w:b/>
        </w:rPr>
      </w:pPr>
      <w:r w:rsidRPr="001830E2">
        <w:rPr>
          <w:b/>
        </w:rPr>
        <w:tab/>
        <w:t>}</w:t>
      </w:r>
    </w:p>
    <w:p w:rsidR="001830E2" w:rsidRDefault="001830E2" w:rsidP="001830E2">
      <w:pPr>
        <w:ind w:firstLineChars="50" w:firstLine="105"/>
        <w:rPr>
          <w:b/>
        </w:rPr>
      </w:pPr>
    </w:p>
    <w:p w:rsidR="001830E2" w:rsidRDefault="001830E2" w:rsidP="001830E2">
      <w:pPr>
        <w:ind w:firstLineChars="50" w:firstLine="105"/>
      </w:pPr>
      <w:r w:rsidRPr="001830E2">
        <w:rPr>
          <w:rFonts w:hint="eastAsia"/>
        </w:rPr>
        <w:t>修改</w:t>
      </w:r>
      <w:r w:rsidRPr="001830E2">
        <w:t>drivers/mtd/nand/nand_util.</w:t>
      </w:r>
      <w:proofErr w:type="gramStart"/>
      <w:r w:rsidRPr="001830E2">
        <w:t>c</w:t>
      </w:r>
      <w:proofErr w:type="gramEnd"/>
    </w:p>
    <w:p w:rsidR="00AA6094" w:rsidRDefault="00AA6094" w:rsidP="001830E2">
      <w:pPr>
        <w:ind w:firstLineChars="50" w:firstLine="105"/>
      </w:pPr>
      <w:r>
        <w:rPr>
          <w:rFonts w:hint="eastAsia"/>
        </w:rPr>
        <w:t>修改函数</w:t>
      </w:r>
      <w:r w:rsidRPr="00AA6094">
        <w:t>nand_write_skip_bad</w:t>
      </w:r>
    </w:p>
    <w:p w:rsidR="00AA6094" w:rsidRDefault="00AA6094" w:rsidP="00AA6094">
      <w:pPr>
        <w:ind w:firstLineChars="50" w:firstLine="105"/>
      </w:pPr>
      <w:r>
        <w:rPr>
          <w:rFonts w:hint="eastAsia"/>
        </w:rPr>
        <w:t>在</w:t>
      </w:r>
      <w:r w:rsidR="008F6EC1">
        <w:rPr>
          <w:rFonts w:hint="eastAsia"/>
        </w:rPr>
        <w:t>：</w:t>
      </w:r>
    </w:p>
    <w:p w:rsidR="00AA6094" w:rsidRDefault="00AA6094" w:rsidP="00AA6094">
      <w:pPr>
        <w:ind w:firstLineChars="50" w:firstLine="105"/>
      </w:pPr>
      <w:r>
        <w:t>u_char *p_buffer = buffer;</w:t>
      </w:r>
    </w:p>
    <w:p w:rsidR="00AA6094" w:rsidRDefault="00AA6094" w:rsidP="00AA6094">
      <w:pPr>
        <w:ind w:firstLineChars="50" w:firstLine="105"/>
      </w:pPr>
      <w:r>
        <w:rPr>
          <w:rFonts w:hint="eastAsia"/>
        </w:rPr>
        <w:t>下边添加如下代码</w:t>
      </w:r>
      <w:r w:rsidR="008F6EC1">
        <w:rPr>
          <w:rFonts w:hint="eastAsia"/>
        </w:rPr>
        <w:t>：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 xml:space="preserve">#if </w:t>
      </w:r>
      <w:proofErr w:type="gramStart"/>
      <w:r w:rsidRPr="008F6EC1">
        <w:rPr>
          <w:b/>
        </w:rPr>
        <w:t>defined(</w:t>
      </w:r>
      <w:proofErr w:type="gramEnd"/>
      <w:r w:rsidRPr="008F6EC1">
        <w:rPr>
          <w:b/>
        </w:rPr>
        <w:t>CONFIG_S5PV210) &amp;&amp; defined(CONFIG_EVT1) &amp;&amp; !defined(CONFIG_FUSED) &amp;&amp; !defined(CONFIG_SECURE)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proofErr w:type="gramStart"/>
      <w:r w:rsidRPr="008F6EC1">
        <w:rPr>
          <w:b/>
        </w:rPr>
        <w:t>int</w:t>
      </w:r>
      <w:proofErr w:type="gramEnd"/>
      <w:r w:rsidRPr="008F6EC1">
        <w:rPr>
          <w:b/>
        </w:rPr>
        <w:t xml:space="preserve"> i;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proofErr w:type="gramStart"/>
      <w:r w:rsidRPr="008F6EC1">
        <w:rPr>
          <w:b/>
        </w:rPr>
        <w:t>ulong</w:t>
      </w:r>
      <w:proofErr w:type="gramEnd"/>
      <w:r w:rsidRPr="008F6EC1">
        <w:rPr>
          <w:b/>
        </w:rPr>
        <w:t xml:space="preserve"> checksum;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  <w:t>uint8_t *ptr;</w:t>
      </w:r>
    </w:p>
    <w:p w:rsidR="00AA6094" w:rsidRPr="008F6EC1" w:rsidRDefault="00AA6094" w:rsidP="00AA6094">
      <w:pPr>
        <w:ind w:firstLineChars="50" w:firstLine="105"/>
        <w:rPr>
          <w:b/>
        </w:rPr>
      </w:pP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proofErr w:type="gramStart"/>
      <w:r w:rsidRPr="008F6EC1">
        <w:rPr>
          <w:b/>
        </w:rPr>
        <w:t>if</w:t>
      </w:r>
      <w:proofErr w:type="gramEnd"/>
      <w:r w:rsidRPr="008F6EC1">
        <w:rPr>
          <w:b/>
        </w:rPr>
        <w:t xml:space="preserve"> (offset == 0) {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r w:rsidRPr="008F6EC1">
        <w:rPr>
          <w:b/>
        </w:rPr>
        <w:tab/>
      </w:r>
      <w:proofErr w:type="gramStart"/>
      <w:r w:rsidRPr="008F6EC1">
        <w:rPr>
          <w:b/>
        </w:rPr>
        <w:t>ptr</w:t>
      </w:r>
      <w:proofErr w:type="gramEnd"/>
      <w:r w:rsidRPr="008F6EC1">
        <w:rPr>
          <w:b/>
        </w:rPr>
        <w:t xml:space="preserve"> = buffer + 16;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r w:rsidRPr="008F6EC1">
        <w:rPr>
          <w:b/>
        </w:rPr>
        <w:tab/>
      </w:r>
      <w:proofErr w:type="gramStart"/>
      <w:r w:rsidRPr="008F6EC1">
        <w:rPr>
          <w:b/>
        </w:rPr>
        <w:t>for(</w:t>
      </w:r>
      <w:proofErr w:type="gramEnd"/>
      <w:r w:rsidRPr="008F6EC1">
        <w:rPr>
          <w:b/>
        </w:rPr>
        <w:t>i = 16, checksum = 0; i &lt; 8192; i++) {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r w:rsidRPr="008F6EC1">
        <w:rPr>
          <w:b/>
        </w:rPr>
        <w:tab/>
      </w:r>
      <w:r w:rsidRPr="008F6EC1">
        <w:rPr>
          <w:b/>
        </w:rPr>
        <w:tab/>
      </w:r>
      <w:proofErr w:type="gramStart"/>
      <w:r w:rsidRPr="008F6EC1">
        <w:rPr>
          <w:b/>
        </w:rPr>
        <w:t>checksum</w:t>
      </w:r>
      <w:proofErr w:type="gramEnd"/>
      <w:r w:rsidRPr="008F6EC1">
        <w:rPr>
          <w:b/>
        </w:rPr>
        <w:t xml:space="preserve"> += *ptr;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r w:rsidRPr="008F6EC1">
        <w:rPr>
          <w:b/>
        </w:rPr>
        <w:tab/>
      </w:r>
      <w:r w:rsidRPr="008F6EC1">
        <w:rPr>
          <w:b/>
        </w:rPr>
        <w:tab/>
      </w:r>
      <w:proofErr w:type="gramStart"/>
      <w:r w:rsidRPr="008F6EC1">
        <w:rPr>
          <w:b/>
        </w:rPr>
        <w:t>ptr</w:t>
      </w:r>
      <w:proofErr w:type="gramEnd"/>
      <w:r w:rsidRPr="008F6EC1">
        <w:rPr>
          <w:b/>
        </w:rPr>
        <w:t>++;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r w:rsidRPr="008F6EC1">
        <w:rPr>
          <w:b/>
        </w:rPr>
        <w:tab/>
        <w:t>}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r w:rsidRPr="008F6EC1">
        <w:rPr>
          <w:b/>
        </w:rPr>
        <w:tab/>
        <w:t>*((volatile u32 *</w:t>
      </w:r>
      <w:proofErr w:type="gramStart"/>
      <w:r w:rsidRPr="008F6EC1">
        <w:rPr>
          <w:b/>
        </w:rPr>
        <w:t>)(</w:t>
      </w:r>
      <w:proofErr w:type="gramEnd"/>
      <w:r w:rsidRPr="008F6EC1">
        <w:rPr>
          <w:b/>
        </w:rPr>
        <w:t>buffer + 0x8)) = checksum;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</w:r>
      <w:r w:rsidRPr="008F6EC1">
        <w:rPr>
          <w:b/>
        </w:rPr>
        <w:tab/>
      </w:r>
      <w:proofErr w:type="gramStart"/>
      <w:r w:rsidRPr="008F6EC1">
        <w:rPr>
          <w:b/>
        </w:rPr>
        <w:t>printk(</w:t>
      </w:r>
      <w:proofErr w:type="gramEnd"/>
      <w:r w:rsidRPr="008F6EC1">
        <w:rPr>
          <w:b/>
        </w:rPr>
        <w:t>"Checksum is calculated.\n");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ab/>
        <w:t>}</w:t>
      </w:r>
    </w:p>
    <w:p w:rsidR="00AA6094" w:rsidRPr="008F6EC1" w:rsidRDefault="00AA6094" w:rsidP="00AA6094">
      <w:pPr>
        <w:ind w:firstLineChars="50" w:firstLine="105"/>
        <w:rPr>
          <w:b/>
        </w:rPr>
      </w:pPr>
      <w:r w:rsidRPr="008F6EC1">
        <w:rPr>
          <w:b/>
        </w:rPr>
        <w:t>#endif</w:t>
      </w:r>
    </w:p>
    <w:p w:rsidR="006C0A0D" w:rsidRDefault="006C0A0D" w:rsidP="009D64B7">
      <w:pPr>
        <w:ind w:firstLineChars="50" w:firstLine="105"/>
      </w:pPr>
    </w:p>
    <w:p w:rsidR="00F12DE0" w:rsidRDefault="00F12DE0" w:rsidP="00F670F1">
      <w:pPr>
        <w:ind w:firstLineChars="50" w:firstLine="105"/>
      </w:pPr>
      <w:r>
        <w:rPr>
          <w:rFonts w:hint="eastAsia"/>
        </w:rPr>
        <w:lastRenderedPageBreak/>
        <w:t>拷贝</w:t>
      </w:r>
      <w:r w:rsidRPr="00F12DE0">
        <w:t>hardware.h</w:t>
      </w:r>
      <w:r>
        <w:rPr>
          <w:rFonts w:hint="eastAsia"/>
        </w:rPr>
        <w:t>到</w:t>
      </w:r>
      <w:r w:rsidRPr="00F12DE0">
        <w:t>include</w:t>
      </w:r>
      <w:r>
        <w:t>/asm-arm/arch-s5pc1xx/</w:t>
      </w:r>
    </w:p>
    <w:p w:rsidR="00C3153B" w:rsidRDefault="00C3153B" w:rsidP="00F670F1">
      <w:pPr>
        <w:ind w:firstLineChars="50" w:firstLine="105"/>
      </w:pPr>
    </w:p>
    <w:p w:rsidR="00C3153B" w:rsidRPr="002F0390" w:rsidRDefault="002F0390" w:rsidP="00F670F1">
      <w:pPr>
        <w:ind w:firstLineChars="50" w:firstLine="105"/>
        <w:rPr>
          <w:b/>
          <w:color w:val="FF0000"/>
        </w:rPr>
      </w:pPr>
      <w:r w:rsidRPr="002F0390">
        <w:rPr>
          <w:rFonts w:hint="eastAsia"/>
          <w:b/>
          <w:color w:val="FF0000"/>
        </w:rPr>
        <w:t>拷贝</w:t>
      </w:r>
      <w:r w:rsidR="00741EB3">
        <w:rPr>
          <w:rFonts w:hint="eastAsia"/>
          <w:b/>
          <w:color w:val="FF0000"/>
        </w:rPr>
        <w:t>FS4412</w:t>
      </w:r>
      <w:r w:rsidRPr="002F0390">
        <w:rPr>
          <w:rFonts w:hint="eastAsia"/>
          <w:b/>
          <w:color w:val="FF0000"/>
        </w:rPr>
        <w:t>_nand.h</w:t>
      </w:r>
      <w:r w:rsidRPr="002F0390">
        <w:rPr>
          <w:rFonts w:hint="eastAsia"/>
          <w:b/>
          <w:color w:val="FF0000"/>
        </w:rPr>
        <w:t>到</w:t>
      </w:r>
      <w:r w:rsidRPr="002F0390">
        <w:rPr>
          <w:rFonts w:hint="eastAsia"/>
          <w:b/>
          <w:color w:val="FF0000"/>
        </w:rPr>
        <w:t>include/configs</w:t>
      </w:r>
      <w:r w:rsidRPr="002F0390">
        <w:rPr>
          <w:rFonts w:hint="eastAsia"/>
          <w:b/>
          <w:color w:val="FF0000"/>
        </w:rPr>
        <w:t>目录下</w:t>
      </w:r>
    </w:p>
    <w:p w:rsidR="00BC7FE0" w:rsidRDefault="00BC7FE0" w:rsidP="00F670F1">
      <w:pPr>
        <w:ind w:firstLineChars="50" w:firstLine="105"/>
      </w:pPr>
    </w:p>
    <w:p w:rsidR="00BC7FE0" w:rsidRDefault="00BC7FE0" w:rsidP="00F670F1">
      <w:pPr>
        <w:ind w:firstLineChars="50" w:firstLine="105"/>
      </w:pPr>
      <w:r>
        <w:rPr>
          <w:rFonts w:hint="eastAsia"/>
        </w:rPr>
        <w:t>拷贝</w:t>
      </w:r>
      <w:r w:rsidRPr="00BC7FE0">
        <w:t>s5pc110.h</w:t>
      </w:r>
      <w:r>
        <w:rPr>
          <w:rFonts w:hint="eastAsia"/>
        </w:rPr>
        <w:t>到</w:t>
      </w:r>
      <w:r w:rsidRPr="00BC7FE0">
        <w:t>include</w:t>
      </w:r>
    </w:p>
    <w:p w:rsidR="00EE0DA2" w:rsidRDefault="00EE0DA2" w:rsidP="00F670F1">
      <w:pPr>
        <w:ind w:firstLineChars="50" w:firstLine="105"/>
      </w:pPr>
      <w:r>
        <w:rPr>
          <w:rFonts w:hint="eastAsia"/>
        </w:rPr>
        <w:t>拷贝</w:t>
      </w:r>
      <w:r w:rsidRPr="00EE0DA2">
        <w:t>s5pc11x.h</w:t>
      </w:r>
      <w:r>
        <w:rPr>
          <w:rFonts w:hint="eastAsia"/>
        </w:rPr>
        <w:t>到</w:t>
      </w:r>
      <w:r>
        <w:t>include</w:t>
      </w:r>
    </w:p>
    <w:p w:rsidR="003A06B2" w:rsidRDefault="003A06B2" w:rsidP="00F670F1">
      <w:pPr>
        <w:ind w:firstLineChars="50" w:firstLine="105"/>
      </w:pPr>
    </w:p>
    <w:p w:rsidR="003A06B2" w:rsidRDefault="003A06B2" w:rsidP="00450E91">
      <w:pPr>
        <w:pStyle w:val="a6"/>
        <w:numPr>
          <w:ilvl w:val="0"/>
          <w:numId w:val="36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修改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net/net.c</w:t>
      </w:r>
    </w:p>
    <w:p w:rsidR="003A06B2" w:rsidRDefault="00450E91" w:rsidP="003A06B2">
      <w:pPr>
        <w:pStyle w:val="a6"/>
        <w:spacing w:line="100" w:lineRule="atLeast"/>
        <w:ind w:leftChars="57" w:left="1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3A06B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 w:rsidR="003A06B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int  NetArpWaitTry; </w:t>
      </w:r>
      <w:r w:rsidR="003A06B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后添加如下代码</w:t>
      </w:r>
    </w:p>
    <w:p w:rsidR="003A06B2" w:rsidRPr="00894015" w:rsidRDefault="003A06B2" w:rsidP="00450E91">
      <w:pPr>
        <w:pStyle w:val="a6"/>
        <w:tabs>
          <w:tab w:val="clear" w:pos="420"/>
        </w:tabs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proofErr w:type="gramStart"/>
      <w:r w:rsidRPr="008940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ulong  timer</w:t>
      </w:r>
      <w:proofErr w:type="gramEnd"/>
      <w:r w:rsidRPr="008940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_clk;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</w:p>
    <w:p w:rsidR="003A06B2" w:rsidRPr="00894015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 w:rsidRPr="0089401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void  ArpTimeoutCheck</w:t>
      </w:r>
      <w:proofErr w:type="gramEnd"/>
      <w:r w:rsidRPr="0089401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(void)</w:t>
      </w:r>
    </w:p>
    <w:p w:rsidR="003A06B2" w:rsidRPr="00894015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89401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{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89401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</w:t>
      </w:r>
      <w:r w:rsidRPr="00894015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……</w:t>
      </w:r>
    </w:p>
    <w:p w:rsidR="003A06B2" w:rsidRPr="00894015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把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t  =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  get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_timer(0);</w:t>
      </w:r>
    </w:p>
    <w:p w:rsidR="003A06B2" w:rsidRDefault="003A06B2" w:rsidP="00450E91">
      <w:pPr>
        <w:pStyle w:val="a6"/>
        <w:spacing w:line="100" w:lineRule="atLeast"/>
        <w:ind w:leftChars="457" w:left="960" w:firstLine="204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改成</w:t>
      </w:r>
    </w:p>
    <w:p w:rsidR="003A06B2" w:rsidRPr="00894015" w:rsidRDefault="003A06B2" w:rsidP="00450E91">
      <w:pPr>
        <w:pStyle w:val="a6"/>
        <w:spacing w:line="100" w:lineRule="atLeast"/>
        <w:ind w:leftChars="457" w:left="960" w:firstLine="204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proofErr w:type="gramStart"/>
      <w:r w:rsidRPr="00894015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t  =</w:t>
      </w:r>
      <w:proofErr w:type="gramEnd"/>
      <w:r w:rsidRPr="00894015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 xml:space="preserve">  get_timer</w:t>
      </w:r>
      <w:r w:rsidRPr="008940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(0)  /  (timer_clk / CONFIG_SYS_HZ);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89401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}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3A06B2" w:rsidRPr="00D75689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extern</w:t>
      </w:r>
      <w:proofErr w:type="gramEnd"/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</w:t>
      </w:r>
      <w:r w:rsidRPr="00D7568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unsigned  long  (*get_pclk)(void);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int  NetLoop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(proto_t  protocol)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{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  bd_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  *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bd  =  gd-&gt;bd;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添加如下代码：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timer_</w:t>
      </w:r>
      <w:proofErr w:type="gramStart"/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clk  =</w:t>
      </w:r>
      <w:proofErr w:type="gramEnd"/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get_p</w:t>
      </w:r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clk()  /  (16 * 2);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    </w:t>
      </w:r>
      <w:r w:rsidRPr="00F601CE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……</w:t>
      </w:r>
    </w:p>
    <w:p w:rsidR="003A06B2" w:rsidRP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3A06B2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}</w:t>
      </w:r>
    </w:p>
    <w:p w:rsidR="003A06B2" w:rsidRPr="00F601CE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    </w:t>
      </w:r>
      <w:r w:rsidRPr="00F601C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把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3A06B2" w:rsidRDefault="003A06B2" w:rsidP="00450E91">
      <w:pPr>
        <w:pStyle w:val="a6"/>
        <w:spacing w:line="100" w:lineRule="atLeast"/>
        <w:ind w:leftChars="457" w:left="960" w:firstLineChars="150" w:firstLine="315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if  (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timeHandler  &amp;&amp; (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…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&gt; timeDelta) {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改成</w:t>
      </w:r>
    </w:p>
    <w:p w:rsidR="003A06B2" w:rsidRPr="00F601CE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proofErr w:type="gramStart"/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ulong  t</w:t>
      </w:r>
      <w:proofErr w:type="gramEnd"/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;</w:t>
      </w:r>
    </w:p>
    <w:p w:rsidR="003A06B2" w:rsidRPr="00F601CE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    </w:t>
      </w:r>
      <w:proofErr w:type="gramStart"/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t  =</w:t>
      </w:r>
      <w:proofErr w:type="gramEnd"/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get_timer(0) / (timer_clk  /  CONFIG_SYS_HZ);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    </w:t>
      </w:r>
      <w:proofErr w:type="gramStart"/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if  (</w:t>
      </w:r>
      <w:proofErr w:type="gramEnd"/>
      <w:r w:rsidRPr="00F601CE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timeHandler  &amp;&amp; (t  -  timeStart)  &gt; timeDelta)  {</w:t>
      </w:r>
    </w:p>
    <w:p w:rsidR="003A06B2" w:rsidRPr="00B2072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   </w:t>
      </w:r>
      <w:r w:rsidRPr="00B2072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B20722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……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}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void  NetSetTimeout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(ulong  iv,  thand_f  *f)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{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把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timeStart  =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get_timer(0);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改成</w:t>
      </w:r>
    </w:p>
    <w:p w:rsidR="003A06B2" w:rsidRPr="004A12CC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proofErr w:type="gramStart"/>
      <w:r w:rsidRPr="004A12CC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timeStart  =</w:t>
      </w:r>
      <w:proofErr w:type="gramEnd"/>
      <w:r w:rsidRPr="004A12CC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get_timer(0)  /  (timer_clk  /  CONFIG_SYS_HZ);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}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i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nt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NetSendUDPPacket(uchar *ether,  IPaddr_t  dest,  int  dport,  int  sport,  int  len)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{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……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把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NetArpWaitTimerStart  =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get_timer(0);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改成</w:t>
      </w:r>
    </w:p>
    <w:p w:rsidR="003A06B2" w:rsidRPr="004A12CC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</w:t>
      </w:r>
      <w:proofErr w:type="gramStart"/>
      <w:r w:rsidRPr="004A12CC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NetArpWaitTimerStart  =</w:t>
      </w:r>
      <w:proofErr w:type="gramEnd"/>
      <w:r w:rsidRPr="004A12CC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get_timer(0)  /  (timer_clk  /  CONFIG_SYS_HZ);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……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}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int  PingSend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(void)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{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……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把</w:t>
      </w:r>
    </w:p>
    <w:p w:rsidR="003A06B2" w:rsidRDefault="003A06B2" w:rsidP="00450E91">
      <w:pPr>
        <w:pStyle w:val="a6"/>
        <w:spacing w:line="100" w:lineRule="atLeast"/>
        <w:ind w:leftChars="457" w:left="960" w:firstLineChars="150" w:firstLine="315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NetArpWaitTimerStart  =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get_timer(0);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改成</w:t>
      </w:r>
    </w:p>
    <w:p w:rsidR="003A06B2" w:rsidRPr="004A12CC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</w:t>
      </w:r>
      <w:proofErr w:type="gramStart"/>
      <w:r w:rsidRPr="004A12CC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NetArpWaitTimerStart  =</w:t>
      </w:r>
      <w:proofErr w:type="gramEnd"/>
      <w:r w:rsidRPr="004A12CC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get_timer(0)  /  (timer_clk  /  CONFIG_SYS_HZ);</w:t>
      </w:r>
    </w:p>
    <w:p w:rsidR="003A06B2" w:rsidRPr="004A12CC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……</w:t>
      </w:r>
    </w:p>
    <w:p w:rsidR="003A06B2" w:rsidRDefault="003A06B2" w:rsidP="00450E91">
      <w:pPr>
        <w:pStyle w:val="a6"/>
        <w:spacing w:line="100" w:lineRule="atLeast"/>
        <w:ind w:leftChars="457" w:left="9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}</w:t>
      </w:r>
    </w:p>
    <w:p w:rsidR="00450E91" w:rsidRDefault="00450E91" w:rsidP="00450E91">
      <w:pPr>
        <w:pStyle w:val="a6"/>
        <w:numPr>
          <w:ilvl w:val="0"/>
          <w:numId w:val="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AB2E33">
        <w:rPr>
          <w:rFonts w:ascii="Times New Roman" w:hAnsi="Times New Roman"/>
          <w:b/>
          <w:i w:val="0"/>
          <w:iCs w:val="0"/>
          <w:sz w:val="21"/>
          <w:szCs w:val="21"/>
        </w:rPr>
        <w:t>编译</w:t>
      </w:r>
      <w:r w:rsidRPr="00AB2E33">
        <w:rPr>
          <w:rFonts w:ascii="Times New Roman" w:hAnsi="Times New Roman"/>
          <w:b/>
          <w:i w:val="0"/>
          <w:iCs w:val="0"/>
          <w:sz w:val="21"/>
          <w:szCs w:val="21"/>
        </w:rPr>
        <w:t>u-boot-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2010.03</w:t>
      </w:r>
    </w:p>
    <w:p w:rsidR="00450E91" w:rsidRDefault="00450E91" w:rsidP="00450E91">
      <w:pPr>
        <w:pStyle w:val="WW-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make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</w:rPr>
        <w:t>distclean</w:t>
      </w:r>
      <w:proofErr w:type="gramEnd"/>
    </w:p>
    <w:p w:rsidR="00450E91" w:rsidRDefault="00450E91" w:rsidP="00450E91">
      <w:pPr>
        <w:pStyle w:val="WW-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 xml:space="preserve">$ 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</w:rPr>
        <w:t xml:space="preserve">make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FS4412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_nand</w:t>
      </w:r>
      <w:r>
        <w:rPr>
          <w:rFonts w:ascii="Times New Roman" w:hAnsi="Times New Roman"/>
          <w:i w:val="0"/>
          <w:iCs w:val="0"/>
          <w:sz w:val="21"/>
          <w:szCs w:val="21"/>
        </w:rPr>
        <w:t>_config</w:t>
      </w:r>
    </w:p>
    <w:p w:rsidR="00450E91" w:rsidRDefault="00450E91" w:rsidP="00450E91">
      <w:pPr>
        <w:pStyle w:val="WW-"/>
        <w:spacing w:line="100" w:lineRule="atLeast"/>
        <w:ind w:left="117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$ make</w:t>
      </w:r>
    </w:p>
    <w:p w:rsidR="003A06B2" w:rsidRDefault="003B3074" w:rsidP="00F670F1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按上个</w:t>
      </w:r>
      <w:proofErr w:type="gramStart"/>
      <w:r>
        <w:rPr>
          <w:rFonts w:hint="eastAsia"/>
        </w:rPr>
        <w:t>实验烧写</w:t>
      </w:r>
      <w:proofErr w:type="gramEnd"/>
      <w:r>
        <w:rPr>
          <w:rFonts w:hint="eastAsia"/>
        </w:rPr>
        <w:t>uboot</w:t>
      </w:r>
      <w:r>
        <w:rPr>
          <w:rFonts w:hint="eastAsia"/>
        </w:rPr>
        <w:t>到板子上，查看</w:t>
      </w:r>
      <w:r>
        <w:rPr>
          <w:rFonts w:hint="eastAsia"/>
        </w:rPr>
        <w:t>uboot</w:t>
      </w:r>
      <w:r>
        <w:rPr>
          <w:rFonts w:hint="eastAsia"/>
        </w:rPr>
        <w:t>是否能够正常启动</w:t>
      </w:r>
    </w:p>
    <w:p w:rsidR="00557582" w:rsidRDefault="00557582" w:rsidP="00F670F1">
      <w:pPr>
        <w:ind w:firstLineChars="50" w:firstLine="105"/>
      </w:pPr>
    </w:p>
    <w:p w:rsidR="00557582" w:rsidRDefault="00557582" w:rsidP="00557582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实验四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内核的配置和编译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了解内核的编译过程及配置选项的内容</w:t>
      </w:r>
    </w:p>
    <w:p w:rsidR="00D901E5" w:rsidRDefault="00D901E5" w:rsidP="00557582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说明：在本系统移植课程实验中命令行提示符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“$”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表示是在主机上执行，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“#”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表示在目标板执行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557582" w:rsidRDefault="00557582" w:rsidP="00557582">
      <w:pPr>
        <w:numPr>
          <w:ilvl w:val="0"/>
          <w:numId w:val="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2.04</w:t>
      </w:r>
      <w:r>
        <w:rPr>
          <w:rFonts w:ascii="宋体" w:hAnsi="宋体" w:cs="宋体"/>
          <w:color w:val="00000A"/>
        </w:rPr>
        <w:t>发行版</w:t>
      </w:r>
    </w:p>
    <w:p w:rsidR="00557582" w:rsidRDefault="00557582" w:rsidP="00557582">
      <w:pPr>
        <w:numPr>
          <w:ilvl w:val="0"/>
          <w:numId w:val="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557582" w:rsidRDefault="00557582" w:rsidP="00557582">
      <w:pPr>
        <w:numPr>
          <w:ilvl w:val="0"/>
          <w:numId w:val="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557582" w:rsidRDefault="00557582" w:rsidP="00557582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/>
          <w:b/>
          <w:i/>
          <w:iCs/>
          <w:szCs w:val="21"/>
        </w:rPr>
        <w:tab/>
      </w:r>
      <w:r>
        <w:rPr>
          <w:rFonts w:ascii="宋体" w:hAnsi="宋体" w:cs="宋体"/>
          <w:color w:val="00000A"/>
        </w:rPr>
        <w:t>解压内核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将</w:t>
      </w:r>
      <w:r>
        <w:rPr>
          <w:rFonts w:ascii="Times New Roman" w:eastAsia="Times New Roman" w:hAnsi="Times New Roman" w:cs="Times New Roman"/>
          <w:color w:val="00000A"/>
        </w:rPr>
        <w:t>linux-</w:t>
      </w:r>
      <w:r w:rsidR="00741EB3">
        <w:rPr>
          <w:rFonts w:ascii="Times New Roman" w:hAnsi="Times New Roman" w:cs="Times New Roman" w:hint="eastAsia"/>
          <w:color w:val="00000A"/>
        </w:rPr>
        <w:t>3.14</w:t>
      </w:r>
      <w:r w:rsidR="00741EB3">
        <w:rPr>
          <w:rFonts w:ascii="Times New Roman" w:eastAsia="Times New Roman" w:hAnsi="Times New Roman" w:cs="Times New Roman"/>
          <w:color w:val="00000A"/>
        </w:rPr>
        <w:t>.tar.xz</w:t>
      </w:r>
      <w:r>
        <w:rPr>
          <w:rFonts w:ascii="宋体" w:hAnsi="宋体" w:cs="宋体"/>
          <w:color w:val="00000A"/>
        </w:rPr>
        <w:t>拷贝到</w:t>
      </w:r>
      <w:r>
        <w:rPr>
          <w:rFonts w:ascii="Times New Roman" w:eastAsia="Times New Roman" w:hAnsi="Times New Roman" w:cs="Times New Roman"/>
          <w:color w:val="00000A"/>
        </w:rPr>
        <w:t>/home/linux</w:t>
      </w:r>
      <w:r>
        <w:rPr>
          <w:rFonts w:ascii="宋体" w:hAnsi="宋体" w:cs="宋体"/>
          <w:color w:val="00000A"/>
        </w:rPr>
        <w:t>下并解压</w:t>
      </w:r>
    </w:p>
    <w:p w:rsidR="00557582" w:rsidRPr="00741EB3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tar  xvf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 linux-</w:t>
      </w:r>
      <w:r w:rsidR="00741EB3">
        <w:rPr>
          <w:rFonts w:ascii="Times New Roman" w:hAnsi="Times New Roman" w:cs="Times New Roman" w:hint="eastAsia"/>
          <w:color w:val="00000A"/>
        </w:rPr>
        <w:t>3.14</w:t>
      </w:r>
      <w:r w:rsidR="00741EB3">
        <w:rPr>
          <w:rFonts w:ascii="Times New Roman" w:eastAsia="Times New Roman" w:hAnsi="Times New Roman" w:cs="Times New Roman"/>
          <w:color w:val="00000A"/>
        </w:rPr>
        <w:t>.tar.xz</w:t>
      </w:r>
    </w:p>
    <w:p w:rsidR="00557582" w:rsidRP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cd  linux</w:t>
      </w:r>
      <w:proofErr w:type="gramEnd"/>
      <w:r>
        <w:rPr>
          <w:rFonts w:ascii="Times New Roman" w:eastAsia="Times New Roman" w:hAnsi="Times New Roman" w:cs="Times New Roman"/>
          <w:color w:val="00000A"/>
        </w:rPr>
        <w:t>-</w:t>
      </w:r>
      <w:r w:rsidR="00741EB3">
        <w:rPr>
          <w:rFonts w:ascii="Times New Roman" w:hAnsi="Times New Roman" w:cs="Times New Roman" w:hint="eastAsia"/>
          <w:color w:val="00000A"/>
        </w:rPr>
        <w:t>3.14</w:t>
      </w:r>
    </w:p>
    <w:p w:rsidR="00557582" w:rsidRDefault="00557582" w:rsidP="00557582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修改内核顶层目录下的</w:t>
      </w:r>
      <w:r>
        <w:rPr>
          <w:rFonts w:ascii="Times New Roman" w:eastAsia="Times New Roman" w:hAnsi="Times New Roman" w:cs="Times New Roman"/>
          <w:color w:val="00000A"/>
        </w:rPr>
        <w:t>Makefile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vim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Makefile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修改：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ARCH</w:t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?= $(SUBARCH)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CROSS_COMPILE</w:t>
      </w:r>
      <w:r>
        <w:rPr>
          <w:rFonts w:ascii="Times New Roman" w:eastAsia="Times New Roman" w:hAnsi="Times New Roman" w:cs="Times New Roman"/>
          <w:color w:val="00000A"/>
        </w:rPr>
        <w:tab/>
        <w:t>?= $(CONFIG_CROSS_</w:t>
      </w:r>
      <w:proofErr w:type="gramStart"/>
      <w:r>
        <w:rPr>
          <w:rFonts w:ascii="Times New Roman" w:eastAsia="Times New Roman" w:hAnsi="Times New Roman" w:cs="Times New Roman"/>
          <w:color w:val="00000A"/>
        </w:rPr>
        <w:t>COMPILE:</w:t>
      </w:r>
      <w:proofErr w:type="gramEnd"/>
      <w:r>
        <w:rPr>
          <w:rFonts w:ascii="Times New Roman" w:eastAsia="Times New Roman" w:hAnsi="Times New Roman" w:cs="Times New Roman"/>
          <w:color w:val="00000A"/>
        </w:rPr>
        <w:t>"%"=%)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为：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ARCH</w:t>
      </w:r>
      <w:r w:rsidRPr="00145E16">
        <w:rPr>
          <w:rFonts w:ascii="Times New Roman" w:eastAsia="Times New Roman" w:hAnsi="Times New Roman" w:cs="Times New Roman"/>
          <w:color w:val="00000A"/>
        </w:rPr>
        <w:tab/>
      </w:r>
      <w:r w:rsidRPr="00145E16">
        <w:rPr>
          <w:rFonts w:ascii="Times New Roman" w:eastAsia="Times New Roman" w:hAnsi="Times New Roman" w:cs="Times New Roman"/>
          <w:color w:val="00000A"/>
        </w:rPr>
        <w:tab/>
        <w:t>?= arm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CROSS_COMPILE</w:t>
      </w:r>
      <w:r w:rsidRPr="00145E16">
        <w:rPr>
          <w:rFonts w:ascii="Times New Roman" w:eastAsia="Times New Roman" w:hAnsi="Times New Roman" w:cs="Times New Roman"/>
          <w:color w:val="00000A"/>
        </w:rPr>
        <w:tab/>
        <w:t xml:space="preserve">?= </w:t>
      </w:r>
      <w:r w:rsidR="00741EB3" w:rsidRPr="00145E16">
        <w:rPr>
          <w:rFonts w:ascii="Times New Roman" w:eastAsia="Times New Roman" w:hAnsi="Times New Roman" w:cs="Times New Roman"/>
          <w:color w:val="00000A"/>
        </w:rPr>
        <w:t>arm-none</w:t>
      </w:r>
      <w:r w:rsidR="00C31831" w:rsidRPr="00145E16">
        <w:rPr>
          <w:rFonts w:ascii="Times New Roman" w:eastAsia="Times New Roman" w:hAnsi="Times New Roman" w:cs="Times New Roman"/>
          <w:color w:val="00000A"/>
        </w:rPr>
        <w:t>-linux-gnueabi</w:t>
      </w:r>
      <w:r w:rsidRPr="00145E16">
        <w:rPr>
          <w:rFonts w:ascii="Times New Roman" w:eastAsia="Times New Roman" w:hAnsi="Times New Roman" w:cs="Times New Roman"/>
          <w:color w:val="00000A"/>
        </w:rPr>
        <w:t>-</w:t>
      </w:r>
    </w:p>
    <w:p w:rsidR="00557582" w:rsidRDefault="00741EB3" w:rsidP="00557582">
      <w:pPr>
        <w:numPr>
          <w:ilvl w:val="0"/>
          <w:numId w:val="8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导入默认配置</w:t>
      </w:r>
    </w:p>
    <w:p w:rsidR="00557582" w:rsidRDefault="00741EB3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make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557582"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exynos</w:t>
      </w:r>
      <w:proofErr w:type="gramEnd"/>
      <w:r>
        <w:rPr>
          <w:rFonts w:ascii="Times New Roman" w:eastAsia="Times New Roman" w:hAnsi="Times New Roman" w:cs="Times New Roman"/>
          <w:color w:val="00000A"/>
        </w:rPr>
        <w:t>_defconfig</w:t>
      </w:r>
    </w:p>
    <w:p w:rsidR="00557582" w:rsidRDefault="00557582" w:rsidP="00557582">
      <w:pPr>
        <w:numPr>
          <w:ilvl w:val="0"/>
          <w:numId w:val="9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配置内核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 xml:space="preserve">make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menuconfig</w:t>
      </w:r>
      <w:proofErr w:type="gramEnd"/>
    </w:p>
    <w:p w:rsidR="00827E28" w:rsidRPr="00145E16" w:rsidRDefault="00827E28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Pr="00145E16">
        <w:rPr>
          <w:rFonts w:ascii="Times New Roman" w:eastAsia="Times New Roman" w:hAnsi="Times New Roman" w:cs="Times New Roman"/>
          <w:color w:val="00000A"/>
        </w:rPr>
        <w:t xml:space="preserve">System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Type  ---&gt;</w:t>
      </w:r>
      <w:proofErr w:type="gramEnd"/>
    </w:p>
    <w:p w:rsidR="00827E28" w:rsidRPr="00145E16" w:rsidRDefault="00827E28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ab/>
      </w:r>
      <w:r w:rsidRPr="00145E16">
        <w:rPr>
          <w:rFonts w:ascii="Times New Roman" w:eastAsia="Times New Roman" w:hAnsi="Times New Roman" w:cs="Times New Roman" w:hint="eastAsia"/>
          <w:color w:val="00000A"/>
        </w:rPr>
        <w:tab/>
      </w:r>
      <w:r w:rsidR="00425C83" w:rsidRPr="00145E16">
        <w:rPr>
          <w:rFonts w:ascii="Times New Roman" w:eastAsia="Times New Roman" w:hAnsi="Times New Roman" w:cs="Times New Roman"/>
          <w:color w:val="00000A"/>
        </w:rPr>
        <w:t>(</w:t>
      </w:r>
      <w:r w:rsidR="00425C83" w:rsidRPr="00145E16">
        <w:rPr>
          <w:rFonts w:ascii="Times New Roman" w:eastAsia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) S3C UART to use for low-level messages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该命令执行时会弹出</w:t>
      </w:r>
      <w:r>
        <w:rPr>
          <w:rFonts w:ascii="宋体" w:hAnsi="宋体" w:cs="宋体"/>
          <w:color w:val="00000A"/>
        </w:rPr>
        <w:t>一个菜单，我们可以对内核进行</w:t>
      </w:r>
      <w:r>
        <w:rPr>
          <w:rFonts w:ascii="宋体" w:hAnsi="宋体" w:cs="宋体" w:hint="eastAsia"/>
          <w:color w:val="00000A"/>
        </w:rPr>
        <w:t>详细</w:t>
      </w:r>
      <w:r>
        <w:rPr>
          <w:rFonts w:ascii="宋体" w:hAnsi="宋体" w:cs="宋体"/>
          <w:color w:val="00000A"/>
        </w:rPr>
        <w:t>的配置</w:t>
      </w:r>
      <w:r>
        <w:rPr>
          <w:rFonts w:ascii="宋体" w:hAnsi="宋体" w:cs="宋体" w:hint="eastAsia"/>
          <w:color w:val="00000A"/>
        </w:rPr>
        <w:t>。</w:t>
      </w:r>
      <w:r>
        <w:rPr>
          <w:rFonts w:ascii="宋体" w:hAnsi="宋体" w:cs="宋体"/>
          <w:color w:val="00000A"/>
        </w:rPr>
        <w:t>这里我们先查看一下，内核</w:t>
      </w:r>
      <w:r>
        <w:rPr>
          <w:rFonts w:ascii="宋体" w:hAnsi="宋体" w:cs="宋体" w:hint="eastAsia"/>
          <w:color w:val="00000A"/>
        </w:rPr>
        <w:t>都</w:t>
      </w:r>
      <w:r>
        <w:rPr>
          <w:rFonts w:ascii="宋体" w:hAnsi="宋体" w:cs="宋体"/>
          <w:color w:val="00000A"/>
        </w:rPr>
        <w:t>提供了那些功能！</w:t>
      </w:r>
    </w:p>
    <w:p w:rsidR="00557582" w:rsidRDefault="00557582" w:rsidP="00557582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编译内核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 xml:space="preserve">make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425C83">
        <w:rPr>
          <w:rFonts w:ascii="Times New Roman" w:eastAsia="Times New Roman" w:hAnsi="Times New Roman" w:cs="Times New Roman"/>
          <w:color w:val="00000A"/>
        </w:rPr>
        <w:t>uImage</w:t>
      </w:r>
      <w:proofErr w:type="gramEnd"/>
    </w:p>
    <w:p w:rsidR="00425C83" w:rsidRDefault="00557582" w:rsidP="00557582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/>
          <w:color w:val="00000A"/>
        </w:rPr>
        <w:t>通过上</w:t>
      </w:r>
      <w:r>
        <w:rPr>
          <w:rFonts w:ascii="宋体" w:hAnsi="宋体" w:cs="宋体" w:hint="eastAsia"/>
          <w:color w:val="00000A"/>
        </w:rPr>
        <w:t>述操作</w:t>
      </w:r>
      <w:r>
        <w:rPr>
          <w:rFonts w:ascii="宋体" w:hAnsi="宋体" w:cs="宋体"/>
          <w:color w:val="00000A"/>
        </w:rPr>
        <w:t>我们能够在</w:t>
      </w:r>
      <w:r>
        <w:rPr>
          <w:rFonts w:ascii="Times New Roman" w:eastAsia="Times New Roman" w:hAnsi="Times New Roman" w:cs="Times New Roman"/>
          <w:color w:val="00000A"/>
        </w:rPr>
        <w:t>arch/arm/boot</w:t>
      </w:r>
      <w:r>
        <w:rPr>
          <w:rFonts w:ascii="宋体" w:hAnsi="宋体" w:cs="宋体"/>
          <w:color w:val="00000A"/>
        </w:rPr>
        <w:t>目录下生成一个</w:t>
      </w:r>
      <w:r w:rsidR="00425C83">
        <w:rPr>
          <w:rFonts w:ascii="Times New Roman" w:eastAsia="Times New Roman" w:hAnsi="Times New Roman" w:cs="Times New Roman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Image</w:t>
      </w:r>
      <w:r>
        <w:rPr>
          <w:rFonts w:ascii="宋体" w:hAnsi="宋体" w:cs="宋体"/>
          <w:color w:val="00000A"/>
        </w:rPr>
        <w:t>文件，这就是</w:t>
      </w:r>
      <w:r>
        <w:rPr>
          <w:rFonts w:ascii="宋体" w:hAnsi="宋体" w:cs="宋体" w:hint="eastAsia"/>
          <w:color w:val="00000A"/>
        </w:rPr>
        <w:t>经过压缩的</w:t>
      </w:r>
      <w:r>
        <w:rPr>
          <w:rFonts w:ascii="宋体" w:hAnsi="宋体" w:cs="宋体"/>
          <w:color w:val="00000A"/>
        </w:rPr>
        <w:t>内核镜像。</w:t>
      </w:r>
    </w:p>
    <w:p w:rsidR="00425C83" w:rsidRDefault="00425C83" w:rsidP="00425C83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修改设备树文件</w:t>
      </w:r>
    </w:p>
    <w:p w:rsidR="00425C83" w:rsidRDefault="00425C83" w:rsidP="00425C83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生成设备树文件，以参考板origen的设备</w:t>
      </w:r>
      <w:proofErr w:type="gramStart"/>
      <w:r>
        <w:rPr>
          <w:rFonts w:ascii="宋体" w:hAnsi="宋体" w:cs="宋体" w:hint="eastAsia"/>
          <w:color w:val="00000A"/>
        </w:rPr>
        <w:t>数文件</w:t>
      </w:r>
      <w:proofErr w:type="gramEnd"/>
      <w:r>
        <w:rPr>
          <w:rFonts w:ascii="宋体" w:hAnsi="宋体" w:cs="宋体" w:hint="eastAsia"/>
          <w:color w:val="00000A"/>
        </w:rPr>
        <w:t>为参考。</w:t>
      </w:r>
    </w:p>
    <w:p w:rsidR="00425C83" w:rsidRPr="00145E16" w:rsidRDefault="00425C83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425C83">
        <w:rPr>
          <w:rFonts w:ascii="Times New Roman" w:eastAsia="Times New Roman" w:hAnsi="Times New Roman" w:cs="Times New Roman"/>
          <w:color w:val="00000A"/>
        </w:rPr>
        <w:t>cp</w:t>
      </w:r>
      <w:proofErr w:type="gramEnd"/>
      <w:r w:rsidRPr="00425C83">
        <w:rPr>
          <w:rFonts w:ascii="Times New Roman" w:eastAsia="Times New Roman" w:hAnsi="Times New Roman" w:cs="Times New Roman"/>
          <w:color w:val="00000A"/>
        </w:rPr>
        <w:t xml:space="preserve"> </w:t>
      </w:r>
      <w:r w:rsidR="009B703D">
        <w:rPr>
          <w:rFonts w:ascii="Times New Roman" w:eastAsia="Times New Roman" w:hAnsi="Times New Roman" w:cs="Times New Roman"/>
          <w:color w:val="00000A"/>
        </w:rPr>
        <w:t>arch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>/arm/boot/dts/</w:t>
      </w:r>
      <w:r w:rsidRPr="00425C83">
        <w:rPr>
          <w:rFonts w:ascii="Times New Roman" w:eastAsia="Times New Roman" w:hAnsi="Times New Roman" w:cs="Times New Roman"/>
          <w:color w:val="00000A"/>
        </w:rPr>
        <w:t xml:space="preserve">exynos4412-origen.dts 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B703D">
        <w:rPr>
          <w:rFonts w:ascii="Times New Roman" w:eastAsia="Times New Roman" w:hAnsi="Times New Roman" w:cs="Times New Roman"/>
          <w:color w:val="00000A"/>
        </w:rPr>
        <w:t>arch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>/arm/boot/dts/</w:t>
      </w:r>
      <w:r w:rsidRPr="00425C83">
        <w:rPr>
          <w:rFonts w:ascii="Times New Roman" w:eastAsia="Times New Roman" w:hAnsi="Times New Roman" w:cs="Times New Roman"/>
          <w:color w:val="00000A"/>
        </w:rPr>
        <w:t>exynos4412-fs4412.dts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FA412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添加新文件需修改</w:t>
      </w:r>
      <w:r>
        <w:rPr>
          <w:rFonts w:ascii="Times New Roman" w:hAnsi="Times New Roman" w:cs="Times New Roman" w:hint="eastAsia"/>
          <w:color w:val="00000A"/>
        </w:rPr>
        <w:t>Makefile</w:t>
      </w:r>
      <w:r>
        <w:rPr>
          <w:rFonts w:ascii="Times New Roman" w:hAnsi="Times New Roman" w:cs="Times New Roman" w:hint="eastAsia"/>
          <w:color w:val="00000A"/>
        </w:rPr>
        <w:t>才能编译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Pr="004B3576">
        <w:rPr>
          <w:rFonts w:ascii="Times New Roman" w:hAnsi="Times New Roman" w:cs="Times New Roman"/>
          <w:color w:val="00000A"/>
        </w:rPr>
        <w:t>vim</w:t>
      </w:r>
      <w:proofErr w:type="gramEnd"/>
      <w:r w:rsidRPr="004B3576">
        <w:rPr>
          <w:rFonts w:ascii="Times New Roman" w:hAnsi="Times New Roman" w:cs="Times New Roman"/>
          <w:color w:val="00000A"/>
        </w:rPr>
        <w:t xml:space="preserve"> arch/arm/boot/dts/Makefile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在</w:t>
      </w:r>
    </w:p>
    <w:p w:rsidR="004B3576" w:rsidRDefault="004B3576" w:rsidP="004B357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>
        <w:rPr>
          <w:rFonts w:ascii="Times New Roman" w:hAnsi="Times New Roman" w:cs="Times New Roman" w:hint="eastAsia"/>
          <w:color w:val="00000A"/>
        </w:rPr>
        <w:t>exynos4412-origen.dtb</w:t>
      </w:r>
      <w:proofErr w:type="gramEnd"/>
      <w:r>
        <w:rPr>
          <w:rFonts w:ascii="Times New Roman" w:hAnsi="Times New Roman" w:cs="Times New Roman" w:hint="eastAsia"/>
          <w:color w:val="00000A"/>
        </w:rPr>
        <w:t xml:space="preserve"> \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下添加如下内容</w:t>
      </w:r>
    </w:p>
    <w:p w:rsidR="004B3576" w:rsidRDefault="004B3576" w:rsidP="004B357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>
        <w:rPr>
          <w:rFonts w:ascii="Times New Roman" w:hAnsi="Times New Roman" w:cs="Times New Roman" w:hint="eastAsia"/>
          <w:color w:val="00000A"/>
        </w:rPr>
        <w:t>exynos4412-fs4412.dtb</w:t>
      </w:r>
      <w:proofErr w:type="gramEnd"/>
      <w:r>
        <w:rPr>
          <w:rFonts w:ascii="Times New Roman" w:hAnsi="Times New Roman" w:cs="Times New Roman" w:hint="eastAsia"/>
          <w:color w:val="00000A"/>
        </w:rPr>
        <w:t xml:space="preserve"> \</w:t>
      </w:r>
    </w:p>
    <w:p w:rsidR="004B3576" w:rsidRP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9B703D" w:rsidRDefault="009B703D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修改设备树文件：</w:t>
      </w:r>
    </w:p>
    <w:p w:rsidR="009B703D" w:rsidRDefault="009B703D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修改：</w:t>
      </w:r>
    </w:p>
    <w:p w:rsidR="009B703D" w:rsidRPr="00145E16" w:rsidRDefault="009B703D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bootargs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=</w:t>
      </w:r>
      <w:r w:rsidRPr="00145E16">
        <w:rPr>
          <w:rFonts w:ascii="Times New Roman" w:eastAsia="Times New Roman" w:hAnsi="Times New Roman" w:cs="Times New Roman"/>
          <w:color w:val="00000A"/>
        </w:rPr>
        <w:t>”</w:t>
      </w:r>
      <w:r w:rsidRPr="00145E16">
        <w:rPr>
          <w:rFonts w:ascii="Times New Roman" w:eastAsia="Times New Roman" w:hAnsi="Times New Roman" w:cs="Times New Roman" w:hint="eastAsia"/>
          <w:color w:val="00000A"/>
        </w:rPr>
        <w:t>console=ttySAC2,115200</w:t>
      </w:r>
      <w:r w:rsidRPr="00145E16">
        <w:rPr>
          <w:rFonts w:ascii="Times New Roman" w:eastAsia="Times New Roman" w:hAnsi="Times New Roman" w:cs="Times New Roman"/>
          <w:color w:val="00000A"/>
        </w:rPr>
        <w:t>”</w:t>
      </w:r>
    </w:p>
    <w:p w:rsidR="009B703D" w:rsidRDefault="009B703D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为：</w:t>
      </w:r>
    </w:p>
    <w:p w:rsidR="009B703D" w:rsidRPr="00145E16" w:rsidRDefault="009B703D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>bootargs =</w:t>
      </w:r>
      <w:r w:rsidRPr="00145E16">
        <w:rPr>
          <w:rFonts w:ascii="Times New Roman" w:eastAsia="Times New Roman" w:hAnsi="Times New Roman" w:cs="Times New Roman"/>
          <w:color w:val="00000A"/>
        </w:rPr>
        <w:t>”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root=/dev/nfs </w:t>
      </w:r>
      <w:r w:rsidR="00CD316E">
        <w:rPr>
          <w:rFonts w:ascii="Times New Roman" w:eastAsia="Times New Roman" w:hAnsi="Times New Roman" w:cs="Times New Roman" w:hint="eastAsia"/>
          <w:color w:val="00000A"/>
        </w:rPr>
        <w:t>rw</w:t>
      </w:r>
      <w:r w:rsidR="00CD316E">
        <w:rPr>
          <w:rFonts w:ascii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 w:hint="eastAsia"/>
          <w:color w:val="00000A"/>
        </w:rPr>
        <w:t>nfsroot=192.168.9.120:/source/rootfs init=/linuxrc console=ttySAC2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,115200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ip=192.168.9.233</w:t>
      </w:r>
      <w:r w:rsidRPr="00145E16">
        <w:rPr>
          <w:rFonts w:ascii="Times New Roman" w:eastAsia="Times New Roman" w:hAnsi="Times New Roman" w:cs="Times New Roman"/>
          <w:color w:val="00000A"/>
        </w:rPr>
        <w:t>”</w:t>
      </w:r>
    </w:p>
    <w:p w:rsidR="009B703D" w:rsidRDefault="009B703D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9B703D" w:rsidRDefault="009B703D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9B703D" w:rsidRPr="009B703D" w:rsidRDefault="009B703D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557582" w:rsidRDefault="00FA4126" w:rsidP="00FA4126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FA4126">
        <w:rPr>
          <w:rFonts w:ascii="宋体" w:hAnsi="宋体" w:cs="宋体" w:hint="eastAsia"/>
          <w:color w:val="00000A"/>
        </w:rPr>
        <w:lastRenderedPageBreak/>
        <w:t>编译设备树文件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FA4126" w:rsidRDefault="00FA4126" w:rsidP="00FA4126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</w:t>
      </w:r>
      <w:proofErr w:type="gramStart"/>
      <w:r>
        <w:rPr>
          <w:rFonts w:ascii="宋体" w:hAnsi="宋体" w:cs="宋体" w:hint="eastAsia"/>
          <w:color w:val="00000A"/>
        </w:rPr>
        <w:t>树文件</w:t>
      </w:r>
      <w:proofErr w:type="gramEnd"/>
      <w:r>
        <w:rPr>
          <w:rFonts w:ascii="宋体" w:hAnsi="宋体" w:cs="宋体" w:hint="eastAsia"/>
          <w:color w:val="00000A"/>
        </w:rPr>
        <w:t>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cp  arm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>/arm/boot/dts/exynos4412-fs4412.</w:t>
      </w:r>
      <w:r w:rsidR="00A07776" w:rsidRPr="00145E16">
        <w:rPr>
          <w:rFonts w:ascii="Times New Roman" w:eastAsia="Times New Roman" w:hAnsi="Times New Roman" w:cs="Times New Roman"/>
          <w:color w:val="00000A"/>
        </w:rPr>
        <w:t>dtb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FA4126" w:rsidRDefault="005268DF" w:rsidP="00A07776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修改uboot启动参数</w:t>
      </w:r>
    </w:p>
    <w:p w:rsidR="00A07776" w:rsidRDefault="00A07776" w:rsidP="00A07776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重启板子在系统倒计时是按任意键结束启动，输入如下内容修改uboot环境变量：</w:t>
      </w:r>
    </w:p>
    <w:p w:rsidR="00A07776" w:rsidRPr="00145E1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 serverip 192.168.9.120</w:t>
      </w:r>
    </w:p>
    <w:p w:rsidR="00A07776" w:rsidRPr="00145E1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 ipaddr 192.168.9.233</w:t>
      </w:r>
    </w:p>
    <w:p w:rsidR="00A0777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="00E51121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="00E51121">
        <w:rPr>
          <w:rFonts w:ascii="Times New Roman" w:eastAsia="Times New Roman" w:hAnsi="Times New Roman" w:cs="Times New Roman"/>
          <w:color w:val="00000A"/>
        </w:rPr>
        <w:t xml:space="preserve">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="00E51121">
        <w:rPr>
          <w:rFonts w:ascii="Times New Roman" w:eastAsia="Times New Roman" w:hAnsi="Times New Roman" w:cs="Times New Roman"/>
          <w:color w:val="00000A"/>
        </w:rPr>
        <w:t>000</w:t>
      </w:r>
      <w:r w:rsidR="00324002">
        <w:rPr>
          <w:rFonts w:ascii="Times New Roman" w:eastAsia="Times New Roman" w:hAnsi="Times New Roman" w:cs="Times New Roman"/>
          <w:color w:val="00000A"/>
        </w:rPr>
        <w:t>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 ex</w:t>
      </w:r>
      <w:r w:rsidR="00E51121">
        <w:rPr>
          <w:rFonts w:ascii="Times New Roman" w:eastAsia="Times New Roman" w:hAnsi="Times New Roman" w:cs="Times New Roman"/>
          <w:color w:val="00000A"/>
        </w:rPr>
        <w:t>ynos4412-fs4412.dtb\;bootm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="00E51121">
        <w:rPr>
          <w:rFonts w:ascii="Times New Roman" w:eastAsia="Times New Roman" w:hAnsi="Times New Roman" w:cs="Times New Roman"/>
          <w:color w:val="00000A"/>
        </w:rPr>
        <w:t>000</w:t>
      </w:r>
      <w:r w:rsidR="00324002">
        <w:rPr>
          <w:rFonts w:ascii="Times New Roman" w:eastAsia="Times New Roman" w:hAnsi="Times New Roman" w:cs="Times New Roman"/>
          <w:color w:val="00000A"/>
        </w:rPr>
        <w:t>000 –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</w:t>
      </w:r>
    </w:p>
    <w:p w:rsidR="00145E16" w:rsidRPr="00145E16" w:rsidRDefault="00145E1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# </w:t>
      </w:r>
      <w:proofErr w:type="gramStart"/>
      <w:r>
        <w:rPr>
          <w:rFonts w:ascii="Times New Roman" w:hAnsi="Times New Roman" w:cs="Times New Roman" w:hint="eastAsia"/>
          <w:color w:val="00000A"/>
        </w:rPr>
        <w:t>saveenv</w:t>
      </w:r>
      <w:proofErr w:type="gramEnd"/>
    </w:p>
    <w:p w:rsidR="00A07776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A07776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A07776" w:rsidRPr="009B703D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A07776" w:rsidRPr="00A07776" w:rsidRDefault="00145E1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重</w:t>
      </w:r>
      <w:proofErr w:type="gramStart"/>
      <w:r>
        <w:rPr>
          <w:rFonts w:ascii="Times New Roman" w:hAnsi="Times New Roman" w:cs="Times New Roman"/>
          <w:color w:val="00000A"/>
        </w:rPr>
        <w:t>启开发板</w:t>
      </w:r>
      <w:proofErr w:type="gramEnd"/>
      <w:r>
        <w:rPr>
          <w:rFonts w:ascii="Times New Roman" w:hAnsi="Times New Roman" w:cs="Times New Roman"/>
          <w:color w:val="00000A"/>
        </w:rPr>
        <w:t>查看现象</w:t>
      </w:r>
    </w:p>
    <w:p w:rsidR="00DD38C8" w:rsidRDefault="00DD38C8" w:rsidP="00DD38C8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实验五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网卡驱动的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移植</w:t>
      </w:r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通过上面的实验我们能够获得一个内核，但是这个内核只是一个最基本的配置，很多的功能并没有</w:t>
      </w:r>
      <w:r>
        <w:rPr>
          <w:rFonts w:ascii="宋体" w:hAnsi="宋体" w:cs="宋体" w:hint="eastAsia"/>
          <w:color w:val="00000A"/>
        </w:rPr>
        <w:t>包含</w:t>
      </w:r>
      <w:r>
        <w:rPr>
          <w:rFonts w:ascii="宋体" w:hAnsi="宋体" w:cs="宋体"/>
          <w:color w:val="00000A"/>
        </w:rPr>
        <w:t>。</w:t>
      </w:r>
    </w:p>
    <w:p w:rsidR="00DD38C8" w:rsidRDefault="00DD38C8" w:rsidP="00DD38C8">
      <w:pPr>
        <w:tabs>
          <w:tab w:val="left" w:pos="420"/>
        </w:tabs>
        <w:spacing w:after="200"/>
        <w:rPr>
          <w:rFonts w:ascii="宋体" w:hAnsi="宋体" w:cs="宋体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网卡是嵌入式产品最常用的设备，这里我们需要完成网卡驱动的移植</w:t>
      </w:r>
      <w:r>
        <w:rPr>
          <w:rFonts w:ascii="宋体" w:hAnsi="宋体" w:cs="宋体" w:hint="eastAsia"/>
          <w:color w:val="00000A"/>
        </w:rPr>
        <w:t>。</w:t>
      </w:r>
      <w:r w:rsidR="00741EB3">
        <w:rPr>
          <w:rFonts w:ascii="宋体" w:hAnsi="宋体" w:cs="宋体" w:hint="eastAsia"/>
          <w:color w:val="00000A"/>
        </w:rPr>
        <w:t>FS4412</w:t>
      </w:r>
      <w:r>
        <w:rPr>
          <w:rFonts w:ascii="宋体" w:hAnsi="宋体" w:cs="宋体"/>
          <w:color w:val="00000A"/>
        </w:rPr>
        <w:t>使用的是</w:t>
      </w:r>
      <w:r>
        <w:rPr>
          <w:rFonts w:ascii="Times New Roman" w:eastAsia="Times New Roman" w:hAnsi="Times New Roman" w:cs="Times New Roman"/>
          <w:color w:val="00000A"/>
        </w:rPr>
        <w:t>DM9000</w:t>
      </w:r>
      <w:r>
        <w:rPr>
          <w:rFonts w:ascii="宋体" w:hAnsi="宋体" w:cs="宋体"/>
          <w:color w:val="00000A"/>
        </w:rPr>
        <w:t>网卡，我们通过这个实验</w:t>
      </w:r>
      <w:r>
        <w:rPr>
          <w:rFonts w:ascii="宋体" w:hAnsi="宋体" w:cs="宋体" w:hint="eastAsia"/>
          <w:color w:val="00000A"/>
        </w:rPr>
        <w:t>能够</w:t>
      </w:r>
      <w:r>
        <w:rPr>
          <w:rFonts w:ascii="宋体" w:hAnsi="宋体" w:cs="宋体"/>
          <w:color w:val="00000A"/>
        </w:rPr>
        <w:t>了解</w:t>
      </w:r>
      <w:r>
        <w:rPr>
          <w:rFonts w:ascii="宋体" w:hAnsi="宋体" w:cs="宋体" w:hint="eastAsia"/>
          <w:color w:val="00000A"/>
        </w:rPr>
        <w:t>如何在内核中</w:t>
      </w:r>
      <w:r>
        <w:rPr>
          <w:rFonts w:ascii="宋体" w:hAnsi="宋体" w:cs="宋体"/>
          <w:color w:val="00000A"/>
        </w:rPr>
        <w:t>添加网卡驱动及网络功能的基本配置。</w:t>
      </w:r>
    </w:p>
    <w:p w:rsidR="00717470" w:rsidRDefault="00717470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ab/>
      </w:r>
      <w:r>
        <w:rPr>
          <w:rFonts w:ascii="宋体" w:hAnsi="宋体" w:cs="宋体"/>
          <w:color w:val="00000A"/>
        </w:rPr>
        <w:t>说明：在本系统移植课程实验中命令行提示符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DD38C8" w:rsidRDefault="00DD38C8" w:rsidP="00DD38C8">
      <w:pPr>
        <w:numPr>
          <w:ilvl w:val="0"/>
          <w:numId w:val="1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 xml:space="preserve">buntu </w:t>
      </w:r>
      <w:r w:rsidR="005A25A5">
        <w:rPr>
          <w:rFonts w:ascii="Times New Roman" w:hAnsi="Times New Roman" w:cs="Times New Roman" w:hint="eastAsia"/>
          <w:color w:val="00000A"/>
        </w:rPr>
        <w:t>12.04</w:t>
      </w:r>
      <w:r>
        <w:rPr>
          <w:rFonts w:ascii="宋体" w:hAnsi="宋体" w:cs="宋体"/>
          <w:color w:val="00000A"/>
        </w:rPr>
        <w:t>发行版</w:t>
      </w:r>
    </w:p>
    <w:p w:rsidR="00DD38C8" w:rsidRDefault="00DD38C8" w:rsidP="00DD38C8">
      <w:pPr>
        <w:numPr>
          <w:ilvl w:val="0"/>
          <w:numId w:val="1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DD38C8" w:rsidRDefault="00DD38C8" w:rsidP="00DD38C8">
      <w:pPr>
        <w:numPr>
          <w:ilvl w:val="0"/>
          <w:numId w:val="1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DD38C8" w:rsidRDefault="00DD38C8" w:rsidP="00DD38C8">
      <w:pPr>
        <w:tabs>
          <w:tab w:val="left" w:pos="420"/>
        </w:tabs>
        <w:spacing w:after="200"/>
        <w:rPr>
          <w:rFonts w:ascii="宋体" w:hAnsi="宋体" w:cs="宋体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1E432F" w:rsidRPr="00275259" w:rsidRDefault="005A5D22" w:rsidP="00275259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设备</w:t>
      </w:r>
      <w:proofErr w:type="gramStart"/>
      <w:r w:rsidRPr="00275259">
        <w:rPr>
          <w:rFonts w:ascii="宋体" w:hAnsi="宋体" w:cs="宋体" w:hint="eastAsia"/>
          <w:color w:val="00000A"/>
        </w:rPr>
        <w:t>树文件</w:t>
      </w:r>
      <w:proofErr w:type="gramEnd"/>
      <w:r w:rsidR="001E432F" w:rsidRPr="00275259">
        <w:rPr>
          <w:rFonts w:ascii="宋体" w:hAnsi="宋体" w:cs="宋体" w:hint="eastAsia"/>
          <w:color w:val="00000A"/>
        </w:rPr>
        <w:t>修改:</w:t>
      </w:r>
    </w:p>
    <w:p w:rsidR="001E432F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="001E432F"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="001E432F"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1E432F" w:rsidRPr="005A5D22">
        <w:rPr>
          <w:rFonts w:ascii="Times New Roman" w:eastAsia="Times New Roman" w:hAnsi="Times New Roman" w:cs="Times New Roman"/>
          <w:color w:val="00000A"/>
        </w:rPr>
        <w:t>arc</w:t>
      </w:r>
      <w:r w:rsidR="0011217C" w:rsidRPr="005A5D22">
        <w:rPr>
          <w:rFonts w:ascii="Times New Roman" w:eastAsia="Times New Roman" w:hAnsi="Times New Roman" w:cs="Times New Roman"/>
          <w:color w:val="00000A"/>
        </w:rPr>
        <w:t>h</w:t>
      </w:r>
      <w:proofErr w:type="gramEnd"/>
      <w:r w:rsidR="0011217C" w:rsidRPr="005A5D22">
        <w:rPr>
          <w:rFonts w:ascii="Times New Roman" w:eastAsia="Times New Roman" w:hAnsi="Times New Roman" w:cs="Times New Roman"/>
          <w:color w:val="00000A"/>
        </w:rPr>
        <w:t>/arm/</w:t>
      </w:r>
      <w:r w:rsidRPr="005A5D22">
        <w:rPr>
          <w:rFonts w:ascii="Times New Roman" w:eastAsia="Times New Roman" w:hAnsi="Times New Roman" w:cs="Times New Roman"/>
          <w:color w:val="00000A"/>
        </w:rPr>
        <w:t>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5A5D22" w:rsidRDefault="00275259" w:rsidP="001E432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A5D22">
        <w:rPr>
          <w:rFonts w:ascii="Times New Roman" w:hAnsi="Times New Roman" w:cs="Times New Roman" w:hint="eastAsia"/>
        </w:rPr>
        <w:t>添加如下内容：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>srom-cs1@5000000 {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compatible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"simple-bus";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#address-cells = &lt;1&gt;;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#size-cells = &lt;1&gt;;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reg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&lt;0x5000000 0x1000000&gt;;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ranges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>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ethernet@5000000 {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compatible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"davicom,dm9000";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reg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&lt;0x5000000 0x2 0x5000004 0x2&gt;;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interrupt-parent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&lt;&amp;gpx0&gt;;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lastRenderedPageBreak/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interrupts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&lt;6 4&gt;;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davicom,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>no-eeprom;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mac-address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[00 0a 2d a6 55 a2];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};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  <w:t>};</w:t>
      </w:r>
    </w:p>
    <w:p w:rsidR="00D3258C" w:rsidRPr="00275259" w:rsidRDefault="005A5D22" w:rsidP="00275259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修改文件</w:t>
      </w:r>
      <w:r w:rsidRPr="00275259">
        <w:rPr>
          <w:rFonts w:ascii="Times New Roman" w:eastAsia="Times New Roman" w:hAnsi="Times New Roman" w:cs="Times New Roman" w:hint="eastAsia"/>
          <w:color w:val="00000A"/>
        </w:rPr>
        <w:t>driver/clk/clk.c</w:t>
      </w:r>
    </w:p>
    <w:p w:rsidR="005A5D22" w:rsidRDefault="005A5D22" w:rsidP="00D3258C">
      <w:pPr>
        <w:ind w:leftChars="200" w:left="420" w:firstLineChars="50" w:firstLine="105"/>
      </w:pPr>
      <w:r>
        <w:rPr>
          <w:rFonts w:hint="eastAsia"/>
        </w:rPr>
        <w:t>修改</w:t>
      </w:r>
    </w:p>
    <w:p w:rsid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static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bool clk_ignore_unused</w:t>
      </w:r>
      <w:r w:rsidRPr="005A5D22">
        <w:rPr>
          <w:rFonts w:ascii="Times New Roman" w:eastAsia="Times New Roman" w:hAnsi="Times New Roman" w:cs="Times New Roman" w:hint="eastAsia"/>
          <w:color w:val="00000A"/>
        </w:rPr>
        <w:t>;</w:t>
      </w:r>
    </w:p>
    <w:p w:rsidR="005A5D22" w:rsidRDefault="005A5D22" w:rsidP="00D3258C">
      <w:pPr>
        <w:ind w:leftChars="200" w:left="420" w:firstLineChars="50" w:firstLine="105"/>
      </w:pPr>
      <w:r>
        <w:rPr>
          <w:rFonts w:hint="eastAsia"/>
        </w:rPr>
        <w:t>为</w:t>
      </w:r>
    </w:p>
    <w:p w:rsid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static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bool clk_ignore_unused = true</w:t>
      </w:r>
      <w:r w:rsidRPr="005A5D22">
        <w:rPr>
          <w:rFonts w:ascii="Times New Roman" w:eastAsia="Times New Roman" w:hAnsi="Times New Roman" w:cs="Times New Roman" w:hint="eastAsia"/>
          <w:color w:val="00000A"/>
        </w:rPr>
        <w:t>;</w:t>
      </w:r>
    </w:p>
    <w:p w:rsidR="005A5D22" w:rsidRDefault="005A5D22" w:rsidP="00D3258C">
      <w:pPr>
        <w:ind w:leftChars="200" w:left="420" w:firstLineChars="50" w:firstLine="105"/>
      </w:pPr>
    </w:p>
    <w:p w:rsidR="00D3258C" w:rsidRPr="00275259" w:rsidRDefault="00D3258C" w:rsidP="00275259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配置内核：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5A5D22">
        <w:rPr>
          <w:rFonts w:ascii="Times New Roman" w:eastAsia="Times New Roman" w:hAnsi="Times New Roman" w:cs="Times New Roman" w:hint="eastAsia"/>
          <w:color w:val="00000A"/>
        </w:rPr>
        <w:t>make</w:t>
      </w:r>
      <w:proofErr w:type="gramEnd"/>
      <w:r w:rsidRPr="005A5D22">
        <w:rPr>
          <w:rFonts w:ascii="Times New Roman" w:eastAsia="Times New Roman" w:hAnsi="Times New Roman" w:cs="Times New Roman" w:hint="eastAsia"/>
          <w:color w:val="00000A"/>
        </w:rPr>
        <w:t xml:space="preserve"> menuconfig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 xml:space="preserve">[*] Networking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support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Networking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options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Packet socket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&lt;*&gt;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Unix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domain sockets 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TCP/IP networking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IP: kernel level autoconfiguration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 xml:space="preserve">Device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Drivers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[*] Network device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support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Ethernet driver support (NEW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)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  DM9000 support</w:t>
      </w:r>
    </w:p>
    <w:p w:rsidR="00804AFB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 xml:space="preserve">File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systems  ---&gt;</w:t>
      </w:r>
      <w:proofErr w:type="gramEnd"/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Network File Systems (NEW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)  ---&gt;</w:t>
      </w:r>
      <w:proofErr w:type="gramEnd"/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  NFS client support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  NFS client support for NFS version 3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    NFS client support for the NFSv3 ACL protocol extension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[*]   Root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file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system on NFS</w:t>
      </w:r>
    </w:p>
    <w:p w:rsidR="004C7691" w:rsidRDefault="004C7691" w:rsidP="00D3258C">
      <w:pPr>
        <w:ind w:leftChars="200" w:left="420" w:firstLineChars="50" w:firstLine="105"/>
      </w:pPr>
    </w:p>
    <w:p w:rsidR="004C7691" w:rsidRPr="00275259" w:rsidRDefault="00275259" w:rsidP="00275259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编译内核和设备树</w:t>
      </w:r>
    </w:p>
    <w:p w:rsidR="004C7691" w:rsidRPr="00275259" w:rsidRDefault="005A5D22" w:rsidP="0027525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</w:t>
      </w:r>
      <w:r w:rsidR="004C7691" w:rsidRPr="00275259">
        <w:rPr>
          <w:rFonts w:ascii="Times New Roman" w:eastAsia="Times New Roman" w:hAnsi="Times New Roman" w:cs="Times New Roman" w:hint="eastAsia"/>
          <w:color w:val="00000A"/>
        </w:rPr>
        <w:t>Image</w:t>
      </w:r>
    </w:p>
    <w:p w:rsidR="004C7691" w:rsidRPr="00275259" w:rsidRDefault="005A5D22" w:rsidP="0027525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C7691" w:rsidRPr="00275259" w:rsidRDefault="004C7691" w:rsidP="00275259">
      <w:pPr>
        <w:numPr>
          <w:ilvl w:val="0"/>
          <w:numId w:val="10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测试：</w:t>
      </w:r>
    </w:p>
    <w:p w:rsidR="005A5D22" w:rsidRDefault="005A5D22" w:rsidP="00275259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</w:t>
      </w:r>
      <w:proofErr w:type="gramStart"/>
      <w:r>
        <w:rPr>
          <w:rFonts w:ascii="宋体" w:hAnsi="宋体" w:cs="宋体" w:hint="eastAsia"/>
          <w:color w:val="00000A"/>
        </w:rPr>
        <w:t>树文件</w:t>
      </w:r>
      <w:proofErr w:type="gramEnd"/>
      <w:r>
        <w:rPr>
          <w:rFonts w:ascii="宋体" w:hAnsi="宋体" w:cs="宋体" w:hint="eastAsia"/>
          <w:color w:val="00000A"/>
        </w:rPr>
        <w:t>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5A5D22" w:rsidRPr="00145E16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cp  arm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5A5D22" w:rsidRPr="00145E16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6D27DB" w:rsidRDefault="006D27DB" w:rsidP="00731006">
      <w:pPr>
        <w:tabs>
          <w:tab w:val="left" w:pos="0"/>
        </w:tabs>
        <w:suppressAutoHyphens/>
        <w:spacing w:after="20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ab/>
      </w:r>
      <w:r w:rsidR="00EC3309">
        <w:rPr>
          <w:rFonts w:ascii="宋体" w:hAnsi="宋体" w:cs="宋体" w:hint="eastAsia"/>
          <w:color w:val="00000A"/>
        </w:rPr>
        <w:t xml:space="preserve"> </w:t>
      </w:r>
      <w:r>
        <w:rPr>
          <w:rFonts w:ascii="宋体" w:hAnsi="宋体" w:cs="宋体" w:hint="eastAsia"/>
          <w:color w:val="00000A"/>
        </w:rPr>
        <w:t>启动开发板，修改内核启动参数，通过NFS方式挂载根文件系统</w:t>
      </w:r>
    </w:p>
    <w:p w:rsidR="001A5DB1" w:rsidRDefault="001A5DB1" w:rsidP="001A5DB1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六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LED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驱动的移植</w:t>
      </w:r>
    </w:p>
    <w:p w:rsidR="001A5DB1" w:rsidRDefault="001A5DB1" w:rsidP="001A5DB1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1A5DB1" w:rsidRPr="00E83969" w:rsidRDefault="001A5DB1" w:rsidP="001A5DB1">
      <w:pPr>
        <w:numPr>
          <w:ilvl w:val="0"/>
          <w:numId w:val="41"/>
        </w:numPr>
        <w:tabs>
          <w:tab w:val="left" w:pos="420"/>
        </w:tabs>
        <w:suppressAutoHyphens/>
        <w:spacing w:after="20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驱动程序的静态编译和动态编译</w:t>
      </w:r>
    </w:p>
    <w:p w:rsidR="001A5DB1" w:rsidRPr="00E83969" w:rsidRDefault="001A5DB1" w:rsidP="001A5DB1">
      <w:pPr>
        <w:numPr>
          <w:ilvl w:val="0"/>
          <w:numId w:val="41"/>
        </w:numPr>
        <w:tabs>
          <w:tab w:val="left" w:pos="420"/>
        </w:tabs>
        <w:suppressAutoHyphens/>
        <w:spacing w:after="20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应用程序如何打开/操作设备</w:t>
      </w:r>
    </w:p>
    <w:p w:rsidR="001A5DB1" w:rsidRDefault="001A5DB1" w:rsidP="001A5DB1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1A5DB1" w:rsidRDefault="001A5DB1" w:rsidP="001A5DB1">
      <w:pPr>
        <w:numPr>
          <w:ilvl w:val="0"/>
          <w:numId w:val="1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</w:t>
      </w:r>
      <w:r>
        <w:rPr>
          <w:rFonts w:ascii="Times New Roman" w:eastAsia="Times New Roman" w:hAnsi="Times New Roman" w:cs="Times New Roman"/>
          <w:color w:val="00000A"/>
        </w:rPr>
        <w:t>0</w:t>
      </w:r>
      <w:r>
        <w:rPr>
          <w:rFonts w:ascii="Times New Roman" w:hAnsi="Times New Roman" w:cs="Times New Roman" w:hint="eastAsia"/>
          <w:color w:val="00000A"/>
        </w:rPr>
        <w:t>4</w:t>
      </w:r>
      <w:r>
        <w:rPr>
          <w:rFonts w:ascii="宋体" w:hAnsi="宋体" w:cs="宋体"/>
          <w:color w:val="00000A"/>
        </w:rPr>
        <w:t>发行版</w:t>
      </w:r>
    </w:p>
    <w:p w:rsidR="001A5DB1" w:rsidRDefault="001A5DB1" w:rsidP="001A5DB1">
      <w:pPr>
        <w:numPr>
          <w:ilvl w:val="0"/>
          <w:numId w:val="1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1A5DB1" w:rsidRDefault="001A5DB1" w:rsidP="001A5DB1">
      <w:pPr>
        <w:numPr>
          <w:ilvl w:val="0"/>
          <w:numId w:val="1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1A5DB1" w:rsidRPr="001A5DB1" w:rsidRDefault="001A5DB1" w:rsidP="001A5DB1">
      <w:pPr>
        <w:tabs>
          <w:tab w:val="left" w:pos="420"/>
        </w:tabs>
        <w:spacing w:after="200"/>
        <w:rPr>
          <w:rFonts w:ascii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1A5DB1" w:rsidRDefault="001A5DB1" w:rsidP="001A5DB1">
      <w:pPr>
        <w:pStyle w:val="a6"/>
        <w:numPr>
          <w:ilvl w:val="0"/>
          <w:numId w:val="4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添加驱动文件</w:t>
      </w:r>
    </w:p>
    <w:p w:rsidR="001A5DB1" w:rsidRDefault="006C16A2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/>
          <w:szCs w:val="21"/>
        </w:rPr>
        <w:t>将实验代码</w:t>
      </w:r>
      <w:r w:rsidR="003D7257">
        <w:rPr>
          <w:rFonts w:ascii="Times New Roman" w:hAnsi="Times New Roman" w:hint="eastAsia"/>
          <w:szCs w:val="21"/>
        </w:rPr>
        <w:t>Led_test</w:t>
      </w:r>
      <w:r w:rsidR="001A5DB1">
        <w:rPr>
          <w:rFonts w:ascii="Times New Roman" w:hAnsi="Times New Roman"/>
          <w:szCs w:val="21"/>
        </w:rPr>
        <w:t>/</w:t>
      </w:r>
      <w:r w:rsidR="003D7257">
        <w:rPr>
          <w:rFonts w:ascii="Times New Roman" w:hAnsi="Times New Roman" w:hint="eastAsia"/>
          <w:szCs w:val="21"/>
        </w:rPr>
        <w:t>fs4412</w:t>
      </w:r>
      <w:r w:rsidR="001A5DB1">
        <w:rPr>
          <w:rFonts w:ascii="Times New Roman" w:hAnsi="Times New Roman"/>
          <w:szCs w:val="21"/>
        </w:rPr>
        <w:t>_</w:t>
      </w:r>
      <w:r w:rsidR="001A5DB1">
        <w:rPr>
          <w:rFonts w:ascii="Times New Roman" w:hAnsi="Times New Roman" w:hint="eastAsia"/>
          <w:szCs w:val="21"/>
        </w:rPr>
        <w:t>led</w:t>
      </w:r>
      <w:r w:rsidR="001A5DB1">
        <w:rPr>
          <w:rFonts w:ascii="Times New Roman" w:hAnsi="Times New Roman"/>
          <w:szCs w:val="21"/>
        </w:rPr>
        <w:t>_drv.c</w:t>
      </w:r>
      <w:r w:rsidR="001A5DB1">
        <w:rPr>
          <w:rFonts w:ascii="Times New Roman" w:hAnsi="Times New Roman"/>
          <w:szCs w:val="21"/>
        </w:rPr>
        <w:t>拷贝到</w:t>
      </w:r>
      <w:r w:rsidR="001A5DB1">
        <w:rPr>
          <w:rFonts w:ascii="Times New Roman" w:hAnsi="Times New Roman"/>
          <w:szCs w:val="21"/>
        </w:rPr>
        <w:t>drivers/char</w:t>
      </w:r>
      <w:r w:rsidR="001A5DB1">
        <w:rPr>
          <w:rFonts w:ascii="Times New Roman" w:hAnsi="Times New Roman"/>
          <w:szCs w:val="21"/>
        </w:rPr>
        <w:t>下</w:t>
      </w:r>
    </w:p>
    <w:p w:rsidR="001A5DB1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1A5DB1">
      <w:pPr>
        <w:pStyle w:val="a6"/>
        <w:numPr>
          <w:ilvl w:val="0"/>
          <w:numId w:val="4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drivers/char/Kconfig</w:t>
      </w:r>
    </w:p>
    <w:p w:rsidR="001A5DB1" w:rsidRDefault="00100B06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/>
          <w:szCs w:val="21"/>
        </w:rPr>
        <w:t>在</w:t>
      </w:r>
      <w:r w:rsidR="001A5DB1">
        <w:rPr>
          <w:rFonts w:ascii="Times New Roman" w:hAnsi="Times New Roman"/>
          <w:szCs w:val="21"/>
        </w:rPr>
        <w:t>menu "Character devices"</w:t>
      </w:r>
      <w:r w:rsidR="001A5DB1">
        <w:rPr>
          <w:rFonts w:ascii="Times New Roman" w:hAnsi="Times New Roman"/>
          <w:szCs w:val="21"/>
        </w:rPr>
        <w:t>下面</w:t>
      </w:r>
    </w:p>
    <w:p w:rsidR="001A5DB1" w:rsidRDefault="00100B06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 w:hint="eastAsia"/>
          <w:szCs w:val="21"/>
        </w:rPr>
        <w:t>添加</w:t>
      </w:r>
      <w:r w:rsidR="001A5DB1">
        <w:rPr>
          <w:rFonts w:ascii="Times New Roman" w:hAnsi="Times New Roman"/>
          <w:szCs w:val="21"/>
        </w:rPr>
        <w:t>如下内容：</w:t>
      </w:r>
      <w:r w:rsidR="001A5DB1">
        <w:rPr>
          <w:rFonts w:ascii="Times New Roman" w:hAnsi="Times New Roman"/>
          <w:szCs w:val="21"/>
        </w:rPr>
        <w:t xml:space="preserve">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 xml:space="preserve">config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proofErr w:type="gramEnd"/>
      <w:r w:rsidRPr="00100B06">
        <w:rPr>
          <w:rFonts w:ascii="Times New Roman" w:eastAsia="Times New Roman" w:hAnsi="Times New Roman" w:cs="Times New Roman"/>
          <w:color w:val="00000A"/>
        </w:rPr>
        <w:t>_</w:t>
      </w:r>
      <w:r w:rsidRPr="00100B06">
        <w:rPr>
          <w:rFonts w:ascii="Times New Roman" w:eastAsia="Times New Roman" w:hAnsi="Times New Roman" w:cs="Times New Roman" w:hint="eastAsia"/>
          <w:color w:val="00000A"/>
        </w:rPr>
        <w:t>LED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="00DD3200" w:rsidRPr="00100B06">
        <w:rPr>
          <w:rFonts w:ascii="Times New Roman" w:eastAsia="Times New Roman" w:hAnsi="Times New Roman" w:cs="Times New Roman"/>
          <w:color w:val="00000A"/>
        </w:rPr>
        <w:t>tristate</w:t>
      </w:r>
      <w:proofErr w:type="gramEnd"/>
      <w:r w:rsidR="00DD3200" w:rsidRPr="00100B06">
        <w:rPr>
          <w:rFonts w:ascii="Times New Roman" w:eastAsia="Times New Roman" w:hAnsi="Times New Roman" w:cs="Times New Roman"/>
          <w:color w:val="00000A"/>
        </w:rPr>
        <w:t xml:space="preserve"> "FS</w:t>
      </w:r>
      <w:r w:rsidR="003D7257" w:rsidRPr="00100B06">
        <w:rPr>
          <w:rFonts w:ascii="Times New Roman" w:eastAsia="Times New Roman" w:hAnsi="Times New Roman" w:cs="Times New Roman" w:hint="eastAsia"/>
          <w:color w:val="00000A"/>
        </w:rPr>
        <w:t>4412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LED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Device Support"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>depends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on</w:t>
      </w:r>
      <w:proofErr w:type="gramEnd"/>
      <w:r w:rsidRPr="00100B06">
        <w:rPr>
          <w:rFonts w:ascii="Times New Roman" w:eastAsia="Times New Roman" w:hAnsi="Times New Roman" w:cs="Times New Roman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ARCH_</w:t>
      </w:r>
      <w:r w:rsidR="003D7257" w:rsidRPr="00100B06">
        <w:rPr>
          <w:rFonts w:ascii="Times New Roman" w:eastAsia="Times New Roman" w:hAnsi="Times New Roman" w:cs="Times New Roman" w:hint="eastAsia"/>
          <w:color w:val="00000A"/>
        </w:rPr>
        <w:t>EXYNOS4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  </w:t>
      </w: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>help</w:t>
      </w:r>
      <w:proofErr w:type="gramEnd"/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 </w:t>
      </w:r>
      <w:r w:rsidRPr="00100B06">
        <w:rPr>
          <w:rFonts w:ascii="Times New Roman" w:eastAsia="Times New Roman" w:hAnsi="Times New Roman" w:cs="Times New Roman"/>
          <w:color w:val="00000A"/>
        </w:rPr>
        <w:tab/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 xml:space="preserve">support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led</w:t>
      </w:r>
      <w:proofErr w:type="gramEnd"/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device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on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741EB3" w:rsidRPr="00100B06">
        <w:rPr>
          <w:rFonts w:ascii="Times New Roman" w:eastAsia="Times New Roman" w:hAnsi="Times New Roman" w:cs="Times New Roman"/>
          <w:color w:val="00000A"/>
        </w:rPr>
        <w:t>FS4412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develop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board</w:t>
      </w:r>
    </w:p>
    <w:p w:rsidR="001A5DB1" w:rsidRPr="009131FE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1A5DB1">
      <w:pPr>
        <w:pStyle w:val="a6"/>
        <w:numPr>
          <w:ilvl w:val="0"/>
          <w:numId w:val="4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 w:rsidRPr="001A5DB1">
        <w:rPr>
          <w:rFonts w:ascii="Times New Roman" w:hAnsi="Times New Roman"/>
          <w:i w:val="0"/>
          <w:iCs w:val="0"/>
          <w:sz w:val="21"/>
          <w:szCs w:val="21"/>
        </w:rPr>
        <w:t>drivers/char/Makefile</w:t>
      </w:r>
    </w:p>
    <w:p w:rsidR="001A5DB1" w:rsidRDefault="001A5DB1" w:rsidP="001A5DB1">
      <w:pPr>
        <w:spacing w:line="100" w:lineRule="atLeast"/>
        <w:ind w:left="420" w:firstLine="3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在文件最后添加如下代码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>obj-</w:t>
      </w:r>
      <w:proofErr w:type="gramEnd"/>
      <w:r w:rsidRPr="00100B06">
        <w:rPr>
          <w:rFonts w:ascii="Times New Roman" w:eastAsia="Times New Roman" w:hAnsi="Times New Roman" w:cs="Times New Roman"/>
          <w:color w:val="00000A"/>
        </w:rPr>
        <w:t>$(CONFIG_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>_LED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) += </w:t>
      </w:r>
      <w:r w:rsidR="009C7F0C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/>
          <w:color w:val="00000A"/>
        </w:rPr>
        <w:t>_</w:t>
      </w:r>
      <w:r w:rsidRPr="00100B06">
        <w:rPr>
          <w:rFonts w:ascii="Times New Roman" w:eastAsia="Times New Roman" w:hAnsi="Times New Roman" w:cs="Times New Roman" w:hint="eastAsia"/>
          <w:color w:val="00000A"/>
        </w:rPr>
        <w:t>led</w:t>
      </w:r>
      <w:r w:rsidRPr="00100B06">
        <w:rPr>
          <w:rFonts w:ascii="Times New Roman" w:eastAsia="Times New Roman" w:hAnsi="Times New Roman" w:cs="Times New Roman"/>
          <w:color w:val="00000A"/>
        </w:rPr>
        <w:t>_drv.o</w:t>
      </w:r>
    </w:p>
    <w:p w:rsidR="001A5DB1" w:rsidRDefault="001A5DB1" w:rsidP="001A5DB1">
      <w:pPr>
        <w:spacing w:line="100" w:lineRule="atLeast"/>
        <w:ind w:left="420" w:firstLine="360"/>
        <w:rPr>
          <w:rFonts w:ascii="Times New Roman" w:hAnsi="Times New Roman"/>
          <w:szCs w:val="21"/>
        </w:rPr>
      </w:pPr>
    </w:p>
    <w:p w:rsidR="00100B06" w:rsidRPr="00100B06" w:rsidRDefault="00100B06" w:rsidP="00100B06">
      <w:pPr>
        <w:pStyle w:val="a6"/>
        <w:numPr>
          <w:ilvl w:val="0"/>
          <w:numId w:val="4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1A5DB1">
        <w:rPr>
          <w:rFonts w:ascii="Times New Roman" w:hAnsi="Times New Roman" w:hint="eastAsia"/>
          <w:i w:val="0"/>
          <w:iCs w:val="0"/>
          <w:sz w:val="21"/>
          <w:szCs w:val="21"/>
        </w:rPr>
        <w:t>s5pv210_led_app.c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Linux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任意目录下并</w:t>
      </w:r>
      <w:r w:rsidR="001A5DB1" w:rsidRPr="001A5DB1">
        <w:rPr>
          <w:rFonts w:ascii="Times New Roman" w:hAnsi="Times New Roman" w:hint="eastAsia"/>
          <w:i w:val="0"/>
          <w:iCs w:val="0"/>
          <w:sz w:val="21"/>
          <w:szCs w:val="21"/>
        </w:rPr>
        <w:t>交叉编译测试程序</w:t>
      </w:r>
    </w:p>
    <w:p w:rsidR="001A5DB1" w:rsidRPr="00100B06" w:rsidRDefault="00100B06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arm-none-linux-gnueabi-</w:t>
      </w:r>
      <w:proofErr w:type="gramStart"/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gcc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proofErr w:type="gramEnd"/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_led_app.c  </w:t>
      </w:r>
      <w:r w:rsidR="001A5DB1" w:rsidRPr="00100B06">
        <w:rPr>
          <w:rFonts w:ascii="Times New Roman" w:eastAsia="Times New Roman" w:hAnsi="Times New Roman" w:cs="Times New Roman"/>
          <w:color w:val="00000A"/>
        </w:rPr>
        <w:t>–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o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_led_app 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100B06">
        <w:rPr>
          <w:rFonts w:ascii="Times New Roman" w:eastAsia="Times New Roman" w:hAnsi="Times New Roman" w:cs="Times New Roman" w:hint="eastAsia"/>
          <w:color w:val="00000A"/>
        </w:rPr>
        <w:t>sudo  cp</w:t>
      </w:r>
      <w:proofErr w:type="gramEnd"/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="00100B06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>_led_app   /source/rootfs</w:t>
      </w:r>
    </w:p>
    <w:p w:rsidR="001A5DB1" w:rsidRPr="00A93985" w:rsidRDefault="001A5DB1" w:rsidP="001A5DB1">
      <w:pPr>
        <w:spacing w:line="100" w:lineRule="atLeast"/>
        <w:ind w:left="840"/>
        <w:rPr>
          <w:rFonts w:ascii="Times New Roman" w:hAnsi="Times New Roman"/>
          <w:szCs w:val="21"/>
        </w:rPr>
      </w:pPr>
    </w:p>
    <w:p w:rsidR="001A5DB1" w:rsidRPr="001A5DB1" w:rsidRDefault="001A5DB1" w:rsidP="001A5DB1">
      <w:pPr>
        <w:pStyle w:val="a6"/>
        <w:numPr>
          <w:ilvl w:val="0"/>
          <w:numId w:val="4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1A5DB1">
        <w:rPr>
          <w:rFonts w:ascii="Times New Roman" w:hAnsi="Times New Roman"/>
          <w:b/>
          <w:i w:val="0"/>
          <w:iCs w:val="0"/>
          <w:sz w:val="21"/>
          <w:szCs w:val="21"/>
        </w:rPr>
        <w:lastRenderedPageBreak/>
        <w:t>静态编译</w:t>
      </w:r>
      <w:r w:rsidRPr="001A5DB1">
        <w:rPr>
          <w:rFonts w:ascii="Times New Roman" w:hAnsi="Times New Roman" w:hint="eastAsia"/>
          <w:b/>
          <w:i w:val="0"/>
          <w:iCs w:val="0"/>
          <w:sz w:val="21"/>
          <w:szCs w:val="21"/>
        </w:rPr>
        <w:t>LED</w:t>
      </w:r>
      <w:r w:rsidRPr="001A5DB1">
        <w:rPr>
          <w:rFonts w:ascii="Times New Roman" w:hAnsi="Times New Roman" w:hint="eastAsia"/>
          <w:b/>
          <w:i w:val="0"/>
          <w:iCs w:val="0"/>
          <w:sz w:val="21"/>
          <w:szCs w:val="21"/>
        </w:rPr>
        <w:t>驱动</w:t>
      </w:r>
    </w:p>
    <w:p w:rsidR="001A5DB1" w:rsidRPr="00A06C83" w:rsidRDefault="001A5DB1" w:rsidP="001A5DB1">
      <w:pPr>
        <w:pStyle w:val="a6"/>
        <w:numPr>
          <w:ilvl w:val="0"/>
          <w:numId w:val="37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配置内核时按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“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空格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”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选择，配置完成后保存退出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Pr="00100B06">
        <w:rPr>
          <w:rFonts w:ascii="Times New Roman" w:eastAsia="Times New Roman" w:hAnsi="Times New Roman" w:cs="Times New Roman"/>
          <w:color w:val="00000A"/>
        </w:rPr>
        <w:t>make menuconfig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Device </w:t>
      </w: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>Drivers  ---&gt;</w:t>
      </w:r>
      <w:proofErr w:type="gramEnd"/>
      <w:r w:rsidRPr="00100B06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1A5DB1" w:rsidRPr="00100B06" w:rsidRDefault="00100B06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1A5DB1" w:rsidRPr="00100B06">
        <w:rPr>
          <w:rFonts w:ascii="Times New Roman" w:eastAsia="Times New Roman" w:hAnsi="Times New Roman" w:cs="Times New Roman"/>
          <w:color w:val="00000A"/>
        </w:rPr>
        <w:t xml:space="preserve">Character </w:t>
      </w:r>
      <w:proofErr w:type="gramStart"/>
      <w:r w:rsidR="001A5DB1" w:rsidRPr="00100B06">
        <w:rPr>
          <w:rFonts w:ascii="Times New Roman" w:eastAsia="Times New Roman" w:hAnsi="Times New Roman" w:cs="Times New Roman"/>
          <w:color w:val="00000A"/>
        </w:rPr>
        <w:t>devices  ---&gt;</w:t>
      </w:r>
      <w:proofErr w:type="gramEnd"/>
      <w:r w:rsidR="001A5DB1" w:rsidRPr="00100B06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ab/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r w:rsidR="00100B06">
        <w:rPr>
          <w:rFonts w:ascii="Times New Roman" w:hAnsi="Times New Roman" w:cs="Times New Roman" w:hint="eastAsia"/>
          <w:color w:val="00000A"/>
        </w:rPr>
        <w:tab/>
      </w:r>
      <w:r w:rsidRPr="00100B06">
        <w:rPr>
          <w:rFonts w:ascii="Times New Roman" w:eastAsia="Times New Roman" w:hAnsi="Times New Roman" w:cs="Times New Roman"/>
          <w:color w:val="00000A"/>
        </w:rPr>
        <w:t xml:space="preserve">&lt;*&gt; </w:t>
      </w:r>
      <w:proofErr w:type="gramStart"/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 LED</w:t>
      </w:r>
      <w:proofErr w:type="gramEnd"/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Device Support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pStyle w:val="a6"/>
        <w:numPr>
          <w:ilvl w:val="0"/>
          <w:numId w:val="37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保存退出，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重新编译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后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把</w:t>
      </w:r>
      <w:r w:rsidR="00031C52">
        <w:rPr>
          <w:rFonts w:ascii="Times New Roman" w:hAnsi="Times New Roman" w:hint="eastAsia"/>
          <w:i w:val="0"/>
          <w:sz w:val="21"/>
          <w:szCs w:val="21"/>
          <w:lang w:eastAsia="zh-CN"/>
        </w:rPr>
        <w:t>uImage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拷贝到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tftpboot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下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31C52">
        <w:rPr>
          <w:rFonts w:ascii="Times New Roman" w:eastAsia="Times New Roman" w:hAnsi="Times New Roman" w:cs="Times New Roman"/>
          <w:color w:val="00000A"/>
        </w:rPr>
        <w:t xml:space="preserve">make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>
        <w:rPr>
          <w:rFonts w:ascii="Times New Roman" w:hAnsi="Times New Roman" w:cs="Times New Roman" w:hint="eastAsia"/>
          <w:color w:val="00000A"/>
        </w:rPr>
        <w:t>uImage</w:t>
      </w:r>
      <w:proofErr w:type="gramEnd"/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31C52">
        <w:rPr>
          <w:rFonts w:ascii="Times New Roman" w:eastAsia="Times New Roman" w:hAnsi="Times New Roman" w:cs="Times New Roman"/>
          <w:color w:val="00000A"/>
        </w:rPr>
        <w:t xml:space="preserve">cp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031C52">
        <w:rPr>
          <w:rFonts w:ascii="Times New Roman" w:eastAsia="Times New Roman" w:hAnsi="Times New Roman" w:cs="Times New Roman"/>
          <w:color w:val="00000A"/>
        </w:rPr>
        <w:t>/arm/boot/</w:t>
      </w:r>
      <w:r w:rsidR="00031C52">
        <w:rPr>
          <w:rFonts w:ascii="Times New Roman" w:hAnsi="Times New Roman" w:cs="Times New Roman" w:hint="eastAsia"/>
          <w:color w:val="00000A"/>
        </w:rPr>
        <w:t>uImage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/tftpboot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 w:rsidRPr="00A06C83">
        <w:rPr>
          <w:rFonts w:ascii="Times New Roman" w:hAnsi="Times New Roman"/>
          <w:szCs w:val="21"/>
        </w:rPr>
        <w:t>重新启动</w:t>
      </w:r>
      <w:r w:rsidRPr="00A06C83">
        <w:rPr>
          <w:rFonts w:ascii="Times New Roman" w:hAnsi="Times New Roman" w:hint="eastAsia"/>
          <w:szCs w:val="21"/>
        </w:rPr>
        <w:t>开发板，</w:t>
      </w:r>
      <w:r>
        <w:rPr>
          <w:rFonts w:ascii="Times New Roman" w:hAnsi="Times New Roman" w:hint="eastAsia"/>
          <w:szCs w:val="21"/>
        </w:rPr>
        <w:t>加载内核并</w:t>
      </w:r>
      <w:r w:rsidRPr="00A06C83">
        <w:rPr>
          <w:rFonts w:ascii="Times New Roman" w:hAnsi="Times New Roman" w:hint="eastAsia"/>
          <w:szCs w:val="21"/>
        </w:rPr>
        <w:t>运行</w:t>
      </w:r>
      <w:r>
        <w:rPr>
          <w:rFonts w:ascii="Times New Roman" w:hAnsi="Times New Roman" w:hint="eastAsia"/>
          <w:szCs w:val="21"/>
        </w:rPr>
        <w:t>。</w:t>
      </w:r>
      <w:r w:rsidRPr="00A06C83">
        <w:rPr>
          <w:rFonts w:ascii="Times New Roman" w:hAnsi="Times New Roman" w:hint="eastAsia"/>
          <w:szCs w:val="21"/>
        </w:rPr>
        <w:t>在终端下</w:t>
      </w:r>
      <w:r>
        <w:rPr>
          <w:rFonts w:ascii="Times New Roman" w:hAnsi="Times New Roman" w:hint="eastAsia"/>
          <w:szCs w:val="21"/>
        </w:rPr>
        <w:t>执行下面操作</w:t>
      </w:r>
    </w:p>
    <w:p w:rsidR="001A5DB1" w:rsidRPr="00A06C83" w:rsidRDefault="001A5DB1" w:rsidP="001A5DB1">
      <w:pPr>
        <w:pStyle w:val="a6"/>
        <w:numPr>
          <w:ilvl w:val="0"/>
          <w:numId w:val="37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 w:rsidRPr="00A06C83">
        <w:rPr>
          <w:rFonts w:ascii="Times New Roman" w:hAnsi="Times New Roman"/>
          <w:i w:val="0"/>
          <w:sz w:val="21"/>
          <w:szCs w:val="21"/>
        </w:rPr>
        <w:t>创建设备节点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031C52">
        <w:rPr>
          <w:rFonts w:ascii="Times New Roman" w:eastAsia="Times New Roman" w:hAnsi="Times New Roman" w:cs="Times New Roman"/>
          <w:color w:val="00000A"/>
        </w:rPr>
        <w:t xml:space="preserve">mknod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/</w:t>
      </w:r>
      <w:proofErr w:type="gramEnd"/>
      <w:r w:rsidRPr="00031C52">
        <w:rPr>
          <w:rFonts w:ascii="Times New Roman" w:eastAsia="Times New Roman" w:hAnsi="Times New Roman" w:cs="Times New Roman"/>
          <w:color w:val="00000A"/>
        </w:rPr>
        <w:t>dev/</w:t>
      </w:r>
      <w:r w:rsidRPr="00031C52">
        <w:rPr>
          <w:rFonts w:ascii="Times New Roman" w:eastAsia="Times New Roman" w:hAnsi="Times New Roman" w:cs="Times New Roman" w:hint="eastAsia"/>
          <w:color w:val="00000A"/>
        </w:rPr>
        <w:t>led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c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="00031C52" w:rsidRPr="00031C52">
        <w:rPr>
          <w:rFonts w:ascii="Times New Roman" w:eastAsia="Times New Roman" w:hAnsi="Times New Roman" w:cs="Times New Roman" w:hint="eastAsia"/>
          <w:color w:val="00000A"/>
        </w:rPr>
        <w:t>500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0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pStyle w:val="a6"/>
        <w:numPr>
          <w:ilvl w:val="0"/>
          <w:numId w:val="37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运行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测试程序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并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观察现象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31C52">
        <w:rPr>
          <w:rFonts w:ascii="Times New Roman" w:eastAsia="Times New Roman" w:hAnsi="Times New Roman" w:cs="Times New Roman"/>
          <w:color w:val="00000A"/>
        </w:rPr>
        <w:t xml:space="preserve"># </w:t>
      </w:r>
      <w:r w:rsidRPr="00031C52">
        <w:rPr>
          <w:rFonts w:ascii="Times New Roman" w:eastAsia="Times New Roman" w:hAnsi="Times New Roman" w:cs="Times New Roman" w:hint="eastAsia"/>
          <w:color w:val="00000A"/>
        </w:rPr>
        <w:t>./</w:t>
      </w:r>
      <w:proofErr w:type="gramEnd"/>
      <w:r w:rsidR="00031C52" w:rsidRPr="00031C52">
        <w:rPr>
          <w:rFonts w:ascii="Times New Roman" w:eastAsia="Times New Roman" w:hAnsi="Times New Roman" w:cs="Times New Roman" w:hint="eastAsia"/>
          <w:color w:val="00000A"/>
        </w:rPr>
        <w:t>fs4412</w:t>
      </w:r>
      <w:r w:rsidRPr="00031C52">
        <w:rPr>
          <w:rFonts w:ascii="Times New Roman" w:eastAsia="Times New Roman" w:hAnsi="Times New Roman" w:cs="Times New Roman" w:hint="eastAsia"/>
          <w:color w:val="00000A"/>
        </w:rPr>
        <w:t>_led_test</w:t>
      </w:r>
    </w:p>
    <w:p w:rsidR="001A5DB1" w:rsidRDefault="001A5DB1" w:rsidP="001A5DB1">
      <w:pPr>
        <w:rPr>
          <w:lang w:bidi="en-US"/>
        </w:rPr>
      </w:pPr>
      <w:bookmarkStart w:id="0" w:name="__RefHeading__23_1032232262"/>
      <w:bookmarkStart w:id="1" w:name="__RefHeading__1676_1805034422"/>
      <w:bookmarkEnd w:id="0"/>
      <w:bookmarkEnd w:id="1"/>
    </w:p>
    <w:p w:rsidR="001A5DB1" w:rsidRPr="00927B22" w:rsidRDefault="001A5DB1" w:rsidP="004C15F8">
      <w:pPr>
        <w:pStyle w:val="a6"/>
        <w:numPr>
          <w:ilvl w:val="0"/>
          <w:numId w:val="4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927B22">
        <w:rPr>
          <w:rFonts w:ascii="Times New Roman" w:hAnsi="Times New Roman"/>
          <w:b/>
          <w:i w:val="0"/>
          <w:iCs w:val="0"/>
          <w:sz w:val="21"/>
          <w:szCs w:val="21"/>
        </w:rPr>
        <w:t>动态编译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LED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驱动</w:t>
      </w:r>
    </w:p>
    <w:p w:rsidR="001A5DB1" w:rsidRPr="009E02D2" w:rsidRDefault="001A5DB1" w:rsidP="001A5DB1">
      <w:pPr>
        <w:pStyle w:val="a6"/>
        <w:numPr>
          <w:ilvl w:val="0"/>
          <w:numId w:val="37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配置内核时按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“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空格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”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选择，配置完成后保存退出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>$ make menuconfig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Device </w:t>
      </w: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>Drivers  ---&gt;</w:t>
      </w:r>
      <w:proofErr w:type="gramEnd"/>
      <w:r w:rsidRPr="00DF481B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1A5DB1" w:rsidRPr="00DF481B" w:rsidRDefault="00DF481B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1A5DB1" w:rsidRPr="00DF481B">
        <w:rPr>
          <w:rFonts w:ascii="Times New Roman" w:eastAsia="Times New Roman" w:hAnsi="Times New Roman" w:cs="Times New Roman"/>
          <w:color w:val="00000A"/>
        </w:rPr>
        <w:t xml:space="preserve">Character </w:t>
      </w:r>
      <w:proofErr w:type="gramStart"/>
      <w:r w:rsidR="001A5DB1" w:rsidRPr="00DF481B">
        <w:rPr>
          <w:rFonts w:ascii="Times New Roman" w:eastAsia="Times New Roman" w:hAnsi="Times New Roman" w:cs="Times New Roman"/>
          <w:color w:val="00000A"/>
        </w:rPr>
        <w:t>devices  ---&gt;</w:t>
      </w:r>
      <w:proofErr w:type="gramEnd"/>
      <w:r w:rsidR="001A5DB1" w:rsidRPr="00DF481B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ab/>
      </w:r>
      <w:r w:rsidRPr="00DF481B">
        <w:rPr>
          <w:rFonts w:ascii="Times New Roman" w:eastAsia="Times New Roman" w:hAnsi="Times New Roman" w:cs="Times New Roman" w:hint="eastAsia"/>
          <w:color w:val="00000A"/>
        </w:rPr>
        <w:tab/>
      </w:r>
      <w:r w:rsidR="00DF481B">
        <w:rPr>
          <w:rFonts w:ascii="Times New Roman" w:hAnsi="Times New Roman" w:cs="Times New Roman" w:hint="eastAsia"/>
          <w:color w:val="00000A"/>
        </w:rPr>
        <w:tab/>
      </w:r>
      <w:r w:rsidRPr="00DF481B">
        <w:rPr>
          <w:rFonts w:ascii="Times New Roman" w:eastAsia="Times New Roman" w:hAnsi="Times New Roman" w:cs="Times New Roman"/>
          <w:color w:val="00000A"/>
        </w:rPr>
        <w:t xml:space="preserve">&lt;M&gt; </w:t>
      </w:r>
      <w:proofErr w:type="gramStart"/>
      <w:r w:rsidR="00031C52" w:rsidRPr="00DF481B">
        <w:rPr>
          <w:rFonts w:ascii="Times New Roman" w:eastAsia="Times New Roman" w:hAnsi="Times New Roman" w:cs="Times New Roman" w:hint="eastAsia"/>
          <w:color w:val="00000A"/>
        </w:rPr>
        <w:t>FS4412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 LED</w:t>
      </w:r>
      <w:proofErr w:type="gramEnd"/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Device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Support</w:t>
      </w:r>
    </w:p>
    <w:p w:rsidR="001A5DB1" w:rsidRPr="009E02D2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9E02D2" w:rsidRDefault="001A5DB1" w:rsidP="001A5DB1">
      <w:pPr>
        <w:pStyle w:val="a6"/>
        <w:numPr>
          <w:ilvl w:val="0"/>
          <w:numId w:val="37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>
        <w:rPr>
          <w:rFonts w:ascii="Times New Roman" w:hAnsi="Times New Roman" w:hint="eastAsia"/>
          <w:i w:val="0"/>
          <w:sz w:val="21"/>
          <w:szCs w:val="21"/>
          <w:lang w:eastAsia="zh-CN"/>
        </w:rPr>
        <w:t>保存退出，</w:t>
      </w:r>
      <w:r>
        <w:rPr>
          <w:rFonts w:ascii="Times New Roman" w:hAnsi="Times New Roman"/>
          <w:i w:val="0"/>
          <w:sz w:val="21"/>
          <w:szCs w:val="21"/>
        </w:rPr>
        <w:t>重新编译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后</w:t>
      </w:r>
      <w:r>
        <w:rPr>
          <w:rFonts w:ascii="Times New Roman" w:hAnsi="Times New Roman"/>
          <w:i w:val="0"/>
          <w:sz w:val="21"/>
          <w:szCs w:val="21"/>
        </w:rPr>
        <w:t>把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zImage</w:t>
      </w:r>
      <w:r w:rsidRPr="009E02D2">
        <w:rPr>
          <w:rFonts w:ascii="Times New Roman" w:hAnsi="Times New Roman"/>
          <w:i w:val="0"/>
          <w:sz w:val="21"/>
          <w:szCs w:val="21"/>
        </w:rPr>
        <w:t>拷贝到</w:t>
      </w:r>
      <w:r w:rsidRPr="009E02D2">
        <w:rPr>
          <w:rFonts w:ascii="Times New Roman" w:hAnsi="Times New Roman"/>
          <w:i w:val="0"/>
          <w:sz w:val="21"/>
          <w:szCs w:val="21"/>
        </w:rPr>
        <w:t>tftpboot</w:t>
      </w:r>
      <w:r>
        <w:rPr>
          <w:rFonts w:ascii="Times New Roman" w:hAnsi="Times New Roman"/>
          <w:i w:val="0"/>
          <w:sz w:val="21"/>
          <w:szCs w:val="21"/>
        </w:rPr>
        <w:t>下，</w:t>
      </w:r>
      <w:r w:rsidRPr="009E02D2">
        <w:rPr>
          <w:rFonts w:ascii="Times New Roman" w:hAnsi="Times New Roman"/>
          <w:i w:val="0"/>
          <w:sz w:val="21"/>
          <w:szCs w:val="21"/>
        </w:rPr>
        <w:t>把驱动模块拷贝到</w:t>
      </w:r>
      <w:r w:rsidRPr="009E02D2">
        <w:rPr>
          <w:rFonts w:ascii="Times New Roman" w:hAnsi="Times New Roman"/>
          <w:i w:val="0"/>
          <w:sz w:val="21"/>
          <w:szCs w:val="21"/>
        </w:rPr>
        <w:t>/source/rootfs</w:t>
      </w:r>
      <w:r w:rsidRPr="009E02D2">
        <w:rPr>
          <w:rFonts w:ascii="Times New Roman" w:hAnsi="Times New Roman"/>
          <w:i w:val="0"/>
          <w:sz w:val="21"/>
          <w:szCs w:val="21"/>
        </w:rPr>
        <w:t>下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make 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uImage</w:t>
      </w:r>
      <w:proofErr w:type="gramEnd"/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modules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 xml:space="preserve">cp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="00031C52" w:rsidRPr="00DF481B">
        <w:rPr>
          <w:rFonts w:ascii="Times New Roman" w:eastAsia="Times New Roman" w:hAnsi="Times New Roman" w:cs="Times New Roman"/>
          <w:color w:val="00000A"/>
        </w:rPr>
        <w:t>/arm/boot/uImage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/tftpboot/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 xml:space="preserve">cp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drivers</w:t>
      </w:r>
      <w:proofErr w:type="gramEnd"/>
      <w:r w:rsidR="00031C52" w:rsidRPr="00DF481B">
        <w:rPr>
          <w:rFonts w:ascii="Times New Roman" w:eastAsia="Times New Roman" w:hAnsi="Times New Roman" w:cs="Times New Roman"/>
          <w:color w:val="00000A"/>
        </w:rPr>
        <w:t>/char/fs4412_led_drv.ko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/</w:t>
      </w:r>
      <w:r w:rsidR="00DF481B" w:rsidRPr="00DF481B">
        <w:rPr>
          <w:rFonts w:ascii="Times New Roman" w:eastAsia="Times New Roman" w:hAnsi="Times New Roman" w:cs="Times New Roman" w:hint="eastAsia"/>
          <w:color w:val="00000A"/>
        </w:rPr>
        <w:t>source/rootfs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/</w:t>
      </w:r>
    </w:p>
    <w:p w:rsidR="001A5DB1" w:rsidRPr="004735EA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spacing w:line="100" w:lineRule="atLeast"/>
        <w:ind w:firstLine="420"/>
        <w:rPr>
          <w:rFonts w:ascii="Times New Roman" w:hAnsi="Times New Roman"/>
          <w:szCs w:val="21"/>
        </w:rPr>
      </w:pPr>
      <w:r w:rsidRPr="00A06C83">
        <w:rPr>
          <w:rFonts w:ascii="Times New Roman" w:hAnsi="Times New Roman"/>
          <w:szCs w:val="21"/>
        </w:rPr>
        <w:t>重新启动</w:t>
      </w:r>
      <w:r w:rsidRPr="00A06C83">
        <w:rPr>
          <w:rFonts w:ascii="Times New Roman" w:hAnsi="Times New Roman" w:hint="eastAsia"/>
          <w:szCs w:val="21"/>
        </w:rPr>
        <w:t>开发板，</w:t>
      </w:r>
      <w:r w:rsidRPr="00A06C83">
        <w:rPr>
          <w:rFonts w:ascii="Times New Roman" w:hAnsi="Times New Roman" w:hint="eastAsia"/>
          <w:szCs w:val="21"/>
        </w:rPr>
        <w:t>linux</w:t>
      </w:r>
      <w:r w:rsidRPr="00A06C83">
        <w:rPr>
          <w:rFonts w:ascii="Times New Roman" w:hAnsi="Times New Roman" w:hint="eastAsia"/>
          <w:szCs w:val="21"/>
        </w:rPr>
        <w:t>运行起来后在终端下</w:t>
      </w:r>
      <w:r>
        <w:rPr>
          <w:rFonts w:ascii="Times New Roman" w:hAnsi="Times New Roman" w:hint="eastAsia"/>
          <w:szCs w:val="21"/>
        </w:rPr>
        <w:t>操作</w:t>
      </w:r>
    </w:p>
    <w:p w:rsidR="001A5DB1" w:rsidRPr="009E02D2" w:rsidRDefault="001A5DB1" w:rsidP="001A5DB1">
      <w:pPr>
        <w:pStyle w:val="a6"/>
        <w:numPr>
          <w:ilvl w:val="0"/>
          <w:numId w:val="37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 w:rsidRPr="009E02D2">
        <w:rPr>
          <w:rFonts w:ascii="Times New Roman" w:hAnsi="Times New Roman"/>
          <w:i w:val="0"/>
          <w:sz w:val="21"/>
          <w:szCs w:val="21"/>
        </w:rPr>
        <w:t>创建设备节点</w:t>
      </w:r>
    </w:p>
    <w:p w:rsidR="001A5DB1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szCs w:val="21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 xml:space="preserve">mknod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/</w:t>
      </w:r>
      <w:proofErr w:type="gramEnd"/>
      <w:r w:rsidRPr="00DF481B">
        <w:rPr>
          <w:rFonts w:ascii="Times New Roman" w:eastAsia="Times New Roman" w:hAnsi="Times New Roman" w:cs="Times New Roman"/>
          <w:color w:val="00000A"/>
        </w:rPr>
        <w:t>dev/</w:t>
      </w:r>
      <w:r w:rsidRPr="00DF481B">
        <w:rPr>
          <w:rFonts w:ascii="Times New Roman" w:eastAsia="Times New Roman" w:hAnsi="Times New Roman" w:cs="Times New Roman" w:hint="eastAsia"/>
          <w:color w:val="00000A"/>
        </w:rPr>
        <w:t>led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c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851204"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500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0</w:t>
      </w:r>
    </w:p>
    <w:p w:rsidR="001A5DB1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1A5DB1">
      <w:pPr>
        <w:numPr>
          <w:ilvl w:val="0"/>
          <w:numId w:val="14"/>
        </w:numPr>
        <w:suppressAutoHyphens/>
        <w:spacing w:after="120" w:line="100" w:lineRule="atLeast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加载</w:t>
      </w:r>
      <w:r>
        <w:rPr>
          <w:rFonts w:ascii="Times New Roman" w:hAnsi="Times New Roman" w:hint="eastAsia"/>
          <w:szCs w:val="21"/>
        </w:rPr>
        <w:t>LED</w:t>
      </w:r>
      <w:r>
        <w:rPr>
          <w:rFonts w:ascii="Times New Roman" w:hAnsi="Times New Roman" w:hint="eastAsia"/>
          <w:szCs w:val="21"/>
        </w:rPr>
        <w:t>驱动模块</w:t>
      </w:r>
    </w:p>
    <w:p w:rsidR="001A5DB1" w:rsidRPr="00DF481B" w:rsidRDefault="00DD3200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 w:hint="eastAsia"/>
          <w:color w:val="00000A"/>
        </w:rPr>
        <w:t>#</w:t>
      </w:r>
      <w:r w:rsidR="00DF481B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insmod 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fs4412</w:t>
      </w:r>
      <w:proofErr w:type="gramEnd"/>
      <w:r w:rsidR="001A5DB1" w:rsidRPr="00DF481B">
        <w:rPr>
          <w:rFonts w:ascii="Times New Roman" w:eastAsia="Times New Roman" w:hAnsi="Times New Roman" w:cs="Times New Roman" w:hint="eastAsia"/>
          <w:color w:val="00000A"/>
        </w:rPr>
        <w:t>_led_drv.ko</w:t>
      </w:r>
    </w:p>
    <w:p w:rsidR="001A5DB1" w:rsidRPr="00CE4E8D" w:rsidRDefault="001A5DB1" w:rsidP="001A5DB1">
      <w:pPr>
        <w:spacing w:line="100" w:lineRule="atLeast"/>
        <w:ind w:left="426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pStyle w:val="a6"/>
        <w:numPr>
          <w:ilvl w:val="0"/>
          <w:numId w:val="37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运行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测试程序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并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观察现象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 xml:space="preserve">#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./</w:t>
      </w:r>
      <w:proofErr w:type="gramEnd"/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fs4412</w:t>
      </w:r>
      <w:r w:rsidRPr="00DF481B">
        <w:rPr>
          <w:rFonts w:ascii="Times New Roman" w:eastAsia="Times New Roman" w:hAnsi="Times New Roman" w:cs="Times New Roman" w:hint="eastAsia"/>
          <w:color w:val="00000A"/>
        </w:rPr>
        <w:t>_led_app</w:t>
      </w:r>
    </w:p>
    <w:p w:rsidR="001A5DB1" w:rsidRPr="00731006" w:rsidRDefault="001A5DB1" w:rsidP="00731006">
      <w:pPr>
        <w:tabs>
          <w:tab w:val="left" w:pos="0"/>
        </w:tabs>
        <w:suppressAutoHyphens/>
        <w:spacing w:after="200"/>
        <w:jc w:val="left"/>
        <w:rPr>
          <w:rFonts w:ascii="Times New Roman" w:hAnsi="Times New Roman" w:cs="Times New Roman"/>
          <w:color w:val="00000A"/>
        </w:rPr>
      </w:pPr>
    </w:p>
    <w:p w:rsidR="00831695" w:rsidRPr="00784334" w:rsidRDefault="00831695" w:rsidP="00784334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 w:rsidR="00DB0E35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七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ab/>
      </w:r>
      <w:r w:rsidR="00896C1E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>SD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>卡驱动移植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SD</w:t>
      </w:r>
      <w:r>
        <w:rPr>
          <w:rFonts w:ascii="宋体" w:hAnsi="宋体" w:cs="宋体"/>
          <w:color w:val="00000A"/>
        </w:rPr>
        <w:t>卡是嵌入式系统最常用的外部扩展存储设备，这里介绍</w:t>
      </w:r>
      <w:r>
        <w:rPr>
          <w:rFonts w:ascii="Times New Roman" w:eastAsia="Times New Roman" w:hAnsi="Times New Roman" w:cs="Times New Roman"/>
          <w:color w:val="00000A"/>
        </w:rPr>
        <w:t>SD</w:t>
      </w:r>
      <w:r>
        <w:rPr>
          <w:rFonts w:ascii="宋体" w:hAnsi="宋体" w:cs="宋体"/>
          <w:color w:val="00000A"/>
        </w:rPr>
        <w:t>驱动移植的过程。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说明：在系统移植课程实验中命令行提示符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831695" w:rsidRDefault="00831695" w:rsidP="00831695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 w:rsidR="004A0EC1">
        <w:rPr>
          <w:rFonts w:ascii="Times New Roman" w:hAnsi="Times New Roman" w:cs="Times New Roman" w:hint="eastAsia"/>
          <w:color w:val="00000A"/>
        </w:rPr>
        <w:t>2.</w:t>
      </w:r>
      <w:r>
        <w:rPr>
          <w:rFonts w:ascii="Times New Roman" w:eastAsia="Times New Roman" w:hAnsi="Times New Roman" w:cs="Times New Roman"/>
          <w:color w:val="00000A"/>
        </w:rPr>
        <w:t>0</w:t>
      </w:r>
      <w:r w:rsidR="004A0EC1">
        <w:rPr>
          <w:rFonts w:ascii="Times New Roman" w:hAnsi="Times New Roman" w:cs="Times New Roman" w:hint="eastAsia"/>
          <w:color w:val="00000A"/>
        </w:rPr>
        <w:t>4</w:t>
      </w:r>
      <w:r>
        <w:rPr>
          <w:rFonts w:ascii="宋体" w:hAnsi="宋体" w:cs="宋体"/>
          <w:color w:val="00000A"/>
        </w:rPr>
        <w:t>发行版</w:t>
      </w:r>
    </w:p>
    <w:p w:rsidR="00831695" w:rsidRDefault="00831695" w:rsidP="00831695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831695" w:rsidRDefault="00831695" w:rsidP="00831695">
      <w:pPr>
        <w:numPr>
          <w:ilvl w:val="0"/>
          <w:numId w:val="1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831695" w:rsidRDefault="00831695" w:rsidP="00837510">
      <w:pPr>
        <w:rPr>
          <w:rFonts w:ascii="宋体" w:hAnsi="宋体" w:cs="宋体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0F7970" w:rsidRDefault="000F7970" w:rsidP="000F7970">
      <w:pPr>
        <w:pStyle w:val="a6"/>
        <w:numPr>
          <w:ilvl w:val="0"/>
          <w:numId w:val="4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修改设备树文件</w:t>
      </w:r>
    </w:p>
    <w:p w:rsidR="000F7970" w:rsidRPr="005A5D22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5A5D22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>/arm/boot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0F7970" w:rsidRDefault="000F7970" w:rsidP="000F7970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sdhci@12530000 {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bus-width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pinctrl-0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&lt;&amp;sd2_clk &amp;sd2_cmd &amp;sd2_bus4 &amp;sd2_cd&gt;;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pinctrl-names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"default";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vmmc-supply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&lt;&amp;mmc_reg&gt;;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status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"okay";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};</w:t>
      </w:r>
    </w:p>
    <w:p w:rsidR="000F7970" w:rsidRDefault="000F7970" w:rsidP="000F7970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为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: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>sdhci@12530000 {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bus-width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pinctrl-0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&lt;&amp;sd2_clk &amp;sd2_cmd &amp;sd2_bus4&gt;;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cd-gpios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&lt;&amp;gpx0 7 0&gt;;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cd-inverted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 &lt;0&gt;;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pinctrl-names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"default";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lastRenderedPageBreak/>
        <w:tab/>
      </w:r>
      <w:r w:rsidRPr="000F7970">
        <w:rPr>
          <w:rFonts w:ascii="Times New Roman" w:hAnsi="Times New Roman" w:cs="Times New Roman"/>
          <w:color w:val="00000A"/>
        </w:rPr>
        <w:tab/>
        <w:t>/*vmmc-supply = &lt;&amp;mmc_reg&gt;;*/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status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"okay";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};</w:t>
      </w:r>
    </w:p>
    <w:p w:rsidR="00837510" w:rsidRPr="000F7970" w:rsidRDefault="00837510" w:rsidP="000F7970">
      <w:pPr>
        <w:pStyle w:val="a6"/>
        <w:numPr>
          <w:ilvl w:val="0"/>
          <w:numId w:val="4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配置内核</w:t>
      </w:r>
    </w:p>
    <w:p w:rsidR="0083751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837510" w:rsidRPr="000F7970">
        <w:rPr>
          <w:rFonts w:ascii="Times New Roman" w:hAnsi="Times New Roman" w:cs="Times New Roman" w:hint="eastAsia"/>
          <w:color w:val="00000A"/>
        </w:rPr>
        <w:t>make menuconfig</w:t>
      </w:r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 xml:space="preserve">Device </w:t>
      </w:r>
      <w:proofErr w:type="gramStart"/>
      <w:r w:rsidRPr="000F7970">
        <w:rPr>
          <w:rFonts w:ascii="Times New Roman" w:hAnsi="Times New Roman" w:cs="Times New Roman"/>
          <w:color w:val="00000A"/>
        </w:rPr>
        <w:t>Drivers  ---&gt;</w:t>
      </w:r>
      <w:proofErr w:type="gramEnd"/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 xml:space="preserve">&lt;*&gt; MMC/SD/SDIO card </w:t>
      </w:r>
      <w:proofErr w:type="gramStart"/>
      <w:r w:rsidRPr="000F7970">
        <w:rPr>
          <w:rFonts w:ascii="Times New Roman" w:hAnsi="Times New Roman" w:cs="Times New Roman"/>
          <w:color w:val="00000A"/>
        </w:rPr>
        <w:t>support  ---&gt;</w:t>
      </w:r>
      <w:proofErr w:type="gramEnd"/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Secure Digital Host Controller Interface support</w:t>
      </w:r>
    </w:p>
    <w:p w:rsidR="005E653E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SDHCI support on Samsung S3C SoC</w:t>
      </w:r>
    </w:p>
    <w:p w:rsidR="00172867" w:rsidRPr="000F7970" w:rsidRDefault="00172867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[*]   DMA support on S3C SDHCI</w:t>
      </w:r>
    </w:p>
    <w:p w:rsidR="00837510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 xml:space="preserve">File </w:t>
      </w:r>
      <w:proofErr w:type="gramStart"/>
      <w:r w:rsidRPr="000F7970">
        <w:rPr>
          <w:rFonts w:ascii="Times New Roman" w:hAnsi="Times New Roman" w:cs="Times New Roman"/>
          <w:color w:val="00000A"/>
        </w:rPr>
        <w:t>systems  ---&gt;</w:t>
      </w:r>
      <w:proofErr w:type="gramEnd"/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 xml:space="preserve">DOS/FAT/NT </w:t>
      </w:r>
      <w:proofErr w:type="gramStart"/>
      <w:r w:rsidRPr="000F7970">
        <w:rPr>
          <w:rFonts w:ascii="Times New Roman" w:hAnsi="Times New Roman" w:cs="Times New Roman"/>
          <w:color w:val="00000A"/>
        </w:rPr>
        <w:t>Filesystems  ---&gt;</w:t>
      </w:r>
      <w:proofErr w:type="gramEnd"/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MSDOS fs support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VFAT (Windows-95) fs support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(437) Default codepage for FAT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(</w:t>
      </w:r>
      <w:proofErr w:type="gramStart"/>
      <w:r w:rsidRPr="000F7970">
        <w:rPr>
          <w:rFonts w:ascii="Times New Roman" w:hAnsi="Times New Roman" w:cs="Times New Roman"/>
          <w:color w:val="00000A"/>
        </w:rPr>
        <w:t>iso8859-1</w:t>
      </w:r>
      <w:proofErr w:type="gramEnd"/>
      <w:r w:rsidRPr="000F7970">
        <w:rPr>
          <w:rFonts w:ascii="Times New Roman" w:hAnsi="Times New Roman" w:cs="Times New Roman"/>
          <w:color w:val="00000A"/>
        </w:rPr>
        <w:t>) Default iocharset for FAT</w:t>
      </w:r>
    </w:p>
    <w:p w:rsidR="006311E5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311E5" w:rsidRPr="000F7970">
        <w:rPr>
          <w:rFonts w:ascii="Times New Roman" w:hAnsi="Times New Roman" w:cs="Times New Roman"/>
          <w:color w:val="00000A"/>
        </w:rPr>
        <w:t xml:space="preserve">-*- Native language </w:t>
      </w:r>
      <w:proofErr w:type="gramStart"/>
      <w:r w:rsidR="006311E5" w:rsidRPr="000F7970">
        <w:rPr>
          <w:rFonts w:ascii="Times New Roman" w:hAnsi="Times New Roman" w:cs="Times New Roman"/>
          <w:color w:val="00000A"/>
        </w:rPr>
        <w:t>support  ---&gt;</w:t>
      </w:r>
      <w:proofErr w:type="gramEnd"/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Codepage 437 (United States, Canada)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Simplified Chinese charset (CP936, GB2312)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ASCII (United States)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NLS ISO 8859-</w:t>
      </w:r>
      <w:proofErr w:type="gramStart"/>
      <w:r w:rsidRPr="000F7970">
        <w:rPr>
          <w:rFonts w:ascii="Times New Roman" w:hAnsi="Times New Roman" w:cs="Times New Roman"/>
          <w:color w:val="00000A"/>
        </w:rPr>
        <w:t>1  (</w:t>
      </w:r>
      <w:proofErr w:type="gramEnd"/>
      <w:r w:rsidRPr="000F7970">
        <w:rPr>
          <w:rFonts w:ascii="Times New Roman" w:hAnsi="Times New Roman" w:cs="Times New Roman"/>
          <w:color w:val="00000A"/>
        </w:rPr>
        <w:t>Latin 1; Western European Languages)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NLS UTF-8</w:t>
      </w:r>
    </w:p>
    <w:p w:rsidR="002E1844" w:rsidRDefault="002E1844" w:rsidP="00837510">
      <w:pPr>
        <w:tabs>
          <w:tab w:val="left" w:pos="0"/>
        </w:tabs>
        <w:suppressAutoHyphens/>
        <w:spacing w:after="200"/>
        <w:ind w:left="420"/>
        <w:jc w:val="left"/>
        <w:rPr>
          <w:rFonts w:ascii="宋体" w:hAnsi="宋体" w:cs="宋体"/>
          <w:color w:val="00000A"/>
        </w:rPr>
      </w:pPr>
    </w:p>
    <w:p w:rsidR="000F7970" w:rsidRPr="000F7970" w:rsidRDefault="000F7970" w:rsidP="000F7970">
      <w:pPr>
        <w:pStyle w:val="a6"/>
        <w:numPr>
          <w:ilvl w:val="0"/>
          <w:numId w:val="4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编译内核和设备树</w:t>
      </w:r>
    </w:p>
    <w:p w:rsidR="000F7970" w:rsidRPr="00275259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0F7970" w:rsidRPr="00275259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0F7970" w:rsidRPr="000F7970" w:rsidRDefault="000F7970" w:rsidP="000F7970">
      <w:pPr>
        <w:pStyle w:val="a6"/>
        <w:numPr>
          <w:ilvl w:val="0"/>
          <w:numId w:val="4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测试：</w:t>
      </w:r>
    </w:p>
    <w:p w:rsid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lastRenderedPageBreak/>
        <w:t>拷贝内核和设备</w:t>
      </w:r>
      <w:proofErr w:type="gramStart"/>
      <w:r>
        <w:rPr>
          <w:rFonts w:ascii="宋体" w:hAnsi="宋体" w:cs="宋体" w:hint="eastAsia"/>
          <w:color w:val="00000A"/>
        </w:rPr>
        <w:t>树文件</w:t>
      </w:r>
      <w:proofErr w:type="gramEnd"/>
      <w:r>
        <w:rPr>
          <w:rFonts w:ascii="宋体" w:hAnsi="宋体" w:cs="宋体" w:hint="eastAsia"/>
          <w:color w:val="00000A"/>
        </w:rPr>
        <w:t>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0F7970" w:rsidRPr="00145E16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cp  arm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0F7970" w:rsidRPr="00145E16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</w:pPr>
      <w:r w:rsidRPr="000F7970">
        <w:rPr>
          <w:rFonts w:ascii="宋体" w:hAnsi="宋体" w:cs="宋体" w:hint="eastAsia"/>
          <w:color w:val="00000A"/>
        </w:rPr>
        <w:tab/>
        <w:t>启动开发板会有如下内容显示：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>[    1.620000] mmc0: new high speed SDHC card at address cd6d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 xml:space="preserve">[    1.625000] mmcblk1: mmc0:cd6d SE08G 7.28 GiB 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b/>
          <w:color w:val="FF0000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>[    1.630000</w:t>
      </w:r>
      <w:proofErr w:type="gramStart"/>
      <w:r w:rsidRPr="000F7970">
        <w:rPr>
          <w:rFonts w:ascii="Times New Roman" w:eastAsia="Times New Roman" w:hAnsi="Times New Roman" w:cs="Times New Roman"/>
          <w:color w:val="00000A"/>
        </w:rPr>
        <w:t xml:space="preserve">]  </w:t>
      </w:r>
      <w:r w:rsidRPr="000F7970">
        <w:rPr>
          <w:rFonts w:ascii="Times New Roman" w:eastAsia="Times New Roman" w:hAnsi="Times New Roman" w:cs="Times New Roman"/>
          <w:b/>
          <w:color w:val="FF0000"/>
        </w:rPr>
        <w:t>mmcblk1</w:t>
      </w:r>
      <w:proofErr w:type="gramEnd"/>
      <w:r w:rsidRPr="000F7970">
        <w:rPr>
          <w:rFonts w:ascii="Times New Roman" w:eastAsia="Times New Roman" w:hAnsi="Times New Roman" w:cs="Times New Roman"/>
          <w:b/>
          <w:color w:val="FF0000"/>
        </w:rPr>
        <w:t>: p1</w:t>
      </w:r>
      <w:r w:rsidRPr="000F7970">
        <w:rPr>
          <w:rFonts w:ascii="Times New Roman" w:eastAsia="Times New Roman" w:hAnsi="Times New Roman" w:cs="Times New Roman" w:hint="eastAsia"/>
          <w:b/>
          <w:color w:val="FF0000"/>
        </w:rPr>
        <w:t>(mmcblk1 为设备名  p1 为分区名)</w:t>
      </w:r>
    </w:p>
    <w:p w:rsidR="000F7970" w:rsidRDefault="000F7970" w:rsidP="000F7970">
      <w:pPr>
        <w:ind w:firstLine="420"/>
        <w:rPr>
          <w:b/>
          <w:color w:val="FF0000"/>
        </w:rPr>
      </w:pPr>
    </w:p>
    <w:p w:rsidR="000F7970" w:rsidRP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b/>
          <w:color w:val="FF0000"/>
        </w:rPr>
      </w:pPr>
      <w:r w:rsidRPr="000F7970">
        <w:rPr>
          <w:rFonts w:ascii="宋体" w:hAnsi="宋体" w:cs="宋体" w:hint="eastAsia"/>
          <w:color w:val="FF0000"/>
        </w:rPr>
        <w:tab/>
        <w:t>挂载，</w:t>
      </w:r>
      <w:r w:rsidRPr="000F7970">
        <w:rPr>
          <w:rFonts w:ascii="宋体" w:hAnsi="宋体" w:cs="宋体" w:hint="eastAsia"/>
          <w:b/>
          <w:color w:val="FF0000"/>
        </w:rPr>
        <w:t>注意不要挂在EMMC的分区</w:t>
      </w:r>
    </w:p>
    <w:p w:rsidR="0083751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="00CE4E8D" w:rsidRPr="000F7970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="00CE4E8D" w:rsidRPr="000F7970">
        <w:rPr>
          <w:rFonts w:ascii="Times New Roman" w:eastAsia="Times New Roman" w:hAnsi="Times New Roman" w:cs="Times New Roman" w:hint="eastAsia"/>
          <w:color w:val="00000A"/>
        </w:rPr>
        <w:t xml:space="preserve">mount </w:t>
      </w:r>
      <w:r w:rsidR="00CE4E8D" w:rsidRPr="000F7970">
        <w:rPr>
          <w:rFonts w:ascii="Times New Roman" w:eastAsia="Times New Roman" w:hAnsi="Times New Roman" w:cs="Times New Roman"/>
          <w:color w:val="00000A"/>
        </w:rPr>
        <w:t xml:space="preserve"> -</w:t>
      </w:r>
      <w:proofErr w:type="gramEnd"/>
      <w:r w:rsidR="00CE4E8D" w:rsidRPr="000F7970">
        <w:rPr>
          <w:rFonts w:ascii="Times New Roman" w:eastAsia="Times New Roman" w:hAnsi="Times New Roman" w:cs="Times New Roman"/>
          <w:color w:val="00000A"/>
        </w:rPr>
        <w:t>t</w:t>
      </w:r>
      <w:r w:rsidR="00CE4E8D" w:rsidRPr="000F7970">
        <w:rPr>
          <w:rFonts w:ascii="Times New Roman" w:eastAsia="Times New Roman" w:hAnsi="Times New Roman" w:cs="Times New Roman" w:hint="eastAsia"/>
          <w:color w:val="00000A"/>
        </w:rPr>
        <w:t xml:space="preserve"> vfat /dev/mmcblk0p1 /mnt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查看</w:t>
      </w:r>
      <w:r>
        <w:rPr>
          <w:rFonts w:ascii="Times New Roman" w:hAnsi="Times New Roman" w:cs="Times New Roman" w:hint="eastAsia"/>
          <w:color w:val="00000A"/>
        </w:rPr>
        <w:t>/mnt/</w:t>
      </w:r>
      <w:r>
        <w:rPr>
          <w:rFonts w:ascii="Times New Roman" w:hAnsi="Times New Roman" w:cs="Times New Roman" w:hint="eastAsia"/>
          <w:color w:val="00000A"/>
        </w:rPr>
        <w:t>目录即可看到</w:t>
      </w:r>
      <w:r>
        <w:rPr>
          <w:rFonts w:ascii="Times New Roman" w:hAnsi="Times New Roman" w:cs="Times New Roman" w:hint="eastAsia"/>
          <w:color w:val="00000A"/>
        </w:rPr>
        <w:t>sd</w:t>
      </w:r>
      <w:r>
        <w:rPr>
          <w:rFonts w:ascii="Times New Roman" w:hAnsi="Times New Roman" w:cs="Times New Roman" w:hint="eastAsia"/>
          <w:color w:val="00000A"/>
        </w:rPr>
        <w:t>卡中内容</w:t>
      </w:r>
    </w:p>
    <w:p w:rsidR="004316F7" w:rsidRPr="004316F7" w:rsidRDefault="004316F7" w:rsidP="004316F7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 w:rsidR="00DB0E35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八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ab/>
      </w:r>
      <w:r w:rsidR="00896C1E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USB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驱动</w:t>
      </w:r>
      <w:r w:rsidRPr="004316F7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的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移植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USB</w:t>
      </w:r>
      <w:r>
        <w:rPr>
          <w:rFonts w:ascii="宋体" w:hAnsi="宋体" w:cs="宋体"/>
          <w:color w:val="00000A"/>
        </w:rPr>
        <w:t>接口是现在计算机系统中最通用的一种</w:t>
      </w:r>
      <w:r>
        <w:rPr>
          <w:rFonts w:ascii="宋体" w:hAnsi="宋体" w:cs="宋体" w:hint="eastAsia"/>
          <w:color w:val="00000A"/>
        </w:rPr>
        <w:t>接</w:t>
      </w:r>
      <w:r>
        <w:rPr>
          <w:rFonts w:ascii="宋体" w:hAnsi="宋体" w:cs="宋体"/>
          <w:color w:val="00000A"/>
        </w:rPr>
        <w:t>口，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说明：在本系统移植课程实验中命令行提示符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4316F7" w:rsidRDefault="004316F7" w:rsidP="004316F7">
      <w:pPr>
        <w:numPr>
          <w:ilvl w:val="0"/>
          <w:numId w:val="2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2.04</w:t>
      </w:r>
      <w:r>
        <w:rPr>
          <w:rFonts w:ascii="宋体" w:hAnsi="宋体" w:cs="宋体"/>
          <w:color w:val="00000A"/>
        </w:rPr>
        <w:t>发行版</w:t>
      </w:r>
    </w:p>
    <w:p w:rsidR="004316F7" w:rsidRDefault="004316F7" w:rsidP="004316F7">
      <w:pPr>
        <w:numPr>
          <w:ilvl w:val="0"/>
          <w:numId w:val="2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4316F7" w:rsidRDefault="004316F7" w:rsidP="004316F7">
      <w:pPr>
        <w:numPr>
          <w:ilvl w:val="0"/>
          <w:numId w:val="2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29159F" w:rsidRDefault="0029159F" w:rsidP="0029159F">
      <w:pPr>
        <w:pStyle w:val="a6"/>
        <w:numPr>
          <w:ilvl w:val="0"/>
          <w:numId w:val="4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修改设备树文件</w:t>
      </w:r>
    </w:p>
    <w:p w:rsidR="0029159F" w:rsidRPr="005A5D22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5A5D22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>/arm/boot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29159F" w:rsidRDefault="0029159F" w:rsidP="0029159F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添加如下内容：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usbphy</w:t>
      </w:r>
      <w:proofErr w:type="gramEnd"/>
      <w:r w:rsidRPr="00CD316E">
        <w:rPr>
          <w:rFonts w:ascii="Times New Roman" w:hAnsi="Times New Roman" w:cs="Times New Roman"/>
          <w:color w:val="00000A"/>
        </w:rPr>
        <w:t>: usbphy@125B0000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#address-cells = &lt;1&gt;;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#size-cells = &lt;1&gt;;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compatible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"samsung,exynos4x12-usb2phy";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reg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&lt;0x125B0000 0x100&gt;;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ranges</w:t>
      </w:r>
      <w:proofErr w:type="gramEnd"/>
      <w:r w:rsidRPr="00CD316E">
        <w:rPr>
          <w:rFonts w:ascii="Times New Roman" w:hAnsi="Times New Roman" w:cs="Times New Roman"/>
          <w:color w:val="00000A"/>
        </w:rPr>
        <w:t>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clocks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&lt;&amp;clock 2&gt;, &lt;&amp;clock 305&gt;;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clock-names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"xusbxti", "otg";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usbphy-sys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reg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&lt;0x10020704 0x8 0x1001021c 0x4&gt;;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};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lastRenderedPageBreak/>
        <w:tab/>
        <w:t>};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ehci@12580000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status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"okay";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usbphy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&lt;&amp;usbphy&gt;;</w:t>
      </w:r>
    </w:p>
    <w:p w:rsid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};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>usb3503@08 {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compatible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"smsc,usb3503";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reg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&lt;0x08 0x4&gt;;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connect-gpios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&lt;&amp;gpm3 3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intn-gpios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&lt;&amp;gpx2 3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reset-gpios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&lt;&amp;gpm2 4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initial-mode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&lt;1&gt;;</w:t>
      </w:r>
    </w:p>
    <w:p w:rsidR="0029159F" w:rsidRPr="000F7970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  <w:t>};</w:t>
      </w:r>
    </w:p>
    <w:p w:rsidR="0029159F" w:rsidRDefault="0029159F" w:rsidP="00F65C99">
      <w:pPr>
        <w:ind w:firstLine="420"/>
      </w:pPr>
    </w:p>
    <w:p w:rsidR="0029159F" w:rsidRPr="000D12B6" w:rsidRDefault="0029159F" w:rsidP="000D12B6">
      <w:pPr>
        <w:pStyle w:val="a6"/>
        <w:numPr>
          <w:ilvl w:val="0"/>
          <w:numId w:val="4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D12B6">
        <w:rPr>
          <w:rFonts w:ascii="Times New Roman" w:hAnsi="Times New Roman" w:hint="eastAsia"/>
          <w:i w:val="0"/>
          <w:iCs w:val="0"/>
          <w:sz w:val="21"/>
          <w:szCs w:val="21"/>
        </w:rPr>
        <w:t>配置内核</w:t>
      </w:r>
    </w:p>
    <w:p w:rsidR="000F1A7F" w:rsidRPr="000D12B6" w:rsidRDefault="000F1A7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0D12B6">
        <w:rPr>
          <w:rFonts w:ascii="Times New Roman" w:hAnsi="Times New Roman" w:cs="Times New Roman" w:hint="eastAsia"/>
          <w:color w:val="00000A"/>
        </w:rPr>
        <w:t>make</w:t>
      </w:r>
      <w:proofErr w:type="gramEnd"/>
      <w:r w:rsidRPr="000D12B6">
        <w:rPr>
          <w:rFonts w:ascii="Times New Roman" w:hAnsi="Times New Roman" w:cs="Times New Roman" w:hint="eastAsia"/>
          <w:color w:val="00000A"/>
        </w:rPr>
        <w:t xml:space="preserve"> menuconfig</w:t>
      </w:r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/>
          <w:color w:val="00000A"/>
        </w:rPr>
        <w:t xml:space="preserve">Device </w:t>
      </w:r>
      <w:proofErr w:type="gramStart"/>
      <w:r w:rsidRPr="000D12B6">
        <w:rPr>
          <w:rFonts w:ascii="Times New Roman" w:hAnsi="Times New Roman" w:cs="Times New Roman"/>
          <w:color w:val="00000A"/>
        </w:rPr>
        <w:t>Drivers  ---&gt;</w:t>
      </w:r>
      <w:proofErr w:type="gramEnd"/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 xml:space="preserve">[*] USB </w:t>
      </w:r>
      <w:proofErr w:type="gramStart"/>
      <w:r w:rsidRPr="000D12B6">
        <w:rPr>
          <w:rFonts w:ascii="Times New Roman" w:hAnsi="Times New Roman" w:cs="Times New Roman"/>
          <w:color w:val="00000A"/>
        </w:rPr>
        <w:t>support  ---&gt;</w:t>
      </w:r>
      <w:proofErr w:type="gramEnd"/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  EHCI HCD (USB 2.0) support</w:t>
      </w:r>
    </w:p>
    <w:p w:rsidR="00074DBE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 xml:space="preserve">&lt;*&gt;     </w:t>
      </w:r>
      <w:r w:rsidR="00074DBE" w:rsidRPr="000D12B6">
        <w:rPr>
          <w:rFonts w:ascii="Times New Roman" w:hAnsi="Times New Roman" w:cs="Times New Roman"/>
          <w:color w:val="00000A"/>
        </w:rPr>
        <w:t>EHCI support for Samsung S5P/EXYNOS SoC Series</w:t>
      </w:r>
    </w:p>
    <w:p w:rsidR="000D12B6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  USB Mass Storage support</w:t>
      </w:r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USB3503 HSIC to USB20 Driver</w:t>
      </w:r>
    </w:p>
    <w:p w:rsidR="004C0C77" w:rsidRPr="000D12B6" w:rsidRDefault="004C0C77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 xml:space="preserve">USB Physical Layer </w:t>
      </w:r>
      <w:proofErr w:type="gramStart"/>
      <w:r w:rsidRPr="000D12B6">
        <w:rPr>
          <w:rFonts w:ascii="Times New Roman" w:hAnsi="Times New Roman" w:cs="Times New Roman"/>
          <w:color w:val="00000A"/>
        </w:rPr>
        <w:t>drivers  ---&gt;</w:t>
      </w:r>
      <w:proofErr w:type="gramEnd"/>
    </w:p>
    <w:p w:rsidR="004C0C77" w:rsidRPr="000D12B6" w:rsidRDefault="004C0C77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Samsung USB 2.0 PHY controller Driver</w:t>
      </w:r>
    </w:p>
    <w:p w:rsidR="00F65C99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 xml:space="preserve">SCSI device </w:t>
      </w:r>
      <w:proofErr w:type="gramStart"/>
      <w:r w:rsidR="00F65C99" w:rsidRPr="000D12B6">
        <w:rPr>
          <w:rFonts w:ascii="Times New Roman" w:hAnsi="Times New Roman" w:cs="Times New Roman"/>
          <w:color w:val="00000A"/>
        </w:rPr>
        <w:t>support  ---&gt;</w:t>
      </w:r>
      <w:proofErr w:type="gramEnd"/>
    </w:p>
    <w:p w:rsidR="00F65C99" w:rsidRPr="000D12B6" w:rsidRDefault="00303E8A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device support</w:t>
      </w:r>
    </w:p>
    <w:p w:rsidR="00F65C99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303E8A" w:rsidRP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disk support</w:t>
      </w:r>
    </w:p>
    <w:p w:rsidR="00CA7692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lastRenderedPageBreak/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303E8A" w:rsidRP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generic support</w:t>
      </w:r>
    </w:p>
    <w:p w:rsidR="00426739" w:rsidRPr="000F7970" w:rsidRDefault="00426739" w:rsidP="00426739">
      <w:pPr>
        <w:pStyle w:val="a6"/>
        <w:numPr>
          <w:ilvl w:val="0"/>
          <w:numId w:val="4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编译内核和设备树</w:t>
      </w:r>
    </w:p>
    <w:p w:rsidR="00426739" w:rsidRPr="0027525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426739" w:rsidRPr="0027525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26739" w:rsidRPr="000F7970" w:rsidRDefault="00426739" w:rsidP="00426739">
      <w:pPr>
        <w:pStyle w:val="a6"/>
        <w:numPr>
          <w:ilvl w:val="0"/>
          <w:numId w:val="4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测试：</w:t>
      </w:r>
    </w:p>
    <w:p w:rsidR="00426739" w:rsidRDefault="00426739" w:rsidP="00426739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</w:t>
      </w:r>
      <w:proofErr w:type="gramStart"/>
      <w:r>
        <w:rPr>
          <w:rFonts w:ascii="宋体" w:hAnsi="宋体" w:cs="宋体" w:hint="eastAsia"/>
          <w:color w:val="00000A"/>
        </w:rPr>
        <w:t>树文件</w:t>
      </w:r>
      <w:proofErr w:type="gramEnd"/>
      <w:r>
        <w:rPr>
          <w:rFonts w:ascii="宋体" w:hAnsi="宋体" w:cs="宋体" w:hint="eastAsia"/>
          <w:color w:val="00000A"/>
        </w:rPr>
        <w:t>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426739" w:rsidRPr="00145E16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cp  arm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426739" w:rsidRPr="00145E16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3C7EA4" w:rsidRDefault="00426739" w:rsidP="00426739">
      <w:pPr>
        <w:tabs>
          <w:tab w:val="left" w:pos="0"/>
        </w:tabs>
        <w:suppressAutoHyphens/>
        <w:spacing w:after="20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="003C7EA4">
        <w:rPr>
          <w:rFonts w:ascii="宋体" w:hAnsi="宋体" w:cs="宋体"/>
        </w:rPr>
        <w:t>启动目标板并在目标板上完成如下操作：</w:t>
      </w:r>
    </w:p>
    <w:p w:rsidR="00B80DD2" w:rsidRDefault="00B80DD2" w:rsidP="003C7EA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插入U</w:t>
      </w:r>
      <w:proofErr w:type="gramStart"/>
      <w:r>
        <w:rPr>
          <w:rFonts w:ascii="宋体" w:hAnsi="宋体" w:cs="宋体" w:hint="eastAsia"/>
        </w:rPr>
        <w:t>盘显示</w:t>
      </w:r>
      <w:proofErr w:type="gramEnd"/>
      <w:r>
        <w:rPr>
          <w:rFonts w:ascii="宋体" w:hAnsi="宋体" w:cs="宋体" w:hint="eastAsia"/>
        </w:rPr>
        <w:t>如下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72.695000] usb 1-3.2: USB disconnect, device number 3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74.435000] usb 1-3.2: new high-speed USB device number 4 using exynos-ehci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74.555000] usb-storage 1-3.2:1.0: USB Mass Storage device detected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74.560000]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scsi1 :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usb-storage 1-3.2:1.0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75.645000]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scsi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Direct-Access     Kingston DataTraveler 160 PMAP PQ: 0 ANSI: 4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75.660000]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Attached scsi generic sg0 type 0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76.695000]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15556608 512-byte logical blocks: (7.96 GB/7.41 GiB)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76.700000]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Write Protect is off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76.705000]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76.710000]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Assuming drive cache: write through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76.725000]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76.730000]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Assuming drive cache: write through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76.760000]  </w:t>
      </w:r>
      <w:r w:rsidRPr="00426739">
        <w:rPr>
          <w:rFonts w:ascii="Times New Roman" w:eastAsia="Times New Roman" w:hAnsi="Times New Roman" w:cs="Times New Roman"/>
          <w:color w:val="FF0000"/>
        </w:rPr>
        <w:t>sda: sda1</w:t>
      </w:r>
      <w:r w:rsidRPr="00426739">
        <w:rPr>
          <w:rFonts w:ascii="Times New Roman" w:hAnsi="Times New Roman" w:cs="Times New Roman" w:hint="eastAsia"/>
          <w:color w:val="FF0000"/>
        </w:rPr>
        <w:t xml:space="preserve"> (sda</w:t>
      </w:r>
      <w:r w:rsidRPr="00426739">
        <w:rPr>
          <w:rFonts w:ascii="Times New Roman" w:hAnsi="Times New Roman" w:cs="Times New Roman" w:hint="eastAsia"/>
          <w:color w:val="FF0000"/>
        </w:rPr>
        <w:t>是设备名</w:t>
      </w:r>
      <w:r w:rsidRPr="00426739">
        <w:rPr>
          <w:rFonts w:ascii="Times New Roman" w:hAnsi="Times New Roman" w:cs="Times New Roman" w:hint="eastAsia"/>
          <w:color w:val="FF0000"/>
        </w:rPr>
        <w:t xml:space="preserve"> sda1</w:t>
      </w:r>
      <w:r w:rsidRPr="00426739">
        <w:rPr>
          <w:rFonts w:ascii="Times New Roman" w:hAnsi="Times New Roman" w:cs="Times New Roman" w:hint="eastAsia"/>
          <w:color w:val="FF0000"/>
        </w:rPr>
        <w:t>是分区名</w:t>
      </w:r>
      <w:r w:rsidRPr="00426739">
        <w:rPr>
          <w:rFonts w:ascii="Times New Roman" w:hAnsi="Times New Roman" w:cs="Times New Roman" w:hint="eastAsia"/>
          <w:color w:val="FF0000"/>
        </w:rPr>
        <w:t>)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76.770000]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76.770000]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Assuming drive cache: write through</w:t>
      </w:r>
    </w:p>
    <w:p w:rsidR="00B80DD2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76.780000]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Attached SCSI removable disk</w:t>
      </w:r>
    </w:p>
    <w:p w:rsidR="00B80DD2" w:rsidRPr="00B80DD2" w:rsidRDefault="00426739" w:rsidP="00B80DD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80DD2">
        <w:rPr>
          <w:rFonts w:ascii="Times New Roman" w:hAnsi="Times New Roman" w:cs="Times New Roman" w:hint="eastAsia"/>
        </w:rPr>
        <w:t>在终端上执行挂载的设备与上边显示相关</w:t>
      </w:r>
    </w:p>
    <w:p w:rsidR="003C7EA4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="003C7EA4" w:rsidRPr="00426739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="003C7EA4" w:rsidRPr="00426739">
        <w:rPr>
          <w:rFonts w:ascii="Times New Roman" w:eastAsia="Times New Roman" w:hAnsi="Times New Roman" w:cs="Times New Roman"/>
          <w:color w:val="00000A"/>
        </w:rPr>
        <w:t>mount  -</w:t>
      </w:r>
      <w:proofErr w:type="gramEnd"/>
      <w:r w:rsidR="003C7EA4" w:rsidRPr="00426739">
        <w:rPr>
          <w:rFonts w:ascii="Times New Roman" w:eastAsia="Times New Roman" w:hAnsi="Times New Roman" w:cs="Times New Roman"/>
          <w:color w:val="00000A"/>
        </w:rPr>
        <w:t>t  vfat  /dev/sda1 /mnt</w:t>
      </w:r>
    </w:p>
    <w:p w:rsidR="003C7EA4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 w:hint="eastAsia"/>
          <w:color w:val="00000A"/>
        </w:rPr>
        <w:tab/>
      </w:r>
      <w:r w:rsidR="003C7EA4" w:rsidRPr="00426739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="003C7EA4" w:rsidRPr="00426739">
        <w:rPr>
          <w:rFonts w:ascii="Times New Roman" w:eastAsia="Times New Roman" w:hAnsi="Times New Roman" w:cs="Times New Roman"/>
          <w:color w:val="00000A"/>
        </w:rPr>
        <w:t>ls</w:t>
      </w:r>
      <w:proofErr w:type="gramEnd"/>
    </w:p>
    <w:p w:rsidR="003C7EA4" w:rsidRDefault="00426739" w:rsidP="003C7EA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 w:rsidR="003C7EA4">
        <w:rPr>
          <w:rFonts w:ascii="宋体" w:hAnsi="宋体" w:cs="宋体"/>
        </w:rPr>
        <w:t>可以查看到</w:t>
      </w:r>
      <w:r w:rsidR="003C7EA4">
        <w:rPr>
          <w:rFonts w:ascii="Times New Roman" w:eastAsia="Times New Roman" w:hAnsi="Times New Roman" w:cs="Times New Roman"/>
        </w:rPr>
        <w:t>U</w:t>
      </w:r>
      <w:r w:rsidR="003C7EA4">
        <w:rPr>
          <w:rFonts w:ascii="宋体" w:hAnsi="宋体" w:cs="宋体"/>
        </w:rPr>
        <w:t>盘内容，即</w:t>
      </w:r>
      <w:r w:rsidR="003C7EA4">
        <w:rPr>
          <w:rFonts w:ascii="宋体" w:hAnsi="宋体" w:cs="宋体" w:hint="eastAsia"/>
        </w:rPr>
        <w:t>完成</w:t>
      </w:r>
      <w:r w:rsidR="003C7EA4">
        <w:rPr>
          <w:rFonts w:ascii="宋体" w:hAnsi="宋体" w:cs="宋体"/>
        </w:rPr>
        <w:t>实验。</w:t>
      </w:r>
    </w:p>
    <w:p w:rsidR="003C7EA4" w:rsidRPr="003C7EA4" w:rsidRDefault="003C7EA4" w:rsidP="000F1A7F">
      <w:pPr>
        <w:ind w:firstLine="420"/>
      </w:pPr>
    </w:p>
    <w:p w:rsidR="005E7B10" w:rsidRPr="00ED1640" w:rsidRDefault="00DB0E35" w:rsidP="005E7B1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实验九</w:t>
      </w:r>
      <w:r w:rsidR="005E7B10"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="005E7B1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 w:rsidR="005E7B1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内存调试</w:t>
      </w:r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【实验目的】</w:t>
      </w:r>
    </w:p>
    <w:p w:rsidR="005E7B10" w:rsidRDefault="005E7B10" w:rsidP="005E7B10">
      <w:pPr>
        <w:ind w:firstLine="420"/>
        <w:rPr>
          <w:rFonts w:ascii="Times New Roman" w:hAnsi="Times New Roman"/>
          <w:iCs/>
          <w:szCs w:val="24"/>
        </w:rPr>
      </w:pPr>
      <w:proofErr w:type="gramStart"/>
      <w:r>
        <w:rPr>
          <w:rFonts w:ascii="Times New Roman" w:hAnsi="Times New Roman"/>
          <w:iCs/>
          <w:szCs w:val="24"/>
        </w:rPr>
        <w:t>段错误</w:t>
      </w:r>
      <w:proofErr w:type="gramEnd"/>
      <w:r>
        <w:rPr>
          <w:rFonts w:ascii="Times New Roman" w:hAnsi="Times New Roman"/>
          <w:iCs/>
          <w:szCs w:val="24"/>
        </w:rPr>
        <w:t>和内存错误是</w:t>
      </w:r>
      <w:r>
        <w:rPr>
          <w:rFonts w:ascii="Times New Roman" w:hAnsi="Times New Roman"/>
          <w:iCs/>
          <w:szCs w:val="24"/>
        </w:rPr>
        <w:t>C</w:t>
      </w:r>
      <w:r>
        <w:rPr>
          <w:rFonts w:ascii="Times New Roman" w:hAnsi="Times New Roman"/>
          <w:iCs/>
          <w:szCs w:val="24"/>
        </w:rPr>
        <w:t>语言编程经常遇到的问题，使用</w:t>
      </w:r>
      <w:r>
        <w:rPr>
          <w:rFonts w:ascii="Times New Roman" w:hAnsi="Times New Roman"/>
          <w:iCs/>
          <w:szCs w:val="24"/>
        </w:rPr>
        <w:t>memwatch</w:t>
      </w:r>
      <w:r>
        <w:rPr>
          <w:rFonts w:ascii="Times New Roman" w:hAnsi="Times New Roman"/>
          <w:iCs/>
          <w:szCs w:val="24"/>
        </w:rPr>
        <w:t>是由</w:t>
      </w:r>
      <w:r>
        <w:rPr>
          <w:rFonts w:ascii="Times New Roman" w:hAnsi="Times New Roman"/>
          <w:iCs/>
          <w:szCs w:val="24"/>
        </w:rPr>
        <w:t>johan lindh</w:t>
      </w:r>
      <w:r>
        <w:rPr>
          <w:rFonts w:ascii="Times New Roman" w:hAnsi="Times New Roman"/>
          <w:iCs/>
          <w:szCs w:val="24"/>
        </w:rPr>
        <w:t>编写，是一个开发源代码</w:t>
      </w:r>
      <w:r>
        <w:rPr>
          <w:rFonts w:ascii="Times New Roman" w:hAnsi="Times New Roman"/>
          <w:iCs/>
          <w:szCs w:val="24"/>
        </w:rPr>
        <w:t>C</w:t>
      </w:r>
      <w:r>
        <w:rPr>
          <w:rFonts w:ascii="Times New Roman" w:hAnsi="Times New Roman"/>
          <w:iCs/>
          <w:szCs w:val="24"/>
        </w:rPr>
        <w:t>语言内存错误检测工具。能检测双重释放，错误释放，没有释放内存，溢出等等情况。</w:t>
      </w:r>
      <w:r>
        <w:rPr>
          <w:rFonts w:ascii="Times New Roman" w:hAnsi="Times New Roman"/>
          <w:iCs/>
          <w:szCs w:val="24"/>
        </w:rPr>
        <w:t xml:space="preserve"> </w:t>
      </w:r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【实验环境】</w:t>
      </w:r>
    </w:p>
    <w:p w:rsidR="005E7B10" w:rsidRDefault="005E7B10" w:rsidP="005E7B10">
      <w:pPr>
        <w:pStyle w:val="a6"/>
        <w:numPr>
          <w:ilvl w:val="0"/>
          <w:numId w:val="2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5E7B10" w:rsidRDefault="00741EB3" w:rsidP="005E7B10">
      <w:pPr>
        <w:pStyle w:val="a6"/>
        <w:numPr>
          <w:ilvl w:val="0"/>
          <w:numId w:val="2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5E7B10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5E7B10" w:rsidRDefault="005E7B10" w:rsidP="005E7B10">
      <w:pPr>
        <w:pStyle w:val="a6"/>
        <w:numPr>
          <w:ilvl w:val="0"/>
          <w:numId w:val="2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【实验步骤】</w:t>
      </w:r>
    </w:p>
    <w:p w:rsidR="005E7B10" w:rsidRDefault="005E7B10" w:rsidP="005E7B10">
      <w:pPr>
        <w:pStyle w:val="a6"/>
        <w:numPr>
          <w:ilvl w:val="0"/>
          <w:numId w:val="2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解压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memwatch.-2.7.1.tar.gz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，在解开的目录下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添加代码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memtest.c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&lt;stdlib.h&gt;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&lt;stdio.h&gt;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"memwatch.h"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int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main(int argc,char **argv)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{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char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*ptr1;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char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*ptr2;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ptr1 = </w:t>
      </w:r>
      <w:proofErr w:type="gramStart"/>
      <w:r w:rsidRPr="008142C1">
        <w:rPr>
          <w:rFonts w:ascii="Times New Roman" w:hAnsi="Times New Roman" w:cs="Times New Roman"/>
          <w:color w:val="00000A"/>
        </w:rPr>
        <w:t>malloc(</w:t>
      </w:r>
      <w:proofErr w:type="gramEnd"/>
      <w:r w:rsidRPr="008142C1">
        <w:rPr>
          <w:rFonts w:ascii="Times New Roman" w:hAnsi="Times New Roman" w:cs="Times New Roman"/>
          <w:color w:val="00000A"/>
        </w:rPr>
        <w:t>512);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ptr2 = </w:t>
      </w:r>
      <w:proofErr w:type="gramStart"/>
      <w:r w:rsidRPr="008142C1">
        <w:rPr>
          <w:rFonts w:ascii="Times New Roman" w:hAnsi="Times New Roman" w:cs="Times New Roman"/>
          <w:color w:val="00000A"/>
        </w:rPr>
        <w:t>malloc(</w:t>
      </w:r>
      <w:proofErr w:type="gramEnd"/>
      <w:r w:rsidRPr="008142C1">
        <w:rPr>
          <w:rFonts w:ascii="Times New Roman" w:hAnsi="Times New Roman" w:cs="Times New Roman"/>
          <w:color w:val="00000A"/>
        </w:rPr>
        <w:t>512);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ptr1[</w:t>
      </w:r>
      <w:proofErr w:type="gramEnd"/>
      <w:r w:rsidRPr="008142C1">
        <w:rPr>
          <w:rFonts w:ascii="Times New Roman" w:hAnsi="Times New Roman" w:cs="Times New Roman"/>
          <w:color w:val="00000A"/>
        </w:rPr>
        <w:t>512]=</w:t>
      </w:r>
      <w:r w:rsidR="00505D2D" w:rsidRPr="008142C1">
        <w:rPr>
          <w:rFonts w:ascii="Times New Roman" w:hAnsi="Times New Roman" w:cs="Times New Roman"/>
          <w:color w:val="00000A"/>
        </w:rPr>
        <w:t xml:space="preserve"> 'A'</w:t>
      </w:r>
      <w:r w:rsidRPr="008142C1">
        <w:rPr>
          <w:rFonts w:ascii="Times New Roman" w:hAnsi="Times New Roman" w:cs="Times New Roman"/>
          <w:color w:val="00000A"/>
        </w:rPr>
        <w:t>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ptr2 = ptr1;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free(</w:t>
      </w:r>
      <w:proofErr w:type="gramEnd"/>
      <w:r w:rsidRPr="008142C1">
        <w:rPr>
          <w:rFonts w:ascii="Times New Roman" w:hAnsi="Times New Roman" w:cs="Times New Roman"/>
          <w:color w:val="00000A"/>
        </w:rPr>
        <w:t>ptr2);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free(</w:t>
      </w:r>
      <w:proofErr w:type="gramEnd"/>
      <w:r w:rsidRPr="008142C1">
        <w:rPr>
          <w:rFonts w:ascii="Times New Roman" w:hAnsi="Times New Roman" w:cs="Times New Roman"/>
          <w:color w:val="00000A"/>
        </w:rPr>
        <w:t>ptr1);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return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0;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}</w:t>
      </w:r>
    </w:p>
    <w:p w:rsidR="005E7B10" w:rsidRDefault="005E7B10" w:rsidP="005E7B10">
      <w:pPr>
        <w:pStyle w:val="a6"/>
        <w:numPr>
          <w:ilvl w:val="0"/>
          <w:numId w:val="2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</w:p>
    <w:p w:rsidR="005E7B10" w:rsidRDefault="005E7B10" w:rsidP="005E7B1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  <w:r>
        <w:rPr>
          <w:rFonts w:ascii="Times New Roman" w:hAnsi="Times New Roman"/>
          <w:i w:val="0"/>
          <w:iCs w:val="0"/>
          <w:sz w:val="21"/>
          <w:szCs w:val="21"/>
        </w:rPr>
        <w:t>文件为：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lastRenderedPageBreak/>
        <w:t>memtest</w:t>
      </w:r>
      <w:proofErr w:type="gramEnd"/>
      <w:r w:rsidRPr="008142C1">
        <w:rPr>
          <w:rFonts w:ascii="Times New Roman" w:hAnsi="Times New Roman" w:cs="Times New Roman"/>
          <w:color w:val="00000A"/>
        </w:rPr>
        <w:t>: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$(CC) -DMEMWATCH -DMW_</w:t>
      </w:r>
      <w:proofErr w:type="gramStart"/>
      <w:r w:rsidRPr="008142C1">
        <w:rPr>
          <w:rFonts w:ascii="Times New Roman" w:hAnsi="Times New Roman" w:cs="Times New Roman"/>
          <w:color w:val="00000A"/>
        </w:rPr>
        <w:t>STDIO</w:t>
      </w:r>
      <w:r w:rsidRPr="008142C1">
        <w:rPr>
          <w:rFonts w:ascii="Times New Roman" w:hAnsi="Times New Roman" w:cs="Times New Roman" w:hint="eastAsia"/>
          <w:color w:val="00000A"/>
        </w:rPr>
        <w:t xml:space="preserve"> </w:t>
      </w:r>
      <w:r w:rsidRPr="008142C1">
        <w:rPr>
          <w:rFonts w:ascii="Times New Roman" w:hAnsi="Times New Roman" w:cs="Times New Roman"/>
          <w:color w:val="00000A"/>
        </w:rPr>
        <w:t xml:space="preserve"> memtest.c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</w:t>
      </w:r>
      <w:r w:rsidRPr="008142C1">
        <w:rPr>
          <w:rFonts w:ascii="Times New Roman" w:hAnsi="Times New Roman" w:cs="Times New Roman" w:hint="eastAsia"/>
          <w:color w:val="00000A"/>
        </w:rPr>
        <w:t xml:space="preserve"> </w:t>
      </w:r>
      <w:r w:rsidRPr="008142C1">
        <w:rPr>
          <w:rFonts w:ascii="Times New Roman" w:hAnsi="Times New Roman" w:cs="Times New Roman"/>
          <w:color w:val="00000A"/>
        </w:rPr>
        <w:t>memwatch.c</w:t>
      </w:r>
    </w:p>
    <w:p w:rsidR="005E7B10" w:rsidRDefault="005E7B10" w:rsidP="005E7B10">
      <w:pPr>
        <w:ind w:left="210"/>
        <w:rPr>
          <w:rFonts w:ascii="Times New Roman" w:hAnsi="Times New Roman"/>
          <w:color w:val="00000A"/>
          <w:szCs w:val="21"/>
          <w:lang w:bidi="en-US"/>
        </w:rPr>
      </w:pPr>
      <w:r>
        <w:rPr>
          <w:rFonts w:ascii="Times New Roman" w:hAnsi="Times New Roman"/>
          <w:iCs/>
          <w:szCs w:val="24"/>
        </w:rPr>
        <w:t>5</w:t>
      </w:r>
      <w:r>
        <w:rPr>
          <w:rFonts w:ascii="Times New Roman" w:hAnsi="Times New Roman"/>
          <w:iCs/>
          <w:szCs w:val="24"/>
        </w:rPr>
        <w:t>、</w:t>
      </w:r>
      <w:r>
        <w:rPr>
          <w:rFonts w:ascii="Times New Roman" w:hAnsi="Times New Roman" w:hint="eastAsia"/>
          <w:iCs/>
          <w:szCs w:val="24"/>
        </w:rPr>
        <w:t>运行</w:t>
      </w:r>
      <w:r>
        <w:rPr>
          <w:rFonts w:ascii="Times New Roman" w:hAnsi="Times New Roman" w:hint="eastAsia"/>
          <w:iCs/>
          <w:szCs w:val="24"/>
        </w:rPr>
        <w:t>make</w:t>
      </w:r>
      <w:r w:rsidR="008142C1">
        <w:rPr>
          <w:rFonts w:ascii="Times New Roman" w:hAnsi="Times New Roman" w:hint="eastAsia"/>
          <w:iCs/>
          <w:szCs w:val="24"/>
        </w:rPr>
        <w:t>并在主机上执行</w:t>
      </w:r>
      <w:r w:rsidR="008142C1">
        <w:rPr>
          <w:rFonts w:ascii="Times New Roman" w:hAnsi="Times New Roman" w:hint="eastAsia"/>
          <w:iCs/>
          <w:szCs w:val="24"/>
        </w:rPr>
        <w:t>a</w:t>
      </w:r>
      <w:r>
        <w:rPr>
          <w:rFonts w:ascii="Times New Roman" w:hAnsi="Times New Roman" w:hint="eastAsia"/>
          <w:iCs/>
          <w:szCs w:val="24"/>
        </w:rPr>
        <w:t>.out</w:t>
      </w:r>
      <w:r w:rsidR="008142C1">
        <w:rPr>
          <w:rFonts w:ascii="Times New Roman" w:hAnsi="Times New Roman" w:hint="eastAsia"/>
          <w:iCs/>
          <w:szCs w:val="24"/>
        </w:rPr>
        <w:t>，执行后</w:t>
      </w:r>
      <w:r>
        <w:rPr>
          <w:rFonts w:ascii="Times New Roman" w:hAnsi="Times New Roman"/>
          <w:iCs/>
          <w:szCs w:val="24"/>
        </w:rPr>
        <w:t>会生成一个记录文件</w:t>
      </w:r>
      <w:r>
        <w:rPr>
          <w:rFonts w:ascii="Times New Roman" w:hAnsi="Times New Roman"/>
          <w:color w:val="00000A"/>
          <w:szCs w:val="21"/>
          <w:lang w:bidi="en-US"/>
        </w:rPr>
        <w:t>memwatch.log</w:t>
      </w:r>
      <w:r>
        <w:rPr>
          <w:rFonts w:ascii="Times New Roman" w:hAnsi="Times New Roman"/>
          <w:color w:val="00000A"/>
          <w:szCs w:val="21"/>
          <w:lang w:bidi="en-US"/>
        </w:rPr>
        <w:t>，内容如下：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============= MEMWATCH 2.71 Copyright (C) 1992-1999 Johan Lindh =========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Started at Thu </w:t>
      </w:r>
      <w:proofErr w:type="gramStart"/>
      <w:r w:rsidRPr="008142C1">
        <w:rPr>
          <w:rFonts w:ascii="Times New Roman" w:hAnsi="Times New Roman" w:cs="Times New Roman"/>
          <w:color w:val="00000A"/>
        </w:rPr>
        <w:t>Jan  1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00:08:33 1970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Modes: __STDC__ 32-bit mwDWORD=</w:t>
      </w:r>
      <w:proofErr w:type="gramStart"/>
      <w:r w:rsidRPr="008142C1">
        <w:rPr>
          <w:rFonts w:ascii="Times New Roman" w:hAnsi="Times New Roman" w:cs="Times New Roman"/>
          <w:color w:val="00000A"/>
        </w:rPr>
        <w:t>=(</w:t>
      </w:r>
      <w:proofErr w:type="gramEnd"/>
      <w:r w:rsidRPr="008142C1">
        <w:rPr>
          <w:rFonts w:ascii="Times New Roman" w:hAnsi="Times New Roman" w:cs="Times New Roman"/>
          <w:color w:val="00000A"/>
        </w:rPr>
        <w:t>unsigned long)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mwROUNDALLOC</w:t>
      </w:r>
      <w:proofErr w:type="gramEnd"/>
      <w:r w:rsidRPr="008142C1">
        <w:rPr>
          <w:rFonts w:ascii="Times New Roman" w:hAnsi="Times New Roman" w:cs="Times New Roman"/>
          <w:color w:val="00000A"/>
        </w:rPr>
        <w:t>==4 sizeof(mwData)==32 mwDataSize==32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overflow</w:t>
      </w:r>
      <w:proofErr w:type="gramEnd"/>
      <w:r w:rsidRPr="008142C1">
        <w:rPr>
          <w:rFonts w:ascii="Times New Roman" w:hAnsi="Times New Roman" w:cs="Times New Roman"/>
          <w:color w:val="00000A"/>
        </w:rPr>
        <w:t>: &lt;3&gt; memtest.c(12), 512 bytes alloc'd at &lt;1&gt; memtest.c(8)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double-free</w:t>
      </w:r>
      <w:proofErr w:type="gramEnd"/>
      <w:r w:rsidRPr="008142C1">
        <w:rPr>
          <w:rFonts w:ascii="Times New Roman" w:hAnsi="Times New Roman" w:cs="Times New Roman"/>
          <w:color w:val="00000A"/>
        </w:rPr>
        <w:t>: &lt;4&gt; memtest.c(13), 0x1a1b4 was freed from memtest.c(12)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Stopped at Thu </w:t>
      </w:r>
      <w:proofErr w:type="gramStart"/>
      <w:r w:rsidRPr="008142C1">
        <w:rPr>
          <w:rFonts w:ascii="Times New Roman" w:hAnsi="Times New Roman" w:cs="Times New Roman"/>
          <w:color w:val="00000A"/>
        </w:rPr>
        <w:t>Jan  1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00:08:33 1970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unfreed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: &lt;2&gt; test.c(9), 512 bytes at 0x1a3e4  </w:t>
      </w:r>
      <w:r w:rsidRPr="008142C1">
        <w:rPr>
          <w:rFonts w:ascii="Times New Roman" w:hAnsi="Times New Roman" w:cs="Times New Roman"/>
          <w:color w:val="00000A"/>
        </w:rPr>
        <w:tab/>
        <w:t>{FE FE FE FE FE FE FE FE FE FE FE FE FE FE FE FE ................}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Memory usage statistics (global):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N)umber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of allocations made: 2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L)argest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memory usage      : 1024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T)otal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of all alloc() calls: 1024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U)nfreed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bytes totals      : 512</w:t>
      </w:r>
    </w:p>
    <w:p w:rsidR="00124FFD" w:rsidRDefault="00124FFD" w:rsidP="00124FFD">
      <w:pPr>
        <w:ind w:left="210" w:firstLine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//overflow: &lt;3&gt; memtest.c(12)</w:t>
      </w:r>
      <w:r>
        <w:rPr>
          <w:rFonts w:ascii="Times New Roman" w:hAnsi="Times New Roman"/>
          <w:iCs/>
          <w:szCs w:val="24"/>
        </w:rPr>
        <w:t>缓冲区溢出，当程序执行到第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2</w:t>
      </w:r>
      <w:r>
        <w:rPr>
          <w:rFonts w:ascii="Times New Roman" w:hAnsi="Times New Roman"/>
          <w:iCs/>
          <w:szCs w:val="24"/>
        </w:rPr>
        <w:t>行</w:t>
      </w:r>
      <w:r>
        <w:rPr>
          <w:rFonts w:ascii="Times New Roman" w:hAnsi="Times New Roman"/>
          <w:iCs/>
          <w:szCs w:val="24"/>
        </w:rPr>
        <w:t>free(ptr2)</w:t>
      </w:r>
      <w:r>
        <w:rPr>
          <w:rFonts w:ascii="Times New Roman" w:hAnsi="Times New Roman"/>
          <w:iCs/>
          <w:szCs w:val="24"/>
        </w:rPr>
        <w:t>才检测到的；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512 bytes alloc'd at &lt;1&gt; </w:t>
      </w:r>
      <w:proofErr w:type="gramStart"/>
      <w:r w:rsidRPr="008142C1">
        <w:rPr>
          <w:rFonts w:ascii="Times New Roman" w:hAnsi="Times New Roman" w:cs="Times New Roman"/>
          <w:color w:val="00000A"/>
        </w:rPr>
        <w:t>memtest.c(</w:t>
      </w:r>
      <w:proofErr w:type="gramEnd"/>
      <w:r w:rsidRPr="008142C1">
        <w:rPr>
          <w:rFonts w:ascii="Times New Roman" w:hAnsi="Times New Roman" w:cs="Times New Roman" w:hint="eastAsia"/>
          <w:color w:val="00000A"/>
        </w:rPr>
        <w:t>8</w:t>
      </w:r>
      <w:r w:rsidRPr="008142C1">
        <w:rPr>
          <w:rFonts w:ascii="Times New Roman" w:hAnsi="Times New Roman" w:cs="Times New Roman"/>
          <w:color w:val="00000A"/>
        </w:rPr>
        <w:t>)</w:t>
      </w:r>
    </w:p>
    <w:p w:rsidR="00124FFD" w:rsidRDefault="00124FFD" w:rsidP="00124FFD">
      <w:pPr>
        <w:ind w:left="210" w:firstLine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表示出错缓冲区的大小为</w:t>
      </w:r>
      <w:r>
        <w:rPr>
          <w:rFonts w:ascii="Times New Roman" w:hAnsi="Times New Roman"/>
          <w:iCs/>
          <w:szCs w:val="24"/>
        </w:rPr>
        <w:t>512</w:t>
      </w:r>
      <w:r>
        <w:rPr>
          <w:rFonts w:ascii="Times New Roman" w:hAnsi="Times New Roman"/>
          <w:iCs/>
          <w:szCs w:val="24"/>
        </w:rPr>
        <w:t>字节，是在</w:t>
      </w:r>
      <w:r>
        <w:rPr>
          <w:rFonts w:ascii="Times New Roman" w:hAnsi="Times New Roman"/>
          <w:iCs/>
          <w:szCs w:val="24"/>
        </w:rPr>
        <w:t>memtest.c</w:t>
      </w:r>
      <w:r>
        <w:rPr>
          <w:rFonts w:ascii="Times New Roman" w:hAnsi="Times New Roman"/>
          <w:iCs/>
          <w:szCs w:val="24"/>
        </w:rPr>
        <w:t>的第</w:t>
      </w:r>
      <w:r>
        <w:rPr>
          <w:rFonts w:ascii="Times New Roman" w:hAnsi="Times New Roman" w:hint="eastAsia"/>
          <w:iCs/>
          <w:szCs w:val="24"/>
        </w:rPr>
        <w:t>8</w:t>
      </w:r>
      <w:r>
        <w:rPr>
          <w:rFonts w:ascii="Times New Roman" w:hAnsi="Times New Roman"/>
          <w:iCs/>
          <w:szCs w:val="24"/>
        </w:rPr>
        <w:t>行分配的。很容易发现代码的</w:t>
      </w:r>
      <w:r>
        <w:rPr>
          <w:rFonts w:ascii="Times New Roman" w:hAnsi="Times New Roman"/>
          <w:iCs/>
          <w:szCs w:val="24"/>
        </w:rPr>
        <w:t>ptr1[512]=</w:t>
      </w:r>
      <w:r w:rsidRPr="00295EEA">
        <w:t xml:space="preserve"> </w:t>
      </w:r>
      <w:r w:rsidRPr="00295EEA">
        <w:rPr>
          <w:rFonts w:ascii="Times New Roman" w:hAnsi="Times New Roman"/>
          <w:iCs/>
          <w:szCs w:val="24"/>
        </w:rPr>
        <w:t>'A'</w:t>
      </w:r>
      <w:r>
        <w:rPr>
          <w:rFonts w:ascii="Times New Roman" w:hAnsi="Times New Roman"/>
          <w:iCs/>
          <w:szCs w:val="24"/>
        </w:rPr>
        <w:t>出现错误。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double-free</w:t>
      </w:r>
      <w:proofErr w:type="gramEnd"/>
      <w:r w:rsidRPr="008142C1">
        <w:rPr>
          <w:rFonts w:ascii="Times New Roman" w:hAnsi="Times New Roman" w:cs="Times New Roman"/>
          <w:color w:val="00000A"/>
        </w:rPr>
        <w:t>: &lt;4&gt; memtest.c(13), 0x1a7f4 was freed from memtest.c(12)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lastRenderedPageBreak/>
        <w:t>//double-free: &lt;4&gt; memtest.c(1</w:t>
      </w:r>
      <w:r>
        <w:rPr>
          <w:rFonts w:ascii="Times New Roman" w:hAnsi="Times New Roman" w:hint="eastAsia"/>
          <w:iCs/>
          <w:szCs w:val="24"/>
        </w:rPr>
        <w:t>3</w:t>
      </w:r>
      <w:r>
        <w:rPr>
          <w:rFonts w:ascii="Times New Roman" w:hAnsi="Times New Roman"/>
          <w:iCs/>
          <w:szCs w:val="24"/>
        </w:rPr>
        <w:t>)</w:t>
      </w:r>
      <w:r>
        <w:rPr>
          <w:rFonts w:ascii="Times New Roman" w:hAnsi="Times New Roman"/>
          <w:iCs/>
          <w:szCs w:val="24"/>
        </w:rPr>
        <w:t>是一个双重释放的错误，表示程序执行到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3</w:t>
      </w:r>
      <w:r>
        <w:rPr>
          <w:rFonts w:ascii="Times New Roman" w:hAnsi="Times New Roman"/>
          <w:iCs/>
          <w:szCs w:val="24"/>
        </w:rPr>
        <w:t>行的时候才检测到。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0x1a7f4 was freed from </w:t>
      </w:r>
      <w:proofErr w:type="gramStart"/>
      <w:r w:rsidRPr="008142C1">
        <w:rPr>
          <w:rFonts w:ascii="Times New Roman" w:hAnsi="Times New Roman" w:cs="Times New Roman"/>
          <w:color w:val="00000A"/>
        </w:rPr>
        <w:t>memtest.c(</w:t>
      </w:r>
      <w:proofErr w:type="gramEnd"/>
      <w:r w:rsidRPr="008142C1">
        <w:rPr>
          <w:rFonts w:ascii="Times New Roman" w:hAnsi="Times New Roman" w:cs="Times New Roman"/>
          <w:color w:val="00000A"/>
        </w:rPr>
        <w:t>12)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表示首地址为</w:t>
      </w:r>
      <w:r>
        <w:rPr>
          <w:rFonts w:ascii="Times New Roman" w:hAnsi="Times New Roman"/>
          <w:iCs/>
          <w:szCs w:val="24"/>
        </w:rPr>
        <w:t xml:space="preserve"> 0x1a7f4</w:t>
      </w:r>
      <w:r>
        <w:rPr>
          <w:rFonts w:ascii="Times New Roman" w:hAnsi="Times New Roman"/>
          <w:iCs/>
          <w:szCs w:val="24"/>
        </w:rPr>
        <w:t>的内存在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2</w:t>
      </w:r>
      <w:r>
        <w:rPr>
          <w:rFonts w:ascii="Times New Roman" w:hAnsi="Times New Roman"/>
          <w:iCs/>
          <w:szCs w:val="24"/>
        </w:rPr>
        <w:t>行已经被释放。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Stopped at Wed Dec 31 19:00:38 1969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unfreed</w:t>
      </w:r>
      <w:proofErr w:type="gramEnd"/>
      <w:r w:rsidRPr="008142C1">
        <w:rPr>
          <w:rFonts w:ascii="Times New Roman" w:hAnsi="Times New Roman" w:cs="Times New Roman"/>
          <w:color w:val="00000A"/>
        </w:rPr>
        <w:t>: &lt;2&gt; test.c(9), 512 bytes at 0x1a3e4        {FE FE FE FE FE FE FE FE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表示一块内存没有释放，表示这块内存是在</w:t>
      </w:r>
      <w:r>
        <w:rPr>
          <w:rFonts w:ascii="Times New Roman" w:hAnsi="Times New Roman"/>
          <w:iCs/>
          <w:szCs w:val="24"/>
        </w:rPr>
        <w:t>memtest.c</w:t>
      </w:r>
      <w:r>
        <w:rPr>
          <w:rFonts w:ascii="Times New Roman" w:hAnsi="Times New Roman"/>
          <w:iCs/>
          <w:szCs w:val="24"/>
        </w:rPr>
        <w:t>的第</w:t>
      </w:r>
      <w:r>
        <w:rPr>
          <w:rFonts w:ascii="Times New Roman" w:hAnsi="Times New Roman" w:hint="eastAsia"/>
          <w:iCs/>
          <w:szCs w:val="24"/>
        </w:rPr>
        <w:t>9</w:t>
      </w:r>
      <w:r>
        <w:rPr>
          <w:rFonts w:ascii="Times New Roman" w:hAnsi="Times New Roman"/>
          <w:iCs/>
          <w:szCs w:val="24"/>
        </w:rPr>
        <w:t>行分配，大小为</w:t>
      </w:r>
      <w:r>
        <w:rPr>
          <w:rFonts w:ascii="Times New Roman" w:hAnsi="Times New Roman"/>
          <w:iCs/>
          <w:szCs w:val="24"/>
        </w:rPr>
        <w:t>512</w:t>
      </w:r>
      <w:r>
        <w:rPr>
          <w:rFonts w:ascii="Times New Roman" w:hAnsi="Times New Roman"/>
          <w:iCs/>
          <w:szCs w:val="24"/>
        </w:rPr>
        <w:t>字节，首地址为</w:t>
      </w:r>
      <w:r w:rsidRPr="00822108">
        <w:rPr>
          <w:rFonts w:ascii="Times New Roman" w:hAnsi="Times New Roman"/>
          <w:iCs/>
          <w:szCs w:val="24"/>
        </w:rPr>
        <w:t>0x1a3e4</w:t>
      </w:r>
      <w:r>
        <w:rPr>
          <w:rFonts w:ascii="Times New Roman" w:hAnsi="Times New Roman"/>
          <w:i/>
          <w:iCs/>
          <w:szCs w:val="21"/>
        </w:rPr>
        <w:t xml:space="preserve">        </w:t>
      </w:r>
      <w:r>
        <w:rPr>
          <w:rFonts w:ascii="Times New Roman" w:hAnsi="Times New Roman"/>
          <w:iCs/>
          <w:szCs w:val="24"/>
        </w:rPr>
        <w:t>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Memory usage statistics (global):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N)umber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of allocations made: 2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L)argest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memory usage      : 1024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 //</w:t>
      </w:r>
      <w:r>
        <w:rPr>
          <w:rFonts w:ascii="Times New Roman" w:hAnsi="Times New Roman"/>
          <w:iCs/>
          <w:szCs w:val="24"/>
        </w:rPr>
        <w:t>程序结束时能够是使用的最大动态内存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T)otal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of all alloc() calls: 1024 //</w:t>
      </w:r>
      <w:r w:rsidRPr="008142C1">
        <w:rPr>
          <w:rFonts w:ascii="Times New Roman" w:hAnsi="Times New Roman" w:cs="Times New Roman"/>
          <w:color w:val="00000A"/>
        </w:rPr>
        <w:t>总共分配的动态内存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U)nfreed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bytes totals      : 512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 //</w:t>
      </w:r>
      <w:r>
        <w:rPr>
          <w:rFonts w:ascii="Times New Roman" w:hAnsi="Times New Roman"/>
          <w:iCs/>
          <w:szCs w:val="24"/>
        </w:rPr>
        <w:t>表示未释放的内存</w:t>
      </w:r>
    </w:p>
    <w:p w:rsidR="005E7B10" w:rsidRDefault="005E7B10" w:rsidP="005E7B1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351BE" w:rsidRPr="00ED1640" w:rsidRDefault="00A351BE" w:rsidP="00A351BE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实验十</w:t>
      </w:r>
      <w:r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内核调试</w:t>
      </w:r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【实验目的】</w:t>
      </w:r>
    </w:p>
    <w:p w:rsidR="00A351BE" w:rsidRDefault="00A351BE" w:rsidP="00A351BE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由于在驱动开发中经常看到内核崩溃的问题，最常见的就是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OOPS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错误，本实验要求学员掌握这种调试方法。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</w:t>
      </w:r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【实验环境】</w:t>
      </w:r>
    </w:p>
    <w:p w:rsidR="00A351BE" w:rsidRDefault="00A351BE" w:rsidP="00A351BE">
      <w:pPr>
        <w:pStyle w:val="a6"/>
        <w:numPr>
          <w:ilvl w:val="0"/>
          <w:numId w:val="2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</w:t>
      </w:r>
      <w:r w:rsidR="004A0EC1">
        <w:rPr>
          <w:rFonts w:ascii="Times New Roman" w:hAnsi="Times New Roman"/>
          <w:i w:val="0"/>
          <w:iCs w:val="0"/>
          <w:sz w:val="21"/>
          <w:szCs w:val="21"/>
        </w:rPr>
        <w:t>u 1</w:t>
      </w:r>
      <w:r w:rsidR="004A0EC1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A351BE" w:rsidRDefault="00741EB3" w:rsidP="00A351BE">
      <w:pPr>
        <w:pStyle w:val="a6"/>
        <w:numPr>
          <w:ilvl w:val="0"/>
          <w:numId w:val="2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A351BE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A351BE" w:rsidRDefault="00A351BE" w:rsidP="00A351BE">
      <w:pPr>
        <w:pStyle w:val="a6"/>
        <w:numPr>
          <w:ilvl w:val="0"/>
          <w:numId w:val="2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【实验步骤】</w:t>
      </w:r>
    </w:p>
    <w:p w:rsidR="00A351BE" w:rsidRDefault="00A351BE" w:rsidP="00A351BE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1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、通过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OOPS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信息中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PC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寄存器的值可以知道出错指令的地址，通过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栈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回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朔信息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可以知道出错时的函数调用的关系，根据这两点可以很快定位错误。</w:t>
      </w:r>
    </w:p>
    <w:p w:rsidR="00A351BE" w:rsidRPr="00A351BE" w:rsidRDefault="00A351BE" w:rsidP="00A351BE">
      <w:pPr>
        <w:ind w:firstLine="420"/>
      </w:pPr>
      <w:r w:rsidRPr="00A351BE">
        <w:t>2</w:t>
      </w:r>
      <w:r w:rsidRPr="00A351BE">
        <w:t>、</w:t>
      </w:r>
      <w:r w:rsidRPr="00A351BE">
        <w:t xml:space="preserve"> </w:t>
      </w:r>
      <w:r w:rsidR="0006630F" w:rsidRPr="0006630F">
        <w:rPr>
          <w:rFonts w:ascii="Times New Roman" w:hAnsi="Times New Roman"/>
          <w:iCs/>
          <w:szCs w:val="21"/>
        </w:rPr>
        <w:t>修改</w:t>
      </w:r>
      <w:r w:rsidR="0006630F" w:rsidRPr="0006630F">
        <w:rPr>
          <w:rFonts w:ascii="Times New Roman" w:hAnsi="Times New Roman"/>
          <w:szCs w:val="21"/>
        </w:rPr>
        <w:t>drivers/net/ethernet/davicom/dm9000.c</w:t>
      </w:r>
      <w:r w:rsidR="0006630F" w:rsidRPr="0006630F">
        <w:rPr>
          <w:rFonts w:ascii="Times New Roman" w:hAnsi="Times New Roman"/>
          <w:iCs/>
          <w:szCs w:val="21"/>
        </w:rPr>
        <w:t>，在</w:t>
      </w:r>
      <w:r w:rsidR="0006630F" w:rsidRPr="0006630F">
        <w:rPr>
          <w:rFonts w:ascii="Times New Roman" w:hAnsi="Times New Roman" w:hint="eastAsia"/>
          <w:iCs/>
          <w:szCs w:val="21"/>
        </w:rPr>
        <w:t>dm9000</w:t>
      </w:r>
      <w:r w:rsidR="0006630F" w:rsidRPr="0006630F">
        <w:rPr>
          <w:rFonts w:ascii="Times New Roman" w:hAnsi="Times New Roman"/>
          <w:iCs/>
          <w:szCs w:val="21"/>
        </w:rPr>
        <w:t>_probe</w:t>
      </w:r>
      <w:r w:rsidR="0006630F" w:rsidRPr="0006630F">
        <w:rPr>
          <w:rFonts w:ascii="Times New Roman" w:hAnsi="Times New Roman"/>
          <w:iCs/>
          <w:szCs w:val="21"/>
        </w:rPr>
        <w:t>函数</w:t>
      </w:r>
      <w:r w:rsidR="0006630F" w:rsidRPr="0006630F">
        <w:rPr>
          <w:rFonts w:ascii="Times New Roman" w:hAnsi="Times New Roman" w:hint="eastAsia"/>
          <w:iCs/>
          <w:szCs w:val="21"/>
        </w:rPr>
        <w:t>中</w:t>
      </w:r>
      <w:r w:rsidR="00B32ABD" w:rsidRPr="0006630F">
        <w:rPr>
          <w:rFonts w:hint="eastAsia"/>
        </w:rPr>
        <w:t>u32 id_val;</w:t>
      </w:r>
      <w:r w:rsidRPr="0006630F">
        <w:t>下增加下面语句：</w:t>
      </w:r>
    </w:p>
    <w:p w:rsidR="00A351BE" w:rsidRPr="00673080" w:rsidRDefault="00A351BE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int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*pt</w:t>
      </w:r>
      <w:r w:rsidRPr="00673080">
        <w:rPr>
          <w:rFonts w:ascii="Times New Roman" w:hAnsi="Times New Roman" w:cs="Times New Roman" w:hint="eastAsia"/>
          <w:color w:val="00000A"/>
        </w:rPr>
        <w:t xml:space="preserve">r </w:t>
      </w:r>
      <w:r w:rsidRPr="00673080">
        <w:rPr>
          <w:rFonts w:ascii="Times New Roman" w:hAnsi="Times New Roman" w:cs="Times New Roman"/>
          <w:color w:val="00000A"/>
        </w:rPr>
        <w:t xml:space="preserve"> =</w:t>
      </w:r>
      <w:r w:rsidRPr="00673080">
        <w:rPr>
          <w:rFonts w:ascii="Times New Roman" w:hAnsi="Times New Roman" w:cs="Times New Roman" w:hint="eastAsia"/>
          <w:color w:val="00000A"/>
        </w:rPr>
        <w:t xml:space="preserve">  </w:t>
      </w:r>
      <w:r w:rsidRPr="00673080">
        <w:rPr>
          <w:rFonts w:ascii="Times New Roman" w:hAnsi="Times New Roman" w:cs="Times New Roman"/>
          <w:color w:val="00000A"/>
        </w:rPr>
        <w:t>NULL;</w:t>
      </w:r>
    </w:p>
    <w:p w:rsidR="00A351BE" w:rsidRPr="00673080" w:rsidRDefault="00A351BE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*</w:t>
      </w:r>
      <w:proofErr w:type="gramStart"/>
      <w:r w:rsidRPr="00673080">
        <w:rPr>
          <w:rFonts w:ascii="Times New Roman" w:hAnsi="Times New Roman" w:cs="Times New Roman"/>
          <w:color w:val="00000A"/>
        </w:rPr>
        <w:t>pt</w:t>
      </w:r>
      <w:r w:rsidRPr="00673080">
        <w:rPr>
          <w:rFonts w:ascii="Times New Roman" w:hAnsi="Times New Roman" w:cs="Times New Roman" w:hint="eastAsia"/>
          <w:color w:val="00000A"/>
        </w:rPr>
        <w:t>r</w:t>
      </w:r>
      <w:r w:rsidRPr="00673080">
        <w:rPr>
          <w:rFonts w:ascii="Times New Roman" w:hAnsi="Times New Roman" w:cs="Times New Roman"/>
          <w:color w:val="00000A"/>
        </w:rPr>
        <w:t xml:space="preserve"> </w:t>
      </w:r>
      <w:r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Pr="00673080">
        <w:rPr>
          <w:rFonts w:ascii="Times New Roman" w:hAnsi="Times New Roman" w:cs="Times New Roman"/>
          <w:color w:val="00000A"/>
        </w:rPr>
        <w:t>=</w:t>
      </w:r>
      <w:proofErr w:type="gramEnd"/>
      <w:r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Pr="00673080">
        <w:rPr>
          <w:rFonts w:ascii="Times New Roman" w:hAnsi="Times New Roman" w:cs="Times New Roman"/>
          <w:color w:val="00000A"/>
        </w:rPr>
        <w:t>0x</w:t>
      </w:r>
      <w:r w:rsidRPr="00673080">
        <w:rPr>
          <w:rFonts w:ascii="Times New Roman" w:hAnsi="Times New Roman" w:cs="Times New Roman" w:hint="eastAsia"/>
          <w:color w:val="00000A"/>
        </w:rPr>
        <w:t>ff</w:t>
      </w:r>
      <w:r w:rsidRPr="00673080">
        <w:rPr>
          <w:rFonts w:ascii="Times New Roman" w:hAnsi="Times New Roman" w:cs="Times New Roman"/>
          <w:color w:val="00000A"/>
        </w:rPr>
        <w:t>;</w:t>
      </w:r>
    </w:p>
    <w:p w:rsidR="0006630F" w:rsidRDefault="0006630F" w:rsidP="00A351BE">
      <w:pPr>
        <w:ind w:firstLine="420"/>
      </w:pPr>
    </w:p>
    <w:p w:rsidR="00B32ABD" w:rsidRDefault="00B32ABD" w:rsidP="00B32ABD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3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、编译内核下载到开发板上，内核启动会出现如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类似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下信息：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Unable to handle kernel NULL pointer dereference at virtual address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pgd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= c0004000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[00000000] *pgd=00000000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Internal error: Oops: 805 [#1] PREEMPT SMP ARM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Modules linked in: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CPU: 1 PID: 1 Comm: swapper/0 </w:t>
      </w:r>
      <w:proofErr w:type="gramStart"/>
      <w:r w:rsidRPr="00673080">
        <w:rPr>
          <w:rFonts w:ascii="Times New Roman" w:hAnsi="Times New Roman" w:cs="Times New Roman"/>
          <w:color w:val="00000A"/>
        </w:rPr>
        <w:t>Not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tainted 3.14.0 #11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task</w:t>
      </w:r>
      <w:proofErr w:type="gramEnd"/>
      <w:r w:rsidRPr="00673080">
        <w:rPr>
          <w:rFonts w:ascii="Times New Roman" w:hAnsi="Times New Roman" w:cs="Times New Roman"/>
          <w:color w:val="00000A"/>
        </w:rPr>
        <w:t>: ee8a0000 ti: ee8a4000 task.ti: ee8a4000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PC is at dm9000_probe+0x1c/0x8f0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LR is at platform_drv_probe+0x18/0x48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pc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[&lt;c0277cc8&gt;]    lr : [&lt;c0247f7c&gt;]    psr: 60000153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sp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ee8a5e48  ip : 00000000  fp :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r10: </w:t>
      </w:r>
      <w:proofErr w:type="gramStart"/>
      <w:r w:rsidRPr="00673080">
        <w:rPr>
          <w:rFonts w:ascii="Times New Roman" w:hAnsi="Times New Roman" w:cs="Times New Roman"/>
          <w:color w:val="00000A"/>
        </w:rPr>
        <w:t>c052a4fc  r9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: 00000000  r8 :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lastRenderedPageBreak/>
        <w:t>r7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00000000  r6 : ee97c810  r5 : ee97c800  r4 :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r3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000000ff  r2 : 00000000  r1 : ee8a5de8  r0 : ee97c800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Flags: </w:t>
      </w:r>
      <w:proofErr w:type="gramStart"/>
      <w:r w:rsidRPr="00673080">
        <w:rPr>
          <w:rFonts w:ascii="Times New Roman" w:hAnsi="Times New Roman" w:cs="Times New Roman"/>
          <w:color w:val="00000A"/>
        </w:rPr>
        <w:t>nZCv  IRQs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on  FIQs off  Mode SVC_32  ISA ARM  Segment kernel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Control: </w:t>
      </w:r>
      <w:proofErr w:type="gramStart"/>
      <w:r w:rsidRPr="00673080">
        <w:rPr>
          <w:rFonts w:ascii="Times New Roman" w:hAnsi="Times New Roman" w:cs="Times New Roman"/>
          <w:color w:val="00000A"/>
        </w:rPr>
        <w:t>10c5387d  Table</w:t>
      </w:r>
      <w:proofErr w:type="gramEnd"/>
      <w:r w:rsidRPr="00673080">
        <w:rPr>
          <w:rFonts w:ascii="Times New Roman" w:hAnsi="Times New Roman" w:cs="Times New Roman"/>
          <w:color w:val="00000A"/>
        </w:rPr>
        <w:t>: 4000404a  DAC: 00000015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Process swapper/0 (</w:t>
      </w:r>
      <w:proofErr w:type="gramStart"/>
      <w:r w:rsidRPr="00673080">
        <w:rPr>
          <w:rFonts w:ascii="Times New Roman" w:hAnsi="Times New Roman" w:cs="Times New Roman"/>
          <w:color w:val="00000A"/>
        </w:rPr>
        <w:t>pid</w:t>
      </w:r>
      <w:proofErr w:type="gramEnd"/>
      <w:r w:rsidRPr="00673080">
        <w:rPr>
          <w:rFonts w:ascii="Times New Roman" w:hAnsi="Times New Roman" w:cs="Times New Roman"/>
          <w:color w:val="00000A"/>
        </w:rPr>
        <w:t>: 1, stack limit = 0xee8a4240)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Stack: (0xee8a5e48 to 0xee8a6000)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5e40: </w:t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  <w:t xml:space="preserve"> </w:t>
      </w:r>
      <w:r w:rsidRPr="00673080">
        <w:rPr>
          <w:rFonts w:ascii="Times New Roman" w:hAnsi="Times New Roman" w:cs="Times New Roman"/>
          <w:color w:val="00000A"/>
        </w:rPr>
        <w:t>ee975cf0 00000000 ee1503a8 00000001 c0561afc ee150438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5e60: 00000000 ee97c810 c0591e98 ee97c810 00000000 c0591e98 c0561afc c052a4fc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5e80: 00000000 c0247f7c c0247f64 c05d931c c0591e98 c0246668 ee97c810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5ea0: ee97c844 00000000 c054332c c0246804 c0591e98 c0246778 00000000 c0244fbc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5ec0: ee805478 ee9771c0 c0591e98 eeb73a00 c0590028 c0245e28 c04c3128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5ee0: 00000000 c0591e98 00000000 c054e2ac c059f280 c0246e1c 00000000 ee8a4000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5f00: 00000000 c00087b4 ee903b00 c05c3d50 60000153 c0571c00 60000100 c0571c00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5f20: 00000000 00000000 c0571bfc 00000000 c0505bc8 ef7fc918 00000089 c0034c6c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5f40: c04ca680 c0505338 00000006 00000006 00000000 c054e2c8 c054e2cc 00000006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5f60: c054e2ac c059f280 00000089 c052a4fc 00000000 c052ac4c 00000006 00000006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5f80: c052a4fc c003e0dc 00000000 c03b46ec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5fa0: 00000000 c03b46f4 00000000 c000e4b8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5fc0: 0000000000000000 00000000 00000000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5fe0: 00000000 00000000 00000000 00000000 00000013 00000000 ffffffff ffffffff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[&lt;c0277cc8&gt;] (dm9000_probe) from [&lt;c0247f7c&gt;] (platform_drv_probe+0x18/0x48)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[&lt;c0247f7c&gt;] (platform_drv_probe) from [&lt;c0246668&gt;] (driver_probe_device+0x100/0x210)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[&lt;c0246668&gt;] (driver_probe_device) from [&lt;c0246804&gt;] (__driver_attach+0x8c/0x90)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[&lt;c0246804&gt;] (__driver_attach) from [&lt;c0244fbc&gt;] (bus_for_each_dev+0x58/0x88) 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[&lt;c0244fbc&gt;] (bus_for_each_dev) from [&lt;c0245e28&gt;] (bus_add_driver+0xd8/0x1cc) 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[&lt;c0245e28&gt;] (bus_add_driver) from [&lt;c0246e1c&gt;] (driver_register+0x78/0xf4)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[&lt;c0246e1c&gt;] (driver_register) from [&lt;c00087b4&gt;] (do_one_initcall+0x30/0x144)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lastRenderedPageBreak/>
        <w:t>[&lt;c00087b4&gt;] (do_one_initcall) from [&lt;c052ac4c&gt;] (kernel_init_freeable+0xfc/0x1c8)</w:t>
      </w:r>
    </w:p>
    <w:p w:rsidR="005E7B1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[&lt;c052ac4c&gt;] (kernel_init_freeable) from [&lt;c03b46f4&gt;] (kernel_init+0x8/0xe4)</w:t>
      </w:r>
    </w:p>
    <w:p w:rsidR="0006630F" w:rsidRDefault="00673080" w:rsidP="00CB38D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 w:rsidRPr="0006630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错误分析</w:t>
      </w:r>
      <w:r w:rsidR="0006630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：</w:t>
      </w:r>
    </w:p>
    <w:p w:rsidR="0006630F" w:rsidRP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1</w:t>
      </w:r>
      <w:r w:rsidR="0006630F">
        <w:rPr>
          <w:rFonts w:hint="eastAsia"/>
        </w:rPr>
        <w:t>、</w:t>
      </w:r>
      <w:r w:rsidR="0006630F" w:rsidRPr="0006630F">
        <w:rPr>
          <w:rFonts w:hint="eastAsia"/>
        </w:rPr>
        <w:t>第一行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t>Unable to handle kernel NULL pointer dereference at virtual address 00000000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说明是空指针造成的错误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2</w:t>
      </w:r>
      <w:r w:rsidR="0006630F">
        <w:rPr>
          <w:rFonts w:hint="eastAsia"/>
        </w:rPr>
        <w:t>、寄存器信息主要是</w:t>
      </w:r>
      <w:r w:rsidR="0006630F">
        <w:rPr>
          <w:rFonts w:hint="eastAsia"/>
        </w:rPr>
        <w:t>PC</w:t>
      </w:r>
      <w:r w:rsidR="0006630F">
        <w:rPr>
          <w:rFonts w:hint="eastAsia"/>
        </w:rPr>
        <w:t>的值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PC is at dm9000_probe+0x1c/0x8f0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和</w:t>
      </w:r>
    </w:p>
    <w:p w:rsidR="0006630F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proofErr w:type="gramStart"/>
      <w:r w:rsidRPr="00673080">
        <w:rPr>
          <w:rFonts w:ascii="Times New Roman" w:hAnsi="Times New Roman" w:cs="Times New Roman"/>
          <w:color w:val="00000A"/>
        </w:rPr>
        <w:t>pc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[&lt;</w:t>
      </w:r>
      <w:r w:rsidRPr="00673080">
        <w:rPr>
          <w:rFonts w:ascii="Times New Roman" w:hAnsi="Times New Roman" w:cs="Times New Roman"/>
          <w:b/>
          <w:color w:val="FF0000"/>
        </w:rPr>
        <w:t>c0277cc8</w:t>
      </w:r>
      <w:r w:rsidRPr="00673080">
        <w:rPr>
          <w:rFonts w:ascii="Times New Roman" w:hAnsi="Times New Roman" w:cs="Times New Roman"/>
          <w:color w:val="00000A"/>
        </w:rPr>
        <w:t>&gt;]</w:t>
      </w:r>
    </w:p>
    <w:p w:rsidR="0006630F" w:rsidRDefault="0006630F" w:rsidP="0006630F">
      <w:pPr>
        <w:ind w:firstLine="420"/>
      </w:pP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错误定位：</w:t>
      </w:r>
    </w:p>
    <w:p w:rsid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="000272D8">
        <w:rPr>
          <w:rFonts w:ascii="Times New Roman" w:hAnsi="Times New Roman" w:cs="Times New Roman"/>
          <w:color w:val="00000A"/>
        </w:rPr>
        <w:t>arm-none</w:t>
      </w:r>
      <w:r w:rsidR="00C31831" w:rsidRPr="00673080">
        <w:rPr>
          <w:rFonts w:ascii="Times New Roman" w:hAnsi="Times New Roman" w:cs="Times New Roman"/>
          <w:color w:val="00000A"/>
        </w:rPr>
        <w:t>-linux-gnueabi</w:t>
      </w:r>
      <w:r w:rsidR="0006630F" w:rsidRPr="00673080">
        <w:rPr>
          <w:rFonts w:ascii="Times New Roman" w:hAnsi="Times New Roman" w:cs="Times New Roman"/>
          <w:color w:val="00000A"/>
        </w:rPr>
        <w:t>-objdump</w:t>
      </w:r>
      <w:proofErr w:type="gramEnd"/>
      <w:r w:rsidR="0006630F" w:rsidRPr="00673080">
        <w:rPr>
          <w:rFonts w:ascii="Times New Roman" w:hAnsi="Times New Roman" w:cs="Times New Roman"/>
          <w:color w:val="00000A"/>
        </w:rPr>
        <w:t xml:space="preserve"> -D vmlinux &gt; vmlinux.dis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  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 w:rsidRPr="0006630F">
        <w:rPr>
          <w:rFonts w:hint="eastAsia"/>
        </w:rPr>
        <w:t>文件</w:t>
      </w:r>
      <w:r w:rsidR="0006630F" w:rsidRPr="0006630F">
        <w:rPr>
          <w:rFonts w:hint="eastAsia"/>
        </w:rPr>
        <w:t>vmlinux.dis</w:t>
      </w:r>
      <w:r w:rsidR="0006630F" w:rsidRPr="0006630F">
        <w:rPr>
          <w:rFonts w:hint="eastAsia"/>
        </w:rPr>
        <w:t>非常</w:t>
      </w:r>
      <w:proofErr w:type="gramStart"/>
      <w:r w:rsidR="0006630F" w:rsidRPr="0006630F">
        <w:rPr>
          <w:rFonts w:hint="eastAsia"/>
        </w:rPr>
        <w:t>大</w:t>
      </w:r>
      <w:r>
        <w:rPr>
          <w:rFonts w:hint="eastAsia"/>
        </w:rPr>
        <w:t>打开</w:t>
      </w:r>
      <w:proofErr w:type="gramEnd"/>
      <w:r>
        <w:rPr>
          <w:rFonts w:hint="eastAsia"/>
        </w:rPr>
        <w:t>需要一定时间</w:t>
      </w:r>
    </w:p>
    <w:p w:rsidR="001F53FF" w:rsidRPr="0006630F" w:rsidRDefault="00B412F0" w:rsidP="0006630F">
      <w:pPr>
        <w:ind w:firstLine="420"/>
      </w:pPr>
      <w:r>
        <w:rPr>
          <w:noProof/>
        </w:rPr>
        <w:drawing>
          <wp:inline distT="0" distB="0" distL="0" distR="0" wp14:anchorId="4A202BD7" wp14:editId="339E1F82">
            <wp:extent cx="5486400" cy="1189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6630F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对于大多数情况，从反汇编代码定位到</w:t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C</w:t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代码并不会如此容易，需要有较强的阅读汇编代码的能力。</w:t>
      </w:r>
    </w:p>
    <w:p w:rsidR="0006630F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另外一种方法是通过</w:t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addr2line</w:t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去定位</w:t>
      </w:r>
    </w:p>
    <w:p w:rsidR="0006630F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0272D8">
        <w:rPr>
          <w:rFonts w:ascii="Times New Roman" w:hAnsi="Times New Roman" w:cs="Times New Roman"/>
          <w:color w:val="00000A"/>
        </w:rPr>
        <w:t>arm-none</w:t>
      </w:r>
      <w:r w:rsidR="00C31831" w:rsidRPr="00673080">
        <w:rPr>
          <w:rFonts w:ascii="Times New Roman" w:hAnsi="Times New Roman" w:cs="Times New Roman"/>
          <w:color w:val="00000A"/>
        </w:rPr>
        <w:t>-linux-gnueabi</w:t>
      </w:r>
      <w:r w:rsidR="0006630F" w:rsidRPr="00673080">
        <w:rPr>
          <w:rFonts w:ascii="Times New Roman" w:hAnsi="Times New Roman" w:cs="Times New Roman"/>
          <w:color w:val="00000A"/>
        </w:rPr>
        <w:t>-</w:t>
      </w:r>
      <w:proofErr w:type="gramStart"/>
      <w:r w:rsidR="0006630F" w:rsidRPr="00673080">
        <w:rPr>
          <w:rFonts w:ascii="Times New Roman" w:hAnsi="Times New Roman" w:cs="Times New Roman"/>
          <w:color w:val="00000A"/>
        </w:rPr>
        <w:t xml:space="preserve">addr2line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="0006630F" w:rsidRPr="00673080">
        <w:rPr>
          <w:rFonts w:ascii="Times New Roman" w:hAnsi="Times New Roman" w:cs="Times New Roman"/>
          <w:b/>
          <w:color w:val="FF0000"/>
        </w:rPr>
        <w:t>0x</w:t>
      </w:r>
      <w:r w:rsidRPr="00673080">
        <w:rPr>
          <w:rFonts w:ascii="Times New Roman" w:hAnsi="Times New Roman" w:cs="Times New Roman"/>
          <w:b/>
          <w:color w:val="FF0000"/>
        </w:rPr>
        <w:t>c0277cc8</w:t>
      </w:r>
      <w:proofErr w:type="gramEnd"/>
      <w:r w:rsidR="0006630F" w:rsidRPr="00673080">
        <w:rPr>
          <w:rFonts w:ascii="Times New Roman" w:hAnsi="Times New Roman" w:cs="Times New Roman"/>
          <w:color w:val="FF0000"/>
        </w:rPr>
        <w:t xml:space="preserve"> </w:t>
      </w:r>
      <w:r w:rsidR="0006630F" w:rsidRPr="00673080">
        <w:rPr>
          <w:rFonts w:ascii="Times New Roman" w:hAnsi="Times New Roman" w:cs="Times New Roman" w:hint="eastAsia"/>
          <w:color w:val="FF0000"/>
        </w:rPr>
        <w:t xml:space="preserve"> </w:t>
      </w:r>
      <w:r w:rsidR="0006630F" w:rsidRPr="00673080">
        <w:rPr>
          <w:rFonts w:ascii="Times New Roman" w:hAnsi="Times New Roman" w:cs="Times New Roman"/>
          <w:color w:val="00000A"/>
        </w:rPr>
        <w:t xml:space="preserve">-e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="0006630F" w:rsidRPr="00673080">
        <w:rPr>
          <w:rFonts w:ascii="Times New Roman" w:hAnsi="Times New Roman" w:cs="Times New Roman"/>
          <w:color w:val="00000A"/>
        </w:rPr>
        <w:t xml:space="preserve">vmlinux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-</w:t>
      </w:r>
      <w:r w:rsidR="0006630F" w:rsidRPr="00673080">
        <w:rPr>
          <w:rFonts w:ascii="Times New Roman" w:hAnsi="Times New Roman" w:cs="Times New Roman"/>
          <w:color w:val="00000A"/>
        </w:rPr>
        <w:t>f</w:t>
      </w:r>
    </w:p>
    <w:p w:rsidR="0006630F" w:rsidRPr="004C0F78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重要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：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该实验完成后不要忘记恢复被修改的代码</w:t>
      </w:r>
    </w:p>
    <w:p w:rsidR="0006630F" w:rsidRPr="0006630F" w:rsidRDefault="0006630F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06630F" w:rsidRPr="0006630F" w:rsidRDefault="0006630F" w:rsidP="0006630F">
      <w:pPr>
        <w:pStyle w:val="a6"/>
        <w:tabs>
          <w:tab w:val="left" w:pos="840"/>
        </w:tabs>
        <w:spacing w:line="100" w:lineRule="atLeast"/>
        <w:ind w:left="78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DC7CC0" w:rsidRPr="00ED1640" w:rsidRDefault="00DB0E35" w:rsidP="00DC7CC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lastRenderedPageBreak/>
        <w:t>实验十一</w:t>
      </w:r>
      <w:bookmarkStart w:id="2" w:name="_GoBack"/>
      <w:bookmarkEnd w:id="2"/>
      <w:r w:rsidR="00DC7CC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 </w:t>
      </w:r>
      <w:r w:rsidR="00DC7CC0"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文件系统的移植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【实验目的】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iCs/>
          <w:szCs w:val="21"/>
        </w:rPr>
        <w:tab/>
      </w: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/>
          <w:szCs w:val="21"/>
        </w:rPr>
        <w:t>Linux</w:t>
      </w:r>
      <w:r>
        <w:rPr>
          <w:rFonts w:ascii="Times New Roman" w:hAnsi="Times New Roman" w:hint="eastAsia"/>
          <w:szCs w:val="21"/>
        </w:rPr>
        <w:t>文件系统目录结构，创建自己的文件系统，通过</w:t>
      </w:r>
      <w:r>
        <w:rPr>
          <w:rFonts w:ascii="Times New Roman" w:hAnsi="Times New Roman"/>
          <w:szCs w:val="21"/>
        </w:rPr>
        <w:t>NFS</w:t>
      </w:r>
      <w:r>
        <w:rPr>
          <w:rFonts w:ascii="Times New Roman" w:hAnsi="Times New Roman" w:hint="eastAsia"/>
          <w:szCs w:val="21"/>
        </w:rPr>
        <w:t>方式测试；用文件系统工具生成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 w:hint="eastAsia"/>
          <w:szCs w:val="21"/>
        </w:rPr>
        <w:t>文件系统</w:t>
      </w:r>
      <w:proofErr w:type="gramStart"/>
      <w:r>
        <w:rPr>
          <w:rFonts w:ascii="Times New Roman" w:hAnsi="Times New Roman" w:hint="eastAsia"/>
          <w:szCs w:val="21"/>
        </w:rPr>
        <w:t>映象</w:t>
      </w:r>
      <w:proofErr w:type="gramEnd"/>
      <w:r>
        <w:rPr>
          <w:rFonts w:ascii="Times New Roman" w:hAnsi="Times New Roman" w:hint="eastAsia"/>
          <w:szCs w:val="21"/>
        </w:rPr>
        <w:t>文件。</w:t>
      </w:r>
      <w:r>
        <w:rPr>
          <w:rFonts w:ascii="Times New Roman" w:hAnsi="Times New Roman"/>
          <w:szCs w:val="21"/>
        </w:rPr>
        <w:t xml:space="preserve"> 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【实验环境】</w:t>
      </w:r>
    </w:p>
    <w:p w:rsidR="00DC7CC0" w:rsidRDefault="00DC7CC0" w:rsidP="00DC7CC0">
      <w:pPr>
        <w:pStyle w:val="a6"/>
        <w:numPr>
          <w:ilvl w:val="0"/>
          <w:numId w:val="19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</w:t>
      </w:r>
      <w:r w:rsidR="00696174">
        <w:rPr>
          <w:rFonts w:ascii="Times New Roman" w:hAnsi="Times New Roman"/>
          <w:i w:val="0"/>
          <w:iCs w:val="0"/>
          <w:sz w:val="21"/>
          <w:szCs w:val="21"/>
        </w:rPr>
        <w:t>buntu 1</w:t>
      </w:r>
      <w:r w:rsidR="0069617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发行版</w:t>
      </w:r>
    </w:p>
    <w:p w:rsidR="00DC7CC0" w:rsidRDefault="00741EB3" w:rsidP="00DC7CC0">
      <w:pPr>
        <w:pStyle w:val="a6"/>
        <w:numPr>
          <w:ilvl w:val="0"/>
          <w:numId w:val="19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DC7CC0">
        <w:rPr>
          <w:rFonts w:ascii="Times New Roman" w:hAnsi="Times New Roman" w:hint="eastAsia"/>
          <w:i w:val="0"/>
          <w:iCs w:val="0"/>
          <w:sz w:val="21"/>
          <w:szCs w:val="21"/>
        </w:rPr>
        <w:t>平台</w:t>
      </w:r>
    </w:p>
    <w:p w:rsidR="00DC7CC0" w:rsidRDefault="00DC7CC0" w:rsidP="00DC7CC0">
      <w:pPr>
        <w:pStyle w:val="a6"/>
        <w:numPr>
          <w:ilvl w:val="0"/>
          <w:numId w:val="19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交叉编译器</w:t>
      </w:r>
      <w:r w:rsidR="00696174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【实验步骤】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一、根文件系统制作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源码下载</w:t>
      </w:r>
    </w:p>
    <w:p w:rsidR="00DC7CC0" w:rsidRDefault="00DC7CC0" w:rsidP="00DC7CC0">
      <w:pPr>
        <w:ind w:left="420"/>
        <w:rPr>
          <w:rFonts w:ascii="Times New Roman" w:eastAsia="Arial Unicode MS" w:hAnsi="Times New Roman"/>
        </w:rPr>
      </w:pPr>
      <w:r>
        <w:rPr>
          <w:rFonts w:ascii="Times New Roman" w:hAnsi="Times New Roman" w:hint="eastAsia"/>
          <w:szCs w:val="21"/>
        </w:rPr>
        <w:t>我们选择的版本是</w:t>
      </w:r>
      <w:r>
        <w:rPr>
          <w:rFonts w:ascii="Times New Roman" w:eastAsia="Arial Unicode MS" w:hAnsi="Times New Roman"/>
        </w:rPr>
        <w:t>busybox-1.</w:t>
      </w:r>
      <w:r w:rsidR="003174B9">
        <w:rPr>
          <w:rFonts w:ascii="Times New Roman" w:eastAsia="Arial Unicode MS" w:hAnsi="Times New Roman" w:hint="eastAsia"/>
        </w:rPr>
        <w:t>22</w:t>
      </w:r>
      <w:r>
        <w:rPr>
          <w:rFonts w:ascii="Times New Roman" w:eastAsia="Arial Unicode MS" w:hAnsi="Times New Roman"/>
        </w:rPr>
        <w:t>.</w:t>
      </w:r>
      <w:r w:rsidR="003174B9">
        <w:rPr>
          <w:rFonts w:ascii="Times New Roman" w:eastAsia="Arial Unicode MS" w:hAnsi="Times New Roman" w:hint="eastAsia"/>
        </w:rPr>
        <w:t>1</w:t>
      </w:r>
      <w:r>
        <w:rPr>
          <w:rFonts w:ascii="Times New Roman" w:eastAsia="Arial Unicode MS" w:hAnsi="Times New Roman"/>
        </w:rPr>
        <w:t>.tar.bz2</w:t>
      </w:r>
      <w:r>
        <w:rPr>
          <w:rFonts w:ascii="Times New Roman" w:eastAsia="Arial Unicode MS" w:hAnsi="Times New Roman" w:hint="eastAsia"/>
        </w:rPr>
        <w:t>下载路径为：</w:t>
      </w:r>
    </w:p>
    <w:p w:rsidR="00DC7CC0" w:rsidRDefault="00047D84" w:rsidP="00DC7CC0">
      <w:pPr>
        <w:ind w:left="420"/>
        <w:rPr>
          <w:rFonts w:ascii="Times New Roman" w:hAnsi="Times New Roman"/>
          <w:szCs w:val="21"/>
        </w:rPr>
      </w:pPr>
      <w:r>
        <w:rPr>
          <w:rFonts w:hint="eastAsia"/>
        </w:rPr>
        <w:tab/>
      </w:r>
      <w:hyperlink r:id="rId17" w:history="1">
        <w:r w:rsidR="00DC7CC0">
          <w:rPr>
            <w:rStyle w:val="a5"/>
            <w:rFonts w:ascii="Times New Roman" w:hAnsi="Times New Roman"/>
          </w:rPr>
          <w:t>http://busybox.net/downloads/</w:t>
        </w:r>
      </w:hyperlink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解压源码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Arial Unicode MS" w:hAnsi="Times New Roman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tar  xvf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busybox-1.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22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1</w:t>
      </w:r>
      <w:r w:rsidRPr="00047D84">
        <w:rPr>
          <w:rFonts w:ascii="Times New Roman" w:eastAsia="Times New Roman" w:hAnsi="Times New Roman" w:cs="Times New Roman"/>
          <w:color w:val="00000A"/>
        </w:rPr>
        <w:t>.tar.bz2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进入源码目录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="004F579C" w:rsidRPr="00047D84">
        <w:rPr>
          <w:rFonts w:ascii="Times New Roman" w:eastAsia="Times New Roman" w:hAnsi="Times New Roman" w:cs="Times New Roman"/>
          <w:color w:val="00000A"/>
        </w:rPr>
        <w:t>cd  busybox</w:t>
      </w:r>
      <w:proofErr w:type="gramEnd"/>
      <w:r w:rsidR="004F579C" w:rsidRPr="00047D84">
        <w:rPr>
          <w:rFonts w:ascii="Times New Roman" w:eastAsia="Times New Roman" w:hAnsi="Times New Roman" w:cs="Times New Roman"/>
          <w:color w:val="00000A"/>
        </w:rPr>
        <w:t>-1.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22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1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配置源码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 make menuconfig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Busybox Settings ---&gt; 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Build Options ---&gt;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Build BusyBox as a static binary (no shared libs)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[ ] Force NOMMU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build</w:t>
      </w:r>
      <w:proofErr w:type="gramEnd"/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 ] Build with Large File Support (for accessing files &gt; 2 GB)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(</w:t>
      </w:r>
      <w:proofErr w:type="gramStart"/>
      <w:r w:rsidR="00C31831" w:rsidRPr="00047D84">
        <w:rPr>
          <w:rFonts w:ascii="Times New Roman" w:eastAsia="Times New Roman" w:hAnsi="Times New Roman" w:cs="Times New Roman"/>
          <w:color w:val="00000A"/>
        </w:rPr>
        <w:t>arm-</w:t>
      </w:r>
      <w:proofErr w:type="gramEnd"/>
      <w:r w:rsidR="00C31831" w:rsidRPr="00047D84">
        <w:rPr>
          <w:rFonts w:ascii="Times New Roman" w:eastAsia="Times New Roman" w:hAnsi="Times New Roman" w:cs="Times New Roman"/>
          <w:color w:val="00000A"/>
        </w:rPr>
        <w:t>cortex_a8-linux-gnueabi</w:t>
      </w:r>
      <w:r w:rsidRPr="00047D84">
        <w:rPr>
          <w:rFonts w:ascii="Times New Roman" w:eastAsia="Times New Roman" w:hAnsi="Times New Roman" w:cs="Times New Roman"/>
          <w:color w:val="00000A"/>
        </w:rPr>
        <w:t>-) Cross Compiler prefix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() Additional CFLAGS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编译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lastRenderedPageBreak/>
        <w:t>$ make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安装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busybox</w:t>
      </w:r>
      <w:r>
        <w:rPr>
          <w:rFonts w:ascii="Times New Roman" w:hAnsi="Times New Roman" w:hint="eastAsia"/>
          <w:szCs w:val="21"/>
        </w:rPr>
        <w:t>默认安装路径为源码目录下的</w:t>
      </w:r>
      <w:r>
        <w:rPr>
          <w:rFonts w:ascii="Times New Roman" w:hAnsi="Times New Roman"/>
          <w:szCs w:val="21"/>
        </w:rPr>
        <w:t>_install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make  install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进入安装目录下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cd  _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install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ls</w:t>
      </w:r>
      <w:proofErr w:type="gramEnd"/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bin  linuxrc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sbin  usr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创建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其他需要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目录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Arial Unicode MS" w:hAnsi="Times New Roman"/>
          <w:szCs w:val="21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mkdir  dev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etc  mnt  proc  var  tmp  sys  root 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添加库</w:t>
      </w:r>
    </w:p>
    <w:p w:rsidR="00DC7CC0" w:rsidRDefault="00DC7CC0" w:rsidP="00DC7CC0">
      <w:pPr>
        <w:numPr>
          <w:ilvl w:val="0"/>
          <w:numId w:val="14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将工具链中的库拷贝到</w:t>
      </w:r>
      <w:r>
        <w:rPr>
          <w:rFonts w:ascii="Times New Roman" w:hAnsi="Times New Roman"/>
          <w:szCs w:val="21"/>
        </w:rPr>
        <w:t>_install</w:t>
      </w:r>
      <w:r>
        <w:rPr>
          <w:rFonts w:ascii="Times New Roman" w:hAnsi="Times New Roman" w:hint="eastAsia"/>
          <w:szCs w:val="21"/>
        </w:rPr>
        <w:t>目录下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</w:t>
      </w:r>
      <w:r w:rsidR="004F579C" w:rsidRPr="00047D84">
        <w:rPr>
          <w:rFonts w:ascii="Times New Roman" w:eastAsia="Times New Roman" w:hAnsi="Times New Roman" w:cs="Times New Roman"/>
          <w:color w:val="00000A"/>
        </w:rPr>
        <w:t xml:space="preserve"> </w:t>
      </w:r>
      <w:proofErr w:type="gramStart"/>
      <w:r w:rsidR="004F579C" w:rsidRPr="00047D84">
        <w:rPr>
          <w:rFonts w:ascii="Times New Roman" w:eastAsia="Times New Roman" w:hAnsi="Times New Roman" w:cs="Times New Roman"/>
          <w:color w:val="00000A"/>
        </w:rPr>
        <w:t>cp</w:t>
      </w:r>
      <w:proofErr w:type="gramEnd"/>
      <w:r w:rsidR="004F579C" w:rsidRPr="00047D84">
        <w:rPr>
          <w:rFonts w:ascii="Times New Roman" w:eastAsia="Times New Roman" w:hAnsi="Times New Roman" w:cs="Times New Roman"/>
          <w:color w:val="00000A"/>
        </w:rPr>
        <w:t xml:space="preserve"> /home/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linux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/toolchain/gcc-4.6.4/arm-arm1176jzfssf-linux-gnueabi/lib/ . -a</w:t>
      </w:r>
    </w:p>
    <w:p w:rsidR="00DC7CC0" w:rsidRDefault="00DC7CC0" w:rsidP="00DC7CC0">
      <w:pPr>
        <w:numPr>
          <w:ilvl w:val="0"/>
          <w:numId w:val="14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删除静态库和共享库文件中的符号表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rm  lib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/*.a</w:t>
      </w:r>
    </w:p>
    <w:p w:rsidR="00DC7CC0" w:rsidRPr="00047D84" w:rsidRDefault="00444B01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r w:rsidR="00C31831" w:rsidRPr="00047D84">
        <w:rPr>
          <w:rFonts w:ascii="Times New Roman" w:eastAsia="Times New Roman" w:hAnsi="Times New Roman" w:cs="Times New Roman"/>
          <w:color w:val="00000A"/>
        </w:rPr>
        <w:t>arm-cortex_a8-linux-gnueabi</w:t>
      </w:r>
      <w:r w:rsidR="00DC7CC0" w:rsidRPr="00047D84">
        <w:rPr>
          <w:rFonts w:ascii="Times New Roman" w:eastAsia="Times New Roman" w:hAnsi="Times New Roman" w:cs="Times New Roman"/>
          <w:color w:val="00000A"/>
        </w:rPr>
        <w:t>-</w:t>
      </w:r>
      <w:proofErr w:type="gramStart"/>
      <w:r w:rsidR="00DC7CC0" w:rsidRPr="00047D84">
        <w:rPr>
          <w:rFonts w:ascii="Times New Roman" w:eastAsia="Times New Roman" w:hAnsi="Times New Roman" w:cs="Times New Roman"/>
          <w:color w:val="00000A"/>
        </w:rPr>
        <w:t>strip  lib</w:t>
      </w:r>
      <w:proofErr w:type="gramEnd"/>
      <w:r w:rsidR="00DC7CC0" w:rsidRPr="00047D84">
        <w:rPr>
          <w:rFonts w:ascii="Times New Roman" w:eastAsia="Times New Roman" w:hAnsi="Times New Roman" w:cs="Times New Roman"/>
          <w:color w:val="00000A"/>
        </w:rPr>
        <w:t>/*</w:t>
      </w:r>
    </w:p>
    <w:p w:rsidR="00DC7CC0" w:rsidRPr="00667493" w:rsidRDefault="00DC7CC0" w:rsidP="00667493">
      <w:pPr>
        <w:numPr>
          <w:ilvl w:val="0"/>
          <w:numId w:val="14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删除不需要的库，确保所有</w:t>
      </w:r>
      <w:proofErr w:type="gramStart"/>
      <w:r>
        <w:rPr>
          <w:rFonts w:ascii="Times New Roman" w:hAnsi="Times New Roman" w:hint="eastAsia"/>
          <w:szCs w:val="21"/>
        </w:rPr>
        <w:t>库大小</w:t>
      </w:r>
      <w:proofErr w:type="gramEnd"/>
      <w:r>
        <w:rPr>
          <w:rFonts w:ascii="Times New Roman" w:hAnsi="Times New Roman" w:hint="eastAsia"/>
          <w:szCs w:val="21"/>
        </w:rPr>
        <w:t>不超过</w:t>
      </w:r>
      <w:r w:rsidR="00100DA5"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M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szCs w:val="21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du  -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mh   lib/</w:t>
      </w:r>
    </w:p>
    <w:p w:rsidR="00DC7CC0" w:rsidRDefault="00DC7CC0" w:rsidP="00DC7CC0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/>
          <w:i w:val="0"/>
          <w:iCs w:val="0"/>
          <w:szCs w:val="21"/>
        </w:rPr>
      </w:pPr>
      <w:r>
        <w:rPr>
          <w:rFonts w:ascii="Times New Roman" w:hAnsi="Times New Roman" w:hint="eastAsia"/>
          <w:i w:val="0"/>
          <w:iCs w:val="0"/>
          <w:szCs w:val="21"/>
        </w:rPr>
        <w:t>添加系统启动文件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下添加文件</w:t>
      </w:r>
      <w:r>
        <w:rPr>
          <w:rFonts w:ascii="Times New Roman" w:hAnsi="Times New Roman"/>
          <w:szCs w:val="21"/>
        </w:rPr>
        <w:t>inittab</w:t>
      </w:r>
      <w:r>
        <w:rPr>
          <w:rFonts w:ascii="Times New Roman" w:hAnsi="Times New Roman" w:hint="eastAsia"/>
          <w:szCs w:val="21"/>
        </w:rPr>
        <w:t>，文件内容如下：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#this is run first except when booting in single-user mode.</w:t>
      </w:r>
    </w:p>
    <w:p w:rsidR="00DC7CC0" w:rsidRPr="00047D84" w:rsidRDefault="007151BF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:</w:t>
      </w:r>
      <w:proofErr w:type="gramStart"/>
      <w:r>
        <w:rPr>
          <w:rFonts w:ascii="Times New Roman" w:eastAsia="Times New Roman" w:hAnsi="Times New Roman" w:cs="Times New Roman"/>
          <w:color w:val="00000A"/>
        </w:rPr>
        <w:t>:</w:t>
      </w:r>
      <w:r w:rsidR="00DC7CC0" w:rsidRPr="00047D84">
        <w:rPr>
          <w:rFonts w:ascii="Times New Roman" w:eastAsia="Times New Roman" w:hAnsi="Times New Roman" w:cs="Times New Roman"/>
          <w:color w:val="00000A"/>
        </w:rPr>
        <w:t>sysinit</w:t>
      </w:r>
      <w:proofErr w:type="gramEnd"/>
      <w:r w:rsidR="00DC7CC0" w:rsidRPr="00047D84">
        <w:rPr>
          <w:rFonts w:ascii="Times New Roman" w:eastAsia="Times New Roman" w:hAnsi="Times New Roman" w:cs="Times New Roman"/>
          <w:color w:val="00000A"/>
        </w:rPr>
        <w:t>:/etc/init.d/rcS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/bin/sh invocations on selected ttys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start an "askfirst" shell on the console (whatever that may be)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: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:askfirst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:-/bin/sh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stuff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to do when restarting the init process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: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:restart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:/sbin/init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stuff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to do before rebooting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lastRenderedPageBreak/>
        <w:t>: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:ctrlaltdel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:/sbin/reboot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下添加文件</w:t>
      </w:r>
      <w:r>
        <w:rPr>
          <w:rFonts w:ascii="Times New Roman" w:eastAsia="Arial Unicode MS" w:hAnsi="Times New Roman"/>
          <w:szCs w:val="21"/>
        </w:rPr>
        <w:t>fstab</w:t>
      </w:r>
      <w:r>
        <w:rPr>
          <w:rFonts w:ascii="Times New Roman" w:eastAsia="Arial Unicode MS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文件内容如下：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#device     mount-point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type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options         dump     fsck order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>
        <w:rPr>
          <w:rFonts w:ascii="Times New Roman" w:eastAsia="Times New Roman" w:hAnsi="Times New Roman" w:cs="Times New Roman"/>
          <w:color w:val="00000A"/>
        </w:rPr>
        <w:t>proc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/proc       </w:t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proc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0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>
        <w:rPr>
          <w:rFonts w:ascii="Times New Roman" w:eastAsia="Times New Roman" w:hAnsi="Times New Roman" w:cs="Times New Roman"/>
          <w:color w:val="00000A"/>
        </w:rPr>
        <w:t>tmpfs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/tmp       </w:t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tmpfs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sysfs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/sys      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sysfs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tmpfs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/dev     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tmpfs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这里我们挂载的文件系统有三个</w:t>
      </w:r>
      <w:r>
        <w:rPr>
          <w:rFonts w:ascii="Times New Roman" w:hAnsi="Times New Roman"/>
          <w:szCs w:val="21"/>
        </w:rPr>
        <w:t>proc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sysfs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。在内核中</w:t>
      </w:r>
      <w:r>
        <w:rPr>
          <w:rFonts w:ascii="Times New Roman" w:hAnsi="Times New Roman"/>
          <w:szCs w:val="21"/>
        </w:rPr>
        <w:t>proc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sysfs</w:t>
      </w:r>
      <w:r>
        <w:rPr>
          <w:rFonts w:ascii="Times New Roman" w:hAnsi="Times New Roman" w:hint="eastAsia"/>
          <w:szCs w:val="21"/>
        </w:rPr>
        <w:t>默认都支持，而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是没有支持的，我们需要添加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的支持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修改内核配置：</w:t>
      </w:r>
    </w:p>
    <w:p w:rsid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make menuconfig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File systems ---&gt;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Pseudo filesystems ---&gt; 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Virtual memory file system support (former shm fs)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Tmpfs POSIX Access Control Lists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重新编译内核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下创建</w:t>
      </w:r>
      <w:r>
        <w:rPr>
          <w:rFonts w:ascii="Times New Roman" w:hAnsi="Times New Roman"/>
          <w:szCs w:val="21"/>
        </w:rPr>
        <w:t>init.d</w:t>
      </w:r>
      <w:r>
        <w:rPr>
          <w:rFonts w:ascii="Times New Roman" w:hAnsi="Times New Roman" w:hint="eastAsia"/>
          <w:szCs w:val="21"/>
        </w:rPr>
        <w:t>目录，并在</w:t>
      </w:r>
      <w:r>
        <w:rPr>
          <w:rFonts w:ascii="Times New Roman" w:hAnsi="Times New Roman"/>
          <w:szCs w:val="21"/>
        </w:rPr>
        <w:t>init.d</w:t>
      </w:r>
      <w:r>
        <w:rPr>
          <w:rFonts w:ascii="Times New Roman" w:hAnsi="Times New Roman" w:hint="eastAsia"/>
          <w:szCs w:val="21"/>
        </w:rPr>
        <w:t>下创建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文件，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文件内容为：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#!/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This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is the first script called by init process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/bin/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mount  -a</w:t>
      </w:r>
      <w:proofErr w:type="gramEnd"/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echo  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sbin/mdev  &gt;  /proc/sys/kernel/hotplug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/sbin/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mdev  -s</w:t>
      </w:r>
      <w:proofErr w:type="gramEnd"/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为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添加可执行权限：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chmod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 +x  init.d/rcS</w:t>
      </w:r>
    </w:p>
    <w:p w:rsidR="00DC7CC0" w:rsidRDefault="00DC7CC0" w:rsidP="00DC7CC0">
      <w:pPr>
        <w:rPr>
          <w:rFonts w:ascii="Times New Roman" w:hAnsi="Times New Roman"/>
          <w:szCs w:val="21"/>
        </w:rPr>
      </w:pP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</w:t>
      </w:r>
      <w:r>
        <w:rPr>
          <w:rFonts w:ascii="Times New Roman" w:hAnsi="Times New Roman"/>
          <w:szCs w:val="21"/>
        </w:rPr>
        <w:t>profile</w:t>
      </w:r>
      <w:r>
        <w:rPr>
          <w:rFonts w:ascii="Times New Roman" w:hAnsi="Times New Roman" w:hint="eastAsia"/>
          <w:szCs w:val="21"/>
        </w:rPr>
        <w:t>文件，文件内容为：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#!/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HOSTNAME=farsight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USER=root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lastRenderedPageBreak/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HOME=root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PS1="[$USER@$HOSTNAME \W]\# "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PATH=/bin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sbin:/usr/bin:/usr/sbin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LD_LIBRARY_PATH=/lib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usr/lib:$LD_LIBRARY_PATH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PATH  LD_LIBRARY_PATH</w:t>
      </w:r>
    </w:p>
    <w:p w:rsidR="00DC7CC0" w:rsidRPr="00443B89" w:rsidRDefault="00DC7CC0" w:rsidP="00DC7CC0">
      <w:pPr>
        <w:ind w:left="420"/>
        <w:rPr>
          <w:rFonts w:ascii="Times New Roman" w:hAnsi="Times New Roman"/>
          <w:b/>
          <w:szCs w:val="21"/>
        </w:rPr>
      </w:pPr>
      <w:r w:rsidRPr="00443B89">
        <w:rPr>
          <w:rFonts w:ascii="Times New Roman" w:hAnsi="Times New Roman" w:hint="eastAsia"/>
          <w:b/>
          <w:szCs w:val="21"/>
        </w:rPr>
        <w:t>重要：新制作的文件系统</w:t>
      </w:r>
      <w:r>
        <w:rPr>
          <w:rFonts w:ascii="Times New Roman" w:hAnsi="Times New Roman" w:hint="eastAsia"/>
          <w:b/>
          <w:szCs w:val="21"/>
        </w:rPr>
        <w:t>尺寸若超出</w:t>
      </w:r>
      <w:r>
        <w:rPr>
          <w:rFonts w:ascii="Times New Roman" w:hAnsi="Times New Roman"/>
          <w:b/>
          <w:szCs w:val="21"/>
        </w:rPr>
        <w:t>8M</w:t>
      </w:r>
      <w:r>
        <w:rPr>
          <w:rFonts w:ascii="Times New Roman" w:hAnsi="Times New Roman" w:hint="eastAsia"/>
          <w:b/>
          <w:szCs w:val="21"/>
        </w:rPr>
        <w:t>，删除不需要的库文件</w:t>
      </w:r>
    </w:p>
    <w:p w:rsidR="00135663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ab/>
      </w:r>
    </w:p>
    <w:p w:rsidR="00DC7CC0" w:rsidRDefault="00135663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="00DC7CC0">
        <w:rPr>
          <w:rFonts w:ascii="Times New Roman" w:hAnsi="Times New Roman" w:hint="eastAsia"/>
          <w:b/>
          <w:i w:val="0"/>
          <w:iCs w:val="0"/>
          <w:sz w:val="21"/>
          <w:szCs w:val="21"/>
        </w:rPr>
        <w:t>二、</w:t>
      </w:r>
      <w:r w:rsidR="00DC7CC0">
        <w:rPr>
          <w:rFonts w:ascii="Times New Roman" w:hAnsi="Times New Roman"/>
          <w:b/>
          <w:i w:val="0"/>
          <w:iCs w:val="0"/>
          <w:sz w:val="21"/>
          <w:szCs w:val="21"/>
        </w:rPr>
        <w:t>NFS</w:t>
      </w:r>
      <w:r w:rsidR="00DC7CC0">
        <w:rPr>
          <w:rFonts w:ascii="Times New Roman" w:hAnsi="Times New Roman" w:hint="eastAsia"/>
          <w:b/>
          <w:i w:val="0"/>
          <w:iCs w:val="0"/>
          <w:sz w:val="21"/>
          <w:szCs w:val="21"/>
        </w:rPr>
        <w:t>测试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 w:hint="eastAsia"/>
          <w:szCs w:val="21"/>
        </w:rPr>
        <w:t>、删除原先的</w:t>
      </w:r>
      <w:r>
        <w:rPr>
          <w:rFonts w:ascii="Times New Roman" w:hAnsi="Times New Roman"/>
          <w:szCs w:val="21"/>
        </w:rPr>
        <w:t>/source/rootfs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sudo  rm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-rf  /source/rootfs   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2</w:t>
      </w:r>
      <w:r>
        <w:rPr>
          <w:rFonts w:ascii="Times New Roman" w:hAnsi="Times New Roman" w:hint="eastAsia"/>
          <w:szCs w:val="21"/>
        </w:rPr>
        <w:t>、将我们新建的根文件系统拷贝到</w:t>
      </w:r>
      <w:r>
        <w:rPr>
          <w:rFonts w:ascii="Times New Roman" w:hAnsi="Times New Roman"/>
          <w:szCs w:val="21"/>
        </w:rPr>
        <w:t>/source/rootfs</w:t>
      </w:r>
      <w:r>
        <w:rPr>
          <w:rFonts w:ascii="Times New Roman" w:hAnsi="Times New Roman" w:hint="eastAsia"/>
          <w:szCs w:val="21"/>
        </w:rPr>
        <w:t>目录下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</w:t>
      </w:r>
      <w:proofErr w:type="gramStart"/>
      <w:r>
        <w:rPr>
          <w:rFonts w:ascii="Times New Roman" w:eastAsia="Times New Roman" w:hAnsi="Times New Roman" w:cs="Times New Roman"/>
          <w:color w:val="00000A"/>
        </w:rPr>
        <w:t>sudo  mkdir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 /source/rootf</w:t>
      </w:r>
      <w:r>
        <w:rPr>
          <w:rFonts w:ascii="Times New Roman" w:hAnsi="Times New Roman" w:cs="Times New Roman" w:hint="eastAsia"/>
          <w:color w:val="00000A"/>
        </w:rPr>
        <w:t>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sudo  cp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_install/*   /source/rootfs   –a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3</w:t>
      </w:r>
      <w:r>
        <w:rPr>
          <w:rFonts w:ascii="Times New Roman" w:hAnsi="Times New Roman" w:hint="eastAsia"/>
          <w:szCs w:val="21"/>
        </w:rPr>
        <w:t>、设置</w:t>
      </w:r>
      <w:r>
        <w:rPr>
          <w:rFonts w:ascii="Times New Roman" w:hAnsi="Times New Roman"/>
          <w:szCs w:val="21"/>
        </w:rPr>
        <w:t>uboot</w:t>
      </w:r>
      <w:r>
        <w:rPr>
          <w:rFonts w:ascii="Times New Roman" w:hAnsi="Times New Roman" w:hint="eastAsia"/>
          <w:szCs w:val="21"/>
        </w:rPr>
        <w:t>环境变量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 serverip 192.168.9.120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 ipaddr 192.168.9.233</w:t>
      </w:r>
    </w:p>
    <w:p w:rsid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</w:t>
      </w:r>
      <w:r w:rsidR="00762670">
        <w:rPr>
          <w:rFonts w:ascii="Times New Roman" w:eastAsia="Times New Roman" w:hAnsi="Times New Roman" w:cs="Times New Roman"/>
          <w:color w:val="00000A"/>
        </w:rPr>
        <w:t>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 ex</w:t>
      </w:r>
      <w:r>
        <w:rPr>
          <w:rFonts w:ascii="Times New Roman" w:eastAsia="Times New Roman" w:hAnsi="Times New Roman" w:cs="Times New Roman"/>
          <w:color w:val="00000A"/>
        </w:rPr>
        <w:t>ynos4412-fs4412.dtb\;bootm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</w:t>
      </w:r>
      <w:r w:rsidR="00762670">
        <w:rPr>
          <w:rFonts w:ascii="Times New Roman" w:eastAsia="Times New Roman" w:hAnsi="Times New Roman" w:cs="Times New Roman"/>
          <w:color w:val="00000A"/>
        </w:rPr>
        <w:t>000 –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# </w:t>
      </w:r>
      <w:proofErr w:type="gramStart"/>
      <w:r>
        <w:rPr>
          <w:rFonts w:ascii="Times New Roman" w:hAnsi="Times New Roman" w:cs="Times New Roman" w:hint="eastAsia"/>
          <w:color w:val="00000A"/>
        </w:rPr>
        <w:t>saveenv</w:t>
      </w:r>
      <w:proofErr w:type="gramEnd"/>
    </w:p>
    <w:p w:rsidR="00DC7CC0" w:rsidRDefault="00AE274C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DC7CC0">
        <w:rPr>
          <w:rFonts w:ascii="Times New Roman" w:hAnsi="Times New Roman" w:hint="eastAsia"/>
          <w:szCs w:val="21"/>
        </w:rPr>
        <w:t>重新启动开发板，查看是否能够正常挂载，功能是否正常</w:t>
      </w:r>
    </w:p>
    <w:p w:rsidR="00667493" w:rsidRDefault="00AE274C" w:rsidP="00667493">
      <w:pPr>
        <w:ind w:firstLine="420"/>
        <w:rPr>
          <w:rFonts w:ascii="Times New Roman" w:hAnsi="Times New Roman"/>
          <w:b/>
          <w:szCs w:val="21"/>
        </w:rPr>
      </w:pPr>
      <w:r>
        <w:rPr>
          <w:noProof/>
        </w:rPr>
        <w:drawing>
          <wp:inline distT="0" distB="0" distL="0" distR="0" wp14:anchorId="30374705" wp14:editId="53AC5E6F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4C" w:rsidRDefault="00AE274C" w:rsidP="00667493">
      <w:pPr>
        <w:ind w:firstLine="420"/>
        <w:rPr>
          <w:rFonts w:ascii="Times New Roman" w:hAnsi="Times New Roman"/>
          <w:b/>
          <w:szCs w:val="21"/>
        </w:rPr>
      </w:pPr>
    </w:p>
    <w:p w:rsidR="00667493" w:rsidRDefault="00667493" w:rsidP="00667493">
      <w:pPr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三、制作</w:t>
      </w:r>
      <w:r>
        <w:rPr>
          <w:rFonts w:ascii="Times New Roman" w:hAnsi="Times New Roman"/>
          <w:b/>
          <w:szCs w:val="21"/>
        </w:rPr>
        <w:t>ramdisk</w:t>
      </w:r>
      <w:r>
        <w:rPr>
          <w:rFonts w:ascii="Times New Roman" w:hAnsi="Times New Roman"/>
          <w:b/>
          <w:szCs w:val="21"/>
        </w:rPr>
        <w:t>文件系统</w:t>
      </w:r>
    </w:p>
    <w:p w:rsidR="00667493" w:rsidRDefault="00667493" w:rsidP="00667493">
      <w:pPr>
        <w:ind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通过</w:t>
      </w:r>
      <w:r>
        <w:rPr>
          <w:rFonts w:ascii="Times New Roman" w:hAnsi="Times New Roman"/>
          <w:iCs/>
          <w:szCs w:val="24"/>
        </w:rPr>
        <w:t>NFS</w:t>
      </w:r>
      <w:r>
        <w:rPr>
          <w:rFonts w:ascii="Times New Roman" w:hAnsi="Times New Roman"/>
          <w:iCs/>
          <w:szCs w:val="24"/>
        </w:rPr>
        <w:t>测试以后，就可以制作</w:t>
      </w:r>
      <w:r>
        <w:rPr>
          <w:rFonts w:ascii="Times New Roman" w:hAnsi="Times New Roman"/>
          <w:iCs/>
          <w:szCs w:val="24"/>
        </w:rPr>
        <w:t>ramdisk</w:t>
      </w:r>
      <w:r>
        <w:rPr>
          <w:rFonts w:ascii="Times New Roman" w:hAnsi="Times New Roman"/>
          <w:iCs/>
          <w:szCs w:val="24"/>
        </w:rPr>
        <w:t>文件系统了，具体如下：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Cs/>
          <w:szCs w:val="24"/>
        </w:rPr>
        <w:tab/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、制作一个大小为</w:t>
      </w:r>
      <w:r>
        <w:rPr>
          <w:rFonts w:ascii="Times New Roman" w:hAnsi="Times New Roman"/>
          <w:szCs w:val="21"/>
        </w:rPr>
        <w:t>8M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 w:hint="eastAsia"/>
          <w:szCs w:val="21"/>
        </w:rPr>
        <w:t>镜像文件</w:t>
      </w:r>
    </w:p>
    <w:p w:rsidR="00667493" w:rsidRPr="009E3F56" w:rsidRDefault="00100DA5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667493" w:rsidRPr="009E3F5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="00667493" w:rsidRPr="009E3F56">
        <w:rPr>
          <w:rFonts w:ascii="Times New Roman" w:eastAsia="Times New Roman" w:hAnsi="Times New Roman" w:cs="Times New Roman" w:hint="eastAsia"/>
          <w:color w:val="00000A"/>
        </w:rPr>
        <w:t>cd  ~</w:t>
      </w:r>
      <w:proofErr w:type="gramEnd"/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>$ dd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if=/dev/zero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of=ramdisk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bs=1k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count=8192 （initrd.img为8M）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2</w:t>
      </w:r>
      <w:r>
        <w:rPr>
          <w:rFonts w:ascii="Times New Roman" w:hAnsi="Times New Roman"/>
          <w:szCs w:val="21"/>
        </w:rPr>
        <w:t>、格式化这个</w:t>
      </w:r>
      <w:r>
        <w:rPr>
          <w:rFonts w:ascii="Times New Roman" w:hAnsi="Times New Roman" w:hint="eastAsia"/>
          <w:szCs w:val="21"/>
        </w:rPr>
        <w:t>镜像文件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ext2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mkfs.ext2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-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F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ramdisk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3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mount</w:t>
      </w:r>
      <w:r>
        <w:rPr>
          <w:rFonts w:ascii="Times New Roman" w:hAnsi="Times New Roman"/>
          <w:szCs w:val="21"/>
        </w:rPr>
        <w:t>下面创建</w:t>
      </w:r>
      <w:r>
        <w:rPr>
          <w:rFonts w:ascii="Times New Roman" w:hAnsi="Times New Roman"/>
          <w:szCs w:val="21"/>
        </w:rPr>
        <w:t>initrd</w:t>
      </w:r>
      <w:r>
        <w:rPr>
          <w:rFonts w:ascii="Times New Roman" w:hAnsi="Times New Roman"/>
          <w:szCs w:val="21"/>
        </w:rPr>
        <w:t>目录作为挂载点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mkdir</w:t>
      </w:r>
      <w:proofErr w:type="gramEnd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/mnt/initrd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ab/>
        <w:t>4</w:t>
      </w:r>
      <w:r>
        <w:rPr>
          <w:rFonts w:ascii="Times New Roman" w:hAnsi="Times New Roman"/>
          <w:szCs w:val="21"/>
        </w:rPr>
        <w:t>、将这个磁盘</w:t>
      </w:r>
      <w:r>
        <w:rPr>
          <w:rFonts w:ascii="Times New Roman" w:hAnsi="Times New Roman" w:hint="eastAsia"/>
          <w:szCs w:val="21"/>
        </w:rPr>
        <w:t>镜像文件</w:t>
      </w:r>
      <w:r>
        <w:rPr>
          <w:rFonts w:ascii="Times New Roman" w:hAnsi="Times New Roman"/>
          <w:szCs w:val="21"/>
        </w:rPr>
        <w:t>挂载到</w:t>
      </w:r>
      <w:r>
        <w:rPr>
          <w:rFonts w:ascii="Times New Roman" w:hAnsi="Times New Roman"/>
          <w:szCs w:val="21"/>
        </w:rPr>
        <w:t>/mnt/initrd</w:t>
      </w:r>
      <w:r>
        <w:rPr>
          <w:rFonts w:ascii="Times New Roman" w:hAnsi="Times New Roman"/>
          <w:szCs w:val="21"/>
        </w:rPr>
        <w:t>下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="000944EF"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注意这里的</w:t>
      </w:r>
      <w:r w:rsidR="009E3F56"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不能存放在</w:t>
      </w:r>
      <w:r>
        <w:rPr>
          <w:rFonts w:ascii="Times New Roman" w:hAnsi="Times New Roman"/>
          <w:szCs w:val="21"/>
        </w:rPr>
        <w:t>rootfs</w:t>
      </w:r>
      <w:r>
        <w:rPr>
          <w:rFonts w:ascii="Times New Roman" w:hAnsi="Times New Roman"/>
          <w:szCs w:val="21"/>
        </w:rPr>
        <w:t>目录中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mount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-t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ext2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5</w:t>
      </w:r>
      <w:r>
        <w:rPr>
          <w:rFonts w:ascii="Times New Roman" w:hAnsi="Times New Roman"/>
          <w:szCs w:val="21"/>
        </w:rPr>
        <w:t>、将我们的文件系统</w:t>
      </w:r>
      <w:r>
        <w:rPr>
          <w:rFonts w:ascii="Times New Roman" w:hAnsi="Times New Roman" w:hint="eastAsia"/>
          <w:szCs w:val="21"/>
        </w:rPr>
        <w:t>复制到</w:t>
      </w:r>
      <w:r>
        <w:rPr>
          <w:rFonts w:ascii="Times New Roman" w:hAnsi="Times New Roman"/>
          <w:szCs w:val="21"/>
        </w:rPr>
        <w:t>initrd.img</w:t>
      </w:r>
      <w:r>
        <w:rPr>
          <w:rFonts w:ascii="Times New Roman" w:hAnsi="Times New Roman"/>
          <w:szCs w:val="21"/>
        </w:rPr>
        <w:t>中</w:t>
      </w:r>
    </w:p>
    <w:p w:rsidR="00667493" w:rsidRDefault="000944EF" w:rsidP="00667493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将测试好的文件系统里的内容全部拷贝到</w:t>
      </w:r>
      <w:r w:rsidR="00667493">
        <w:rPr>
          <w:rFonts w:ascii="Times New Roman" w:hAnsi="Times New Roman"/>
          <w:szCs w:val="21"/>
        </w:rPr>
        <w:t xml:space="preserve"> /mnt/initrd</w:t>
      </w:r>
      <w:r w:rsidR="00667493">
        <w:rPr>
          <w:rFonts w:ascii="Times New Roman" w:hAnsi="Times New Roman"/>
          <w:szCs w:val="21"/>
        </w:rPr>
        <w:t>目录下面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cp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/source/rootfs/* 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–a</w:t>
      </w:r>
    </w:p>
    <w:p w:rsidR="00667493" w:rsidRDefault="00667493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、卸载</w:t>
      </w:r>
      <w:r>
        <w:rPr>
          <w:rFonts w:ascii="Times New Roman" w:hAnsi="Times New Roman"/>
          <w:szCs w:val="21"/>
        </w:rPr>
        <w:t>initrd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umount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</w:p>
    <w:p w:rsidR="00667493" w:rsidRDefault="00667493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>、压缩</w:t>
      </w:r>
      <w:r w:rsidR="009E3F56"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为</w:t>
      </w:r>
      <w:r w:rsidR="009E3F56">
        <w:rPr>
          <w:rFonts w:ascii="Times New Roman" w:hAnsi="Times New Roman"/>
          <w:szCs w:val="21"/>
        </w:rPr>
        <w:t>ramdisk</w:t>
      </w:r>
      <w:r w:rsidR="009E3F56">
        <w:rPr>
          <w:rFonts w:ascii="Times New Roman" w:hAnsi="Times New Roman" w:hint="eastAsia"/>
          <w:szCs w:val="21"/>
        </w:rPr>
        <w:t>.gz</w:t>
      </w:r>
      <w:r>
        <w:rPr>
          <w:rFonts w:ascii="Times New Roman" w:hAnsi="Times New Roman" w:hint="eastAsia"/>
          <w:szCs w:val="21"/>
        </w:rPr>
        <w:t>并拷贝到</w:t>
      </w:r>
      <w:r>
        <w:rPr>
          <w:rFonts w:ascii="Times New Roman" w:hAnsi="Times New Roman" w:hint="eastAsia"/>
          <w:szCs w:val="21"/>
        </w:rPr>
        <w:t>/tftpboot</w:t>
      </w:r>
      <w:r>
        <w:rPr>
          <w:rFonts w:ascii="Times New Roman" w:hAnsi="Times New Roman" w:hint="eastAsia"/>
          <w:szCs w:val="21"/>
        </w:rPr>
        <w:t>下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 w:hint="eastAsia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 xml:space="preserve">gzip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--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best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-c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>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&gt;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>ramdisk.gz</w:t>
      </w:r>
    </w:p>
    <w:p w:rsidR="009E3F56" w:rsidRDefault="009E3F56" w:rsidP="00667493">
      <w:pPr>
        <w:ind w:left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、格式化为</w:t>
      </w:r>
      <w:r>
        <w:rPr>
          <w:rFonts w:ascii="Times New Roman" w:hAnsi="Times New Roman" w:hint="eastAsia"/>
          <w:szCs w:val="21"/>
        </w:rPr>
        <w:t>uboot</w:t>
      </w:r>
      <w:r>
        <w:rPr>
          <w:rFonts w:ascii="Times New Roman" w:hAnsi="Times New Roman" w:hint="eastAsia"/>
          <w:szCs w:val="21"/>
        </w:rPr>
        <w:t>识别的格式</w:t>
      </w:r>
    </w:p>
    <w:p w:rsidR="009E3F56" w:rsidRPr="009E3F56" w:rsidRDefault="009E3F56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mkimage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 -n "ramdisk" -A arm -O linux -T ramdisk -C gzip -d ramdisk.gz ramdisk.img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>cp  initrd.img.gz</w:t>
      </w:r>
      <w:proofErr w:type="gramEnd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 /tftpboot</w:t>
      </w:r>
    </w:p>
    <w:p w:rsidR="00667493" w:rsidRDefault="009E3F56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</w:t>
      </w:r>
      <w:r w:rsidR="00667493">
        <w:rPr>
          <w:rFonts w:ascii="Times New Roman" w:hAnsi="Times New Roman"/>
          <w:szCs w:val="21"/>
        </w:rPr>
        <w:t>、配置内核支持</w:t>
      </w:r>
      <w:r w:rsidR="00667493">
        <w:rPr>
          <w:rFonts w:ascii="Times New Roman" w:hAnsi="Times New Roman"/>
          <w:szCs w:val="21"/>
        </w:rPr>
        <w:t>RAMDISK</w:t>
      </w:r>
    </w:p>
    <w:p w:rsidR="00667493" w:rsidRDefault="009E3F56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制作完</w:t>
      </w:r>
      <w:r w:rsidR="00667493">
        <w:rPr>
          <w:rFonts w:ascii="Times New Roman" w:hAnsi="Times New Roman"/>
          <w:szCs w:val="21"/>
        </w:rPr>
        <w:t xml:space="preserve"> initrd.img.gz</w:t>
      </w:r>
      <w:r w:rsidR="00667493">
        <w:rPr>
          <w:rFonts w:ascii="Times New Roman" w:hAnsi="Times New Roman"/>
          <w:szCs w:val="21"/>
        </w:rPr>
        <w:t>后，需要配置内核支持</w:t>
      </w:r>
      <w:r w:rsidR="00667493">
        <w:rPr>
          <w:rFonts w:ascii="Times New Roman" w:hAnsi="Times New Roman"/>
          <w:szCs w:val="21"/>
        </w:rPr>
        <w:t>RAMDISK</w:t>
      </w:r>
      <w:r w:rsidR="00667493">
        <w:rPr>
          <w:rFonts w:ascii="Times New Roman" w:hAnsi="Times New Roman"/>
          <w:szCs w:val="21"/>
        </w:rPr>
        <w:t>作为启动文件系统</w:t>
      </w:r>
    </w:p>
    <w:p w:rsidR="00CB7661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  <w:proofErr w:type="gramStart"/>
      <w:r>
        <w:rPr>
          <w:rFonts w:ascii="Times New Roman" w:hAnsi="Times New Roman" w:cs="Times New Roman" w:hint="eastAsia"/>
          <w:color w:val="00000A"/>
        </w:rPr>
        <w:t>make</w:t>
      </w:r>
      <w:proofErr w:type="gramEnd"/>
      <w:r>
        <w:rPr>
          <w:rFonts w:ascii="Times New Roman" w:hAnsi="Times New Roman" w:cs="Times New Roman" w:hint="eastAsia"/>
          <w:color w:val="00000A"/>
        </w:rPr>
        <w:t xml:space="preserve"> menuconfig</w:t>
      </w:r>
    </w:p>
    <w:p w:rsidR="002823A8" w:rsidRPr="009E3F56" w:rsidRDefault="002823A8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File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systems  ---&gt;</w:t>
      </w:r>
      <w:proofErr w:type="gramEnd"/>
    </w:p>
    <w:p w:rsidR="002823A8" w:rsidRPr="009E3F56" w:rsidRDefault="002823A8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&lt;*&gt; Second extended fs support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>Device Drivers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 xml:space="preserve">SCSI device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support  ---&gt;</w:t>
      </w:r>
      <w:proofErr w:type="gramEnd"/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&lt;*&gt; SCSI disk support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 xml:space="preserve">Block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devices  ---&gt;</w:t>
      </w:r>
      <w:proofErr w:type="gramEnd"/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&lt;*&gt;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 xml:space="preserve">RAM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block</w:t>
      </w:r>
      <w:proofErr w:type="gramEnd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 device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support   </w:t>
      </w:r>
    </w:p>
    <w:p w:rsidR="00667493" w:rsidRPr="009E3F56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>(1</w:t>
      </w:r>
      <w:r w:rsidR="00AE274C" w:rsidRPr="009E3F56">
        <w:rPr>
          <w:rFonts w:ascii="Times New Roman" w:eastAsia="Times New Roman" w:hAnsi="Times New Roman" w:cs="Times New Roman"/>
          <w:color w:val="00000A"/>
        </w:rPr>
        <w:t>6</w:t>
      </w:r>
      <w:r w:rsidR="00667493" w:rsidRPr="009E3F56">
        <w:rPr>
          <w:rFonts w:ascii="Times New Roman" w:eastAsia="Times New Roman" w:hAnsi="Times New Roman" w:cs="Times New Roman"/>
          <w:color w:val="00000A"/>
        </w:rPr>
        <w:t xml:space="preserve">)Default number of RAM disks  </w:t>
      </w:r>
    </w:p>
    <w:p w:rsidR="00667493" w:rsidRPr="009E3F56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 xml:space="preserve">(8192) Default RAM disk size (kbytes)   (修改为8M) 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General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setup  ---&gt;</w:t>
      </w:r>
      <w:proofErr w:type="gramEnd"/>
    </w:p>
    <w:p w:rsidR="00667493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ab/>
        <w:t>[*] Initial RAM filesystem and RAM disk (initramfs/initrd) support</w:t>
      </w:r>
    </w:p>
    <w:p w:rsidR="00CB7661" w:rsidRPr="00CB7661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</w:p>
    <w:p w:rsidR="00667493" w:rsidRDefault="00324002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重新编译内核</w:t>
      </w:r>
      <w:r w:rsidR="00667493">
        <w:rPr>
          <w:rFonts w:ascii="Times New Roman" w:hAnsi="Times New Roman" w:hint="eastAsia"/>
          <w:szCs w:val="21"/>
        </w:rPr>
        <w:t>，复制到</w:t>
      </w:r>
      <w:r w:rsidR="00667493">
        <w:rPr>
          <w:rFonts w:ascii="Times New Roman" w:hAnsi="Times New Roman" w:hint="eastAsia"/>
          <w:szCs w:val="21"/>
        </w:rPr>
        <w:t>/tftpboot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="009E3F56"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U-BOOT</w:t>
      </w:r>
      <w:r>
        <w:rPr>
          <w:rFonts w:ascii="Times New Roman" w:hAnsi="Times New Roman"/>
          <w:szCs w:val="21"/>
        </w:rPr>
        <w:t>命令行重新设置启动参数：</w:t>
      </w:r>
    </w:p>
    <w:p w:rsidR="00324002" w:rsidRPr="00324002" w:rsidRDefault="00324002" w:rsidP="0032400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  <w:r w:rsidRPr="00324002">
        <w:rPr>
          <w:rFonts w:ascii="Times New Roman" w:hAnsi="Times New Roman" w:cs="Times New Roman"/>
          <w:color w:val="00000A"/>
        </w:rPr>
        <w:t>#</w:t>
      </w:r>
      <w:r w:rsidRPr="00324002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324002">
        <w:rPr>
          <w:rFonts w:ascii="Times New Roman" w:hAnsi="Times New Roman" w:cs="Times New Roman"/>
          <w:color w:val="00000A"/>
        </w:rPr>
        <w:t>setenv</w:t>
      </w:r>
      <w:proofErr w:type="gramEnd"/>
      <w:r w:rsidRPr="00324002">
        <w:rPr>
          <w:rFonts w:ascii="Times New Roman" w:hAnsi="Times New Roman" w:cs="Times New Roman"/>
          <w:color w:val="00000A"/>
        </w:rPr>
        <w:t xml:space="preserve">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Pr="00324002">
        <w:rPr>
          <w:rFonts w:ascii="Times New Roman" w:hAnsi="Times New Roman" w:cs="Times New Roman"/>
          <w:color w:val="00000A"/>
        </w:rPr>
        <w:t>000000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324002">
        <w:rPr>
          <w:rFonts w:ascii="Times New Roman" w:hAnsi="Times New Roman" w:cs="Times New Roman"/>
          <w:color w:val="00000A"/>
        </w:rPr>
        <w:t>000000 exynos4412-fs4412.dtb\;tftp 4</w:t>
      </w:r>
      <w:r w:rsidR="005916D9">
        <w:rPr>
          <w:rFonts w:ascii="Times New Roman" w:hAnsi="Times New Roman" w:cs="Times New Roman" w:hint="eastAsia"/>
          <w:color w:val="00000A"/>
        </w:rPr>
        <w:t>3</w:t>
      </w:r>
      <w:r w:rsidRPr="00324002">
        <w:rPr>
          <w:rFonts w:ascii="Times New Roman" w:hAnsi="Times New Roman" w:cs="Times New Roman"/>
          <w:color w:val="00000A"/>
        </w:rPr>
        <w:t>000000 ramdisk.img\;bootm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Pr="00324002">
        <w:rPr>
          <w:rFonts w:ascii="Times New Roman" w:hAnsi="Times New Roman" w:cs="Times New Roman"/>
          <w:color w:val="00000A"/>
        </w:rPr>
        <w:t>000000 4</w:t>
      </w:r>
      <w:r w:rsidR="005916D9">
        <w:rPr>
          <w:rFonts w:ascii="Times New Roman" w:hAnsi="Times New Roman" w:cs="Times New Roman" w:hint="eastAsia"/>
          <w:color w:val="00000A"/>
        </w:rPr>
        <w:t>3</w:t>
      </w:r>
      <w:r w:rsidR="005916D9">
        <w:rPr>
          <w:rFonts w:ascii="Times New Roman" w:hAnsi="Times New Roman" w:cs="Times New Roman"/>
          <w:color w:val="00000A"/>
        </w:rPr>
        <w:t>000000 4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324002">
        <w:rPr>
          <w:rFonts w:ascii="Times New Roman" w:hAnsi="Times New Roman" w:cs="Times New Roman"/>
          <w:color w:val="00000A"/>
        </w:rPr>
        <w:t>000000</w:t>
      </w:r>
    </w:p>
    <w:p w:rsidR="00667493" w:rsidRPr="00324002" w:rsidRDefault="00667493" w:rsidP="0032400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24002">
        <w:rPr>
          <w:rFonts w:ascii="Times New Roman" w:hAnsi="Times New Roman" w:cs="Times New Roman"/>
          <w:color w:val="00000A"/>
        </w:rPr>
        <w:lastRenderedPageBreak/>
        <w:t xml:space="preserve"># </w:t>
      </w:r>
      <w:proofErr w:type="gramStart"/>
      <w:r w:rsidRPr="00324002">
        <w:rPr>
          <w:rFonts w:ascii="Times New Roman" w:hAnsi="Times New Roman" w:cs="Times New Roman"/>
          <w:color w:val="00000A"/>
        </w:rPr>
        <w:t>sav</w:t>
      </w:r>
      <w:r w:rsidRPr="00324002">
        <w:rPr>
          <w:rFonts w:ascii="Times New Roman" w:hAnsi="Times New Roman" w:cs="Times New Roman" w:hint="eastAsia"/>
          <w:color w:val="00000A"/>
        </w:rPr>
        <w:t>e</w:t>
      </w:r>
      <w:r w:rsidRPr="00324002">
        <w:rPr>
          <w:rFonts w:ascii="Times New Roman" w:hAnsi="Times New Roman" w:cs="Times New Roman"/>
          <w:color w:val="00000A"/>
        </w:rPr>
        <w:t>env</w:t>
      </w:r>
      <w:proofErr w:type="gramEnd"/>
    </w:p>
    <w:p w:rsidR="00667493" w:rsidRDefault="00324002" w:rsidP="00667493">
      <w:pPr>
        <w:ind w:left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重新启动开发板查看能否正常启动</w:t>
      </w:r>
    </w:p>
    <w:p w:rsidR="00A122C9" w:rsidRDefault="00A122C9" w:rsidP="00667493">
      <w:pPr>
        <w:ind w:left="420"/>
        <w:rPr>
          <w:rFonts w:ascii="Times New Roman" w:hAnsi="Times New Roman"/>
          <w:szCs w:val="21"/>
        </w:rPr>
      </w:pPr>
    </w:p>
    <w:p w:rsidR="00F65C99" w:rsidRDefault="00A122C9" w:rsidP="00837510">
      <w:pPr>
        <w:ind w:firstLine="420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/>
          <w:b/>
          <w:szCs w:val="21"/>
        </w:rPr>
        <w:t>四、</w:t>
      </w:r>
      <w:r w:rsidR="00260BDC" w:rsidRPr="00A122C9">
        <w:rPr>
          <w:rFonts w:ascii="Times New Roman" w:hAnsi="Times New Roman"/>
          <w:b/>
          <w:szCs w:val="21"/>
        </w:rPr>
        <w:t>ext</w:t>
      </w:r>
      <w:r w:rsidR="00260BDC" w:rsidRPr="00A122C9">
        <w:rPr>
          <w:rFonts w:ascii="Times New Roman" w:hAnsi="Times New Roman" w:hint="eastAsia"/>
          <w:b/>
          <w:szCs w:val="21"/>
        </w:rPr>
        <w:t>4</w:t>
      </w:r>
      <w:r w:rsidR="00260BDC" w:rsidRPr="00A122C9">
        <w:rPr>
          <w:rFonts w:ascii="Times New Roman" w:hAnsi="Times New Roman" w:hint="eastAsia"/>
          <w:b/>
          <w:szCs w:val="21"/>
        </w:rPr>
        <w:t>文件系统制作</w:t>
      </w:r>
    </w:p>
    <w:p w:rsidR="00A122C9" w:rsidRDefault="00A122C9" w:rsidP="00A122C9">
      <w:pPr>
        <w:rPr>
          <w:rFonts w:ascii="Times New Roman" w:hAnsi="Times New Roman" w:hint="eastAsia"/>
          <w:iCs/>
          <w:szCs w:val="24"/>
        </w:rPr>
      </w:pPr>
      <w:r w:rsidRPr="00A122C9"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1</w:t>
      </w:r>
      <w:r>
        <w:rPr>
          <w:rFonts w:ascii="Times New Roman" w:hAnsi="Times New Roman" w:hint="eastAsia"/>
          <w:iCs/>
          <w:szCs w:val="24"/>
        </w:rPr>
        <w:t>、</w:t>
      </w:r>
      <w:r w:rsidRPr="00A122C9">
        <w:rPr>
          <w:rFonts w:ascii="Times New Roman" w:hAnsi="Times New Roman" w:hint="eastAsia"/>
          <w:iCs/>
          <w:szCs w:val="24"/>
        </w:rPr>
        <w:t>格式化工具制作</w:t>
      </w:r>
    </w:p>
    <w:p w:rsidR="002A436E" w:rsidRDefault="002A436E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拷贝</w:t>
      </w:r>
      <w:r w:rsidRPr="002A436E">
        <w:rPr>
          <w:rFonts w:ascii="Times New Roman" w:hAnsi="Times New Roman"/>
          <w:iCs/>
          <w:szCs w:val="24"/>
        </w:rPr>
        <w:t>e2fsprogs-1.42.5.tar.xz</w:t>
      </w:r>
      <w:r>
        <w:rPr>
          <w:rFonts w:ascii="Times New Roman" w:hAnsi="Times New Roman"/>
          <w:iCs/>
          <w:szCs w:val="24"/>
        </w:rPr>
        <w:t>到</w:t>
      </w:r>
      <w:r>
        <w:rPr>
          <w:rFonts w:ascii="Times New Roman" w:hAnsi="Times New Roman"/>
          <w:iCs/>
          <w:szCs w:val="24"/>
        </w:rPr>
        <w:t>Linux</w:t>
      </w:r>
      <w:r>
        <w:rPr>
          <w:rFonts w:ascii="Times New Roman" w:hAnsi="Times New Roman"/>
          <w:iCs/>
          <w:szCs w:val="24"/>
        </w:rPr>
        <w:t>下</w:t>
      </w:r>
    </w:p>
    <w:p w:rsidR="002A436E" w:rsidRDefault="002A436E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解压</w:t>
      </w:r>
    </w:p>
    <w:p w:rsidR="002A436E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2A436E">
        <w:rPr>
          <w:rFonts w:ascii="Times New Roman" w:hAnsi="Times New Roman" w:hint="eastAsia"/>
          <w:iCs/>
          <w:szCs w:val="24"/>
        </w:rPr>
        <w:t>tar  xvf</w:t>
      </w:r>
      <w:proofErr w:type="gramEnd"/>
      <w:r w:rsidR="002A436E">
        <w:rPr>
          <w:rFonts w:ascii="Times New Roman" w:hAnsi="Times New Roman" w:hint="eastAsia"/>
          <w:iCs/>
          <w:szCs w:val="24"/>
        </w:rPr>
        <w:t xml:space="preserve">  </w:t>
      </w:r>
      <w:r w:rsidR="002A436E" w:rsidRPr="002A436E">
        <w:rPr>
          <w:rFonts w:ascii="Times New Roman" w:hAnsi="Times New Roman"/>
          <w:iCs/>
          <w:szCs w:val="24"/>
        </w:rPr>
        <w:t>e2fsprogs-1.42.5.tar.xz</w:t>
      </w:r>
    </w:p>
    <w:p w:rsidR="003F1EFB" w:rsidRDefault="002A436E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2A436E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>进入工程</w:t>
      </w:r>
    </w:p>
    <w:p w:rsid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2A436E">
        <w:rPr>
          <w:rFonts w:ascii="Times New Roman" w:hAnsi="Times New Roman" w:hint="eastAsia"/>
          <w:iCs/>
          <w:szCs w:val="24"/>
        </w:rPr>
        <w:t>cd</w:t>
      </w:r>
      <w:proofErr w:type="gramEnd"/>
      <w:r w:rsidR="002A436E">
        <w:rPr>
          <w:rFonts w:ascii="Times New Roman" w:hAnsi="Times New Roman" w:hint="eastAsia"/>
          <w:iCs/>
          <w:szCs w:val="24"/>
        </w:rPr>
        <w:t xml:space="preserve"> </w:t>
      </w:r>
      <w:r w:rsidR="004E12B8" w:rsidRPr="004E12B8">
        <w:rPr>
          <w:rFonts w:ascii="Times New Roman" w:hAnsi="Times New Roman"/>
          <w:iCs/>
          <w:szCs w:val="24"/>
        </w:rPr>
        <w:t>e2fsprogs-1.42.</w:t>
      </w:r>
      <w:r w:rsidR="004E12B8">
        <w:rPr>
          <w:rFonts w:ascii="Times New Roman" w:hAnsi="Times New Roman" w:hint="eastAsia"/>
          <w:iCs/>
          <w:szCs w:val="24"/>
        </w:rPr>
        <w:t>5</w:t>
      </w:r>
    </w:p>
    <w:p w:rsidR="003F1EFB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4E12B8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4E12B8">
        <w:rPr>
          <w:rFonts w:ascii="Times New Roman" w:hAnsi="Times New Roman" w:hint="eastAsia"/>
          <w:iCs/>
          <w:szCs w:val="24"/>
        </w:rPr>
        <w:t>创建脚本</w:t>
      </w:r>
      <w:r w:rsidR="004E12B8">
        <w:rPr>
          <w:rFonts w:ascii="Times New Roman" w:hAnsi="Times New Roman" w:hint="eastAsia"/>
          <w:iCs/>
          <w:szCs w:val="24"/>
        </w:rPr>
        <w:t>build.sh</w:t>
      </w:r>
      <w:r w:rsidR="004E12B8">
        <w:rPr>
          <w:rFonts w:ascii="Times New Roman" w:hAnsi="Times New Roman" w:hint="eastAsia"/>
          <w:iCs/>
          <w:szCs w:val="24"/>
        </w:rPr>
        <w:t>并添加如下内容：</w:t>
      </w:r>
    </w:p>
    <w:p w:rsidR="004E12B8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  <w:r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4E12B8" w:rsidRPr="003F1EFB">
        <w:rPr>
          <w:rFonts w:ascii="Times New Roman" w:hAnsi="Times New Roman" w:cs="Times New Roman" w:hint="eastAsia"/>
          <w:color w:val="00000A"/>
        </w:rPr>
        <w:t>vim</w:t>
      </w:r>
      <w:proofErr w:type="gramEnd"/>
      <w:r w:rsidR="004E12B8" w:rsidRPr="003F1EFB">
        <w:rPr>
          <w:rFonts w:ascii="Times New Roman" w:hAnsi="Times New Roman" w:cs="Times New Roman" w:hint="eastAsia"/>
          <w:color w:val="00000A"/>
        </w:rPr>
        <w:t xml:space="preserve"> build.sh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proofErr w:type="gramStart"/>
      <w:r w:rsidR="003F1EFB">
        <w:rPr>
          <w:rFonts w:ascii="Times New Roman" w:hAnsi="Times New Roman" w:cs="Times New Roman"/>
          <w:color w:val="00000A"/>
        </w:rPr>
        <w:t>#!/</w:t>
      </w:r>
      <w:proofErr w:type="gramEnd"/>
      <w:r w:rsidR="003F1EFB">
        <w:rPr>
          <w:rFonts w:ascii="Times New Roman" w:hAnsi="Times New Roman" w:cs="Times New Roman"/>
          <w:color w:val="00000A"/>
        </w:rPr>
        <w:t>bin/sh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/>
          <w:color w:val="00000A"/>
        </w:rPr>
        <w:t>CC=</w:t>
      </w:r>
      <w:r w:rsidRPr="003F1EFB">
        <w:rPr>
          <w:rFonts w:ascii="Times New Roman" w:hAnsi="Times New Roman" w:cs="Times New Roman"/>
          <w:color w:val="00000A"/>
        </w:rPr>
        <w:t>arm-</w:t>
      </w:r>
      <w:r w:rsidRPr="003F1EFB">
        <w:rPr>
          <w:rFonts w:ascii="Times New Roman" w:hAnsi="Times New Roman" w:cs="Times New Roman" w:hint="eastAsia"/>
          <w:color w:val="00000A"/>
        </w:rPr>
        <w:t>none</w:t>
      </w:r>
      <w:r w:rsidRPr="003F1EFB">
        <w:rPr>
          <w:rFonts w:ascii="Times New Roman" w:hAnsi="Times New Roman" w:cs="Times New Roman"/>
          <w:color w:val="00000A"/>
        </w:rPr>
        <w:t>-linux-gnueabi-gcc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proofErr w:type="gramStart"/>
      <w:r w:rsidRPr="003F1EFB">
        <w:rPr>
          <w:rFonts w:ascii="Times New Roman" w:hAnsi="Times New Roman" w:cs="Times New Roman"/>
          <w:color w:val="00000A"/>
        </w:rPr>
        <w:t>./</w:t>
      </w:r>
      <w:proofErr w:type="gramEnd"/>
      <w:r w:rsidRPr="003F1EFB">
        <w:rPr>
          <w:rFonts w:ascii="Times New Roman" w:hAnsi="Times New Roman" w:cs="Times New Roman"/>
          <w:color w:val="00000A"/>
        </w:rPr>
        <w:t xml:space="preserve">configure --enable-elf-shlibs --host=arm-none-linux-gnueabi </w:t>
      </w:r>
      <w:r w:rsidRPr="003F1EFB">
        <w:rPr>
          <w:rFonts w:ascii="Times New Roman" w:hAnsi="Times New Roman" w:cs="Times New Roman" w:hint="eastAsia"/>
          <w:color w:val="00000A"/>
        </w:rPr>
        <w:t xml:space="preserve"> \</w:t>
      </w:r>
    </w:p>
    <w:p w:rsidR="003F1EFB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 w:hint="eastAsia"/>
          <w:color w:val="00000A"/>
        </w:rPr>
        <w:tab/>
        <w:t xml:space="preserve"> </w:t>
      </w:r>
      <w:r w:rsidR="003F1EFB">
        <w:rPr>
          <w:rFonts w:ascii="Times New Roman" w:hAnsi="Times New Roman" w:cs="Times New Roman"/>
          <w:color w:val="00000A"/>
        </w:rPr>
        <w:t>--prefix=/home/</w:t>
      </w:r>
      <w:r w:rsidR="003F1EFB">
        <w:rPr>
          <w:rFonts w:ascii="Times New Roman" w:hAnsi="Times New Roman" w:cs="Times New Roman" w:hint="eastAsia"/>
          <w:color w:val="00000A"/>
        </w:rPr>
        <w:t>linux</w:t>
      </w:r>
      <w:r w:rsidRPr="003F1EFB">
        <w:rPr>
          <w:rFonts w:ascii="Times New Roman" w:hAnsi="Times New Roman" w:cs="Times New Roman"/>
          <w:color w:val="00000A"/>
        </w:rPr>
        <w:t>/tools</w:t>
      </w:r>
    </w:p>
    <w:p w:rsidR="003F1EFB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proofErr w:type="gramStart"/>
      <w:r w:rsidRPr="003F1EFB">
        <w:rPr>
          <w:rFonts w:ascii="Times New Roman" w:hAnsi="Times New Roman" w:cs="Times New Roman" w:hint="eastAsia"/>
          <w:color w:val="00000A"/>
        </w:rPr>
        <w:t>make</w:t>
      </w:r>
      <w:proofErr w:type="gramEnd"/>
      <w:r w:rsidRPr="003F1EFB">
        <w:rPr>
          <w:rFonts w:ascii="Times New Roman" w:hAnsi="Times New Roman" w:cs="Times New Roman" w:hint="eastAsia"/>
          <w:color w:val="00000A"/>
        </w:rPr>
        <w:t xml:space="preserve"> </w:t>
      </w:r>
    </w:p>
    <w:p w:rsidR="003F1EFB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 w:hint="eastAsia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proofErr w:type="gramStart"/>
      <w:r w:rsidRPr="003F1EFB">
        <w:rPr>
          <w:rFonts w:ascii="Times New Roman" w:hAnsi="Times New Roman" w:cs="Times New Roman" w:hint="eastAsia"/>
          <w:color w:val="00000A"/>
        </w:rPr>
        <w:t>make</w:t>
      </w:r>
      <w:proofErr w:type="gramEnd"/>
      <w:r w:rsidRPr="003F1EFB">
        <w:rPr>
          <w:rFonts w:ascii="Times New Roman" w:hAnsi="Times New Roman" w:cs="Times New Roman" w:hint="eastAsia"/>
          <w:color w:val="00000A"/>
        </w:rPr>
        <w:t xml:space="preserve"> install</w:t>
      </w:r>
    </w:p>
    <w:p w:rsidR="003F1EFB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3F1EFB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执行脚本</w:t>
      </w:r>
    </w:p>
    <w:p w:rsid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>./build.sh</w:t>
      </w:r>
    </w:p>
    <w:p w:rsidR="003F1EFB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在编译到最后可能会有个错误如下：</w:t>
      </w:r>
    </w:p>
    <w:p w:rsidR="003F1EFB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proofErr w:type="gramStart"/>
      <w:r w:rsidRPr="003F1EFB">
        <w:rPr>
          <w:rFonts w:ascii="Times New Roman" w:hAnsi="Times New Roman"/>
          <w:iCs/>
          <w:szCs w:val="24"/>
        </w:rPr>
        <w:t>make[</w:t>
      </w:r>
      <w:proofErr w:type="gramEnd"/>
      <w:r w:rsidRPr="003F1EFB">
        <w:rPr>
          <w:rFonts w:ascii="Times New Roman" w:hAnsi="Times New Roman"/>
          <w:iCs/>
          <w:szCs w:val="24"/>
        </w:rPr>
        <w:t>1]: [libext2fs.dvi] Error 1 (ignored)</w:t>
      </w:r>
    </w:p>
    <w:p w:rsidR="003F1EFB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这个不要紧其实我们需要的文件都编译好了</w:t>
      </w:r>
    </w:p>
    <w:p w:rsidR="003F1EFB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3F1EFB" w:rsidRDefault="003F1EFB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拷贝可执行文件和库到文件系统中</w:t>
      </w:r>
    </w:p>
    <w:p w:rsidR="003F1EFB" w:rsidRDefault="00543DCC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3F1EFB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3F1EFB">
        <w:rPr>
          <w:rFonts w:ascii="Times New Roman" w:hAnsi="Times New Roman" w:hint="eastAsia"/>
          <w:iCs/>
          <w:szCs w:val="24"/>
        </w:rPr>
        <w:t>cp</w:t>
      </w:r>
      <w:proofErr w:type="gramEnd"/>
      <w:r w:rsidR="003F1EFB">
        <w:rPr>
          <w:rFonts w:ascii="Times New Roman" w:hAnsi="Times New Roman" w:hint="eastAsia"/>
          <w:iCs/>
          <w:szCs w:val="24"/>
        </w:rPr>
        <w:t xml:space="preserve"> /home/linux/</w:t>
      </w:r>
      <w:r>
        <w:rPr>
          <w:rFonts w:ascii="Times New Roman" w:hAnsi="Times New Roman" w:hint="eastAsia"/>
          <w:iCs/>
          <w:szCs w:val="24"/>
        </w:rPr>
        <w:t>tools/sbin/mkfs.ext3</w:t>
      </w:r>
      <w:r w:rsidR="003F1EFB">
        <w:rPr>
          <w:rFonts w:ascii="Times New Roman" w:hAnsi="Times New Roman" w:hint="eastAsia"/>
          <w:iCs/>
          <w:szCs w:val="24"/>
        </w:rPr>
        <w:t xml:space="preserve">  /source/rootfs/sbin</w:t>
      </w:r>
    </w:p>
    <w:p w:rsidR="003F1EFB" w:rsidRDefault="00543DCC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3F1EFB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3F1EFB">
        <w:rPr>
          <w:rFonts w:ascii="Times New Roman" w:hAnsi="Times New Roman" w:hint="eastAsia"/>
          <w:iCs/>
          <w:szCs w:val="24"/>
        </w:rPr>
        <w:t>cp</w:t>
      </w:r>
      <w:proofErr w:type="gramEnd"/>
      <w:r w:rsidR="003F1EFB">
        <w:rPr>
          <w:rFonts w:ascii="Times New Roman" w:hAnsi="Times New Roman" w:hint="eastAsia"/>
          <w:iCs/>
          <w:szCs w:val="24"/>
        </w:rPr>
        <w:t xml:space="preserve"> </w:t>
      </w:r>
      <w:r w:rsidR="00100DA5">
        <w:rPr>
          <w:rFonts w:ascii="Times New Roman" w:hAnsi="Times New Roman" w:hint="eastAsia"/>
          <w:iCs/>
          <w:szCs w:val="24"/>
        </w:rPr>
        <w:t>/home/linux/tools/lib/</w:t>
      </w:r>
      <w:r>
        <w:rPr>
          <w:rFonts w:ascii="Times New Roman" w:hAnsi="Times New Roman" w:hint="eastAsia"/>
          <w:iCs/>
          <w:szCs w:val="24"/>
        </w:rPr>
        <w:t>*</w:t>
      </w:r>
      <w:r w:rsidR="003F1EFB">
        <w:rPr>
          <w:rFonts w:ascii="Times New Roman" w:hAnsi="Times New Roman" w:hint="eastAsia"/>
          <w:iCs/>
          <w:szCs w:val="24"/>
        </w:rPr>
        <w:t xml:space="preserve">  /source/rootfs/lib</w:t>
      </w:r>
    </w:p>
    <w:p w:rsidR="00234B77" w:rsidRDefault="003F1EFB" w:rsidP="00234B77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</w:p>
    <w:p w:rsidR="00234B77" w:rsidRPr="00234B77" w:rsidRDefault="00234B77" w:rsidP="00234B77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2</w:t>
      </w:r>
      <w:r>
        <w:rPr>
          <w:rFonts w:ascii="Times New Roman" w:hAnsi="Times New Roman" w:hint="eastAsia"/>
          <w:iCs/>
          <w:szCs w:val="24"/>
        </w:rPr>
        <w:t>、修改</w:t>
      </w:r>
      <w:r w:rsidRPr="00234B77">
        <w:rPr>
          <w:rFonts w:ascii="Times New Roman" w:hAnsi="Times New Roman"/>
          <w:iCs/>
          <w:szCs w:val="24"/>
        </w:rPr>
        <w:t>arch/arm/boot</w:t>
      </w:r>
      <w:r w:rsidRPr="00234B77">
        <w:rPr>
          <w:rFonts w:ascii="Times New Roman" w:hAnsi="Times New Roman" w:hint="eastAsia"/>
          <w:iCs/>
          <w:szCs w:val="24"/>
        </w:rPr>
        <w:t>/dts/exynos4412-fs4412.</w:t>
      </w:r>
      <w:proofErr w:type="gramStart"/>
      <w:r w:rsidRPr="00234B77">
        <w:rPr>
          <w:rFonts w:ascii="Times New Roman" w:hAnsi="Times New Roman" w:hint="eastAsia"/>
          <w:iCs/>
          <w:szCs w:val="24"/>
        </w:rPr>
        <w:t>dts</w:t>
      </w:r>
      <w:proofErr w:type="gramEnd"/>
    </w:p>
    <w:p w:rsidR="00234B77" w:rsidRDefault="00234B77" w:rsidP="00234B77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Pr="00234B77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Pr="00234B77">
        <w:rPr>
          <w:rFonts w:ascii="Times New Roman" w:hAnsi="Times New Roman"/>
          <w:iCs/>
          <w:szCs w:val="24"/>
        </w:rPr>
        <w:t xml:space="preserve">vim </w:t>
      </w:r>
      <w:r w:rsidRPr="00234B77">
        <w:rPr>
          <w:rFonts w:ascii="Times New Roman" w:hAnsi="Times New Roman" w:hint="eastAsia"/>
          <w:iCs/>
          <w:szCs w:val="24"/>
        </w:rPr>
        <w:t xml:space="preserve"> </w:t>
      </w:r>
      <w:r w:rsidRPr="00234B77">
        <w:rPr>
          <w:rFonts w:ascii="Times New Roman" w:hAnsi="Times New Roman"/>
          <w:iCs/>
          <w:szCs w:val="24"/>
        </w:rPr>
        <w:t>arch</w:t>
      </w:r>
      <w:proofErr w:type="gramEnd"/>
      <w:r w:rsidRPr="00234B77">
        <w:rPr>
          <w:rFonts w:ascii="Times New Roman" w:hAnsi="Times New Roman"/>
          <w:iCs/>
          <w:szCs w:val="24"/>
        </w:rPr>
        <w:t>/arm/boot</w:t>
      </w:r>
      <w:r w:rsidRPr="00234B77">
        <w:rPr>
          <w:rFonts w:ascii="Times New Roman" w:hAnsi="Times New Roman" w:hint="eastAsia"/>
          <w:iCs/>
          <w:szCs w:val="24"/>
        </w:rPr>
        <w:t>/dts/exynos4412-fs4412.dts</w:t>
      </w:r>
    </w:p>
    <w:p w:rsidR="00234B77" w:rsidRDefault="00234B77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修改</w:t>
      </w:r>
      <w:r>
        <w:rPr>
          <w:rFonts w:ascii="Times New Roman" w:hAnsi="Times New Roman" w:hint="eastAsia"/>
          <w:iCs/>
          <w:szCs w:val="24"/>
        </w:rPr>
        <w:t>chosen</w:t>
      </w:r>
      <w:r>
        <w:rPr>
          <w:rFonts w:ascii="Times New Roman" w:hAnsi="Times New Roman" w:hint="eastAsia"/>
          <w:iCs/>
          <w:szCs w:val="24"/>
        </w:rPr>
        <w:t>段的内容为</w:t>
      </w:r>
    </w:p>
    <w:p w:rsidR="00234B77" w:rsidRPr="00145E16" w:rsidRDefault="00234B77" w:rsidP="00234B77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hint="eastAsia"/>
          <w:iCs/>
          <w:szCs w:val="24"/>
        </w:rPr>
        <w:tab/>
      </w:r>
      <w:r w:rsidRPr="00145E16">
        <w:rPr>
          <w:rFonts w:ascii="Times New Roman" w:eastAsia="Times New Roman" w:hAnsi="Times New Roman" w:cs="Times New Roman" w:hint="eastAsia"/>
          <w:color w:val="00000A"/>
        </w:rPr>
        <w:t>bootargs =</w:t>
      </w:r>
      <w:r w:rsidRPr="00145E16">
        <w:rPr>
          <w:rFonts w:ascii="Times New Roman" w:eastAsia="Times New Roman" w:hAnsi="Times New Roman" w:cs="Times New Roman"/>
          <w:color w:val="00000A"/>
        </w:rPr>
        <w:t>”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root=/dev/nfs </w:t>
      </w:r>
      <w:r>
        <w:rPr>
          <w:rFonts w:ascii="Times New Roman" w:eastAsia="Times New Roman" w:hAnsi="Times New Roman" w:cs="Times New Roman" w:hint="eastAsia"/>
          <w:color w:val="00000A"/>
        </w:rPr>
        <w:t>rw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nfsroot=192.168.9.120:/source/rootfs init=/linuxrc </w:t>
      </w:r>
      <w:r w:rsidRPr="00145E16">
        <w:rPr>
          <w:rFonts w:ascii="Times New Roman" w:eastAsia="Times New Roman" w:hAnsi="Times New Roman" w:cs="Times New Roman" w:hint="eastAsia"/>
          <w:color w:val="00000A"/>
        </w:rPr>
        <w:lastRenderedPageBreak/>
        <w:t>console=ttySAC2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,115200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ip=192.168.9.233</w:t>
      </w:r>
      <w:r w:rsidRPr="00145E16">
        <w:rPr>
          <w:rFonts w:ascii="Times New Roman" w:eastAsia="Times New Roman" w:hAnsi="Times New Roman" w:cs="Times New Roman"/>
          <w:color w:val="00000A"/>
        </w:rPr>
        <w:t>”</w:t>
      </w:r>
    </w:p>
    <w:p w:rsidR="00234B77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234B77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234B77" w:rsidRPr="009B703D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234B77" w:rsidRDefault="00234B77" w:rsidP="00234B77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3</w:t>
      </w:r>
      <w:r>
        <w:rPr>
          <w:rFonts w:ascii="Times New Roman" w:hAnsi="Times New Roman" w:hint="eastAsia"/>
          <w:iCs/>
          <w:szCs w:val="24"/>
        </w:rPr>
        <w:t>、分区</w:t>
      </w:r>
    </w:p>
    <w:p w:rsidR="00234B77" w:rsidRDefault="00234B77" w:rsidP="00234B77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启动开发板在倒计时期间按任意键结束启动，执行如下命令</w:t>
      </w:r>
    </w:p>
    <w:p w:rsidR="00234B77" w:rsidRDefault="00234B77" w:rsidP="00234B77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 xml:space="preserve"># </w:t>
      </w:r>
      <w:proofErr w:type="gramStart"/>
      <w:r>
        <w:rPr>
          <w:rFonts w:ascii="Times New Roman" w:hAnsi="Times New Roman" w:hint="eastAsia"/>
          <w:iCs/>
          <w:szCs w:val="24"/>
        </w:rPr>
        <w:t xml:space="preserve">fdisk  </w:t>
      </w:r>
      <w:r>
        <w:rPr>
          <w:rFonts w:ascii="Times New Roman" w:hAnsi="Times New Roman"/>
          <w:iCs/>
          <w:szCs w:val="24"/>
        </w:rPr>
        <w:t>-</w:t>
      </w:r>
      <w:proofErr w:type="gramEnd"/>
      <w:r>
        <w:rPr>
          <w:rFonts w:ascii="Times New Roman" w:hAnsi="Times New Roman" w:hint="eastAsia"/>
          <w:iCs/>
          <w:szCs w:val="24"/>
        </w:rPr>
        <w:t>c  0</w:t>
      </w:r>
    </w:p>
    <w:p w:rsidR="00234B77" w:rsidRPr="00234B77" w:rsidRDefault="00234B77" w:rsidP="00A122C9">
      <w:pPr>
        <w:rPr>
          <w:rFonts w:ascii="Times New Roman" w:hAnsi="Times New Roman" w:hint="eastAsia"/>
          <w:iCs/>
          <w:szCs w:val="24"/>
        </w:rPr>
      </w:pPr>
    </w:p>
    <w:p w:rsidR="00A122C9" w:rsidRDefault="00A36566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4</w:t>
      </w:r>
      <w:r w:rsidR="00A122C9">
        <w:rPr>
          <w:rFonts w:ascii="Times New Roman" w:hAnsi="Times New Roman" w:hint="eastAsia"/>
          <w:iCs/>
          <w:szCs w:val="24"/>
        </w:rPr>
        <w:t>、格式化</w:t>
      </w:r>
    </w:p>
    <w:p w:rsidR="00A36566" w:rsidRDefault="00A36566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重新启动开发板进入系统后执行</w:t>
      </w:r>
    </w:p>
    <w:p w:rsidR="00A36566" w:rsidRDefault="00A36566" w:rsidP="00A3656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 xml:space="preserve"># </w:t>
      </w:r>
      <w:proofErr w:type="gramStart"/>
      <w:r>
        <w:rPr>
          <w:rFonts w:ascii="Times New Roman" w:hAnsi="Times New Roman" w:hint="eastAsia"/>
          <w:iCs/>
          <w:szCs w:val="24"/>
        </w:rPr>
        <w:t>mkfs.ext3  -</w:t>
      </w:r>
      <w:proofErr w:type="gramEnd"/>
      <w:r>
        <w:rPr>
          <w:rFonts w:ascii="Times New Roman" w:hAnsi="Times New Roman" w:hint="eastAsia"/>
          <w:iCs/>
          <w:szCs w:val="24"/>
        </w:rPr>
        <w:t xml:space="preserve">F  /dev/mmcblk0p2 </w:t>
      </w:r>
    </w:p>
    <w:p w:rsidR="00A122C9" w:rsidRDefault="00A122C9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A36566">
        <w:rPr>
          <w:rFonts w:ascii="Times New Roman" w:hAnsi="Times New Roman" w:hint="eastAsia"/>
          <w:iCs/>
          <w:szCs w:val="24"/>
        </w:rPr>
        <w:t>5</w:t>
      </w:r>
      <w:r w:rsidR="00A36566">
        <w:rPr>
          <w:rFonts w:ascii="Times New Roman" w:hAnsi="Times New Roman" w:hint="eastAsia"/>
          <w:iCs/>
          <w:szCs w:val="24"/>
        </w:rPr>
        <w:t>、修改我们</w:t>
      </w:r>
      <w:r w:rsidR="00A36566">
        <w:rPr>
          <w:rFonts w:ascii="Times New Roman" w:hAnsi="Times New Roman" w:hint="eastAsia"/>
          <w:iCs/>
          <w:szCs w:val="24"/>
        </w:rPr>
        <w:t>/source/rootfs/etc/fstab</w:t>
      </w:r>
    </w:p>
    <w:p w:rsidR="00A36566" w:rsidRDefault="00A36566" w:rsidP="00A122C9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在最后添加如下内容</w:t>
      </w:r>
    </w:p>
    <w:p w:rsidR="00A36566" w:rsidRDefault="00A36566" w:rsidP="00A3656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Pr="00A36566">
        <w:rPr>
          <w:rFonts w:ascii="Times New Roman" w:hAnsi="Times New Roman"/>
          <w:iCs/>
          <w:szCs w:val="24"/>
        </w:rPr>
        <w:t>/dev/</w:t>
      </w:r>
      <w:proofErr w:type="gramStart"/>
      <w:r w:rsidRPr="00A36566">
        <w:rPr>
          <w:rFonts w:ascii="Times New Roman" w:hAnsi="Times New Roman"/>
          <w:iCs/>
          <w:szCs w:val="24"/>
        </w:rPr>
        <w:t xml:space="preserve">mmcblk0p2 </w:t>
      </w:r>
      <w:r>
        <w:rPr>
          <w:rFonts w:ascii="Times New Roman" w:hAnsi="Times New Roman" w:hint="eastAsia"/>
          <w:iCs/>
          <w:szCs w:val="24"/>
        </w:rPr>
        <w:t xml:space="preserve"> </w:t>
      </w:r>
      <w:r w:rsidRPr="00A36566">
        <w:rPr>
          <w:rFonts w:ascii="Times New Roman" w:hAnsi="Times New Roman"/>
          <w:iCs/>
          <w:szCs w:val="24"/>
        </w:rPr>
        <w:t>/</w:t>
      </w:r>
      <w:proofErr w:type="gramEnd"/>
      <w:r w:rsidRPr="00A36566">
        <w:rPr>
          <w:rFonts w:ascii="Times New Roman" w:hAnsi="Times New Roman"/>
          <w:iCs/>
          <w:szCs w:val="24"/>
        </w:rPr>
        <w:t>mnt         ext3     defaults       0             0</w:t>
      </w:r>
    </w:p>
    <w:p w:rsidR="00A36566" w:rsidRDefault="00A36566" w:rsidP="00A36566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重新启动</w:t>
      </w:r>
      <w:proofErr w:type="gramStart"/>
      <w:r>
        <w:rPr>
          <w:rFonts w:ascii="Times New Roman" w:hAnsi="Times New Roman" w:hint="eastAsia"/>
          <w:iCs/>
          <w:szCs w:val="24"/>
        </w:rPr>
        <w:t>系统系统</w:t>
      </w:r>
      <w:proofErr w:type="gramEnd"/>
      <w:r>
        <w:rPr>
          <w:rFonts w:ascii="Times New Roman" w:hAnsi="Times New Roman" w:hint="eastAsia"/>
          <w:iCs/>
          <w:szCs w:val="24"/>
        </w:rPr>
        <w:t>在启动最后会挂载</w:t>
      </w:r>
      <w:r>
        <w:rPr>
          <w:rFonts w:ascii="Times New Roman" w:hAnsi="Times New Roman" w:hint="eastAsia"/>
          <w:iCs/>
          <w:szCs w:val="24"/>
        </w:rPr>
        <w:t xml:space="preserve">mmcblk0p2 </w:t>
      </w:r>
      <w:r>
        <w:rPr>
          <w:rFonts w:ascii="Times New Roman" w:hAnsi="Times New Roman" w:hint="eastAsia"/>
          <w:iCs/>
          <w:szCs w:val="24"/>
        </w:rPr>
        <w:t>作为用户文件系统</w:t>
      </w:r>
    </w:p>
    <w:p w:rsidR="00612EE5" w:rsidRDefault="00612EE5" w:rsidP="00A36566">
      <w:pPr>
        <w:rPr>
          <w:rFonts w:ascii="Times New Roman" w:hAnsi="Times New Roman" w:hint="eastAsia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</w:p>
    <w:p w:rsidR="00A36566" w:rsidRPr="00A122C9" w:rsidRDefault="00A36566" w:rsidP="00612EE5"/>
    <w:sectPr w:rsidR="00A36566" w:rsidRPr="00A1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A23" w:rsidRDefault="009C3A23" w:rsidP="00AE7F68">
      <w:r>
        <w:separator/>
      </w:r>
    </w:p>
  </w:endnote>
  <w:endnote w:type="continuationSeparator" w:id="0">
    <w:p w:rsidR="009C3A23" w:rsidRDefault="009C3A23" w:rsidP="00AE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A23" w:rsidRDefault="009C3A23" w:rsidP="00AE7F68">
      <w:r>
        <w:separator/>
      </w:r>
    </w:p>
  </w:footnote>
  <w:footnote w:type="continuationSeparator" w:id="0">
    <w:p w:rsidR="009C3A23" w:rsidRDefault="009C3A23" w:rsidP="00AE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4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/>
      </w:rPr>
    </w:lvl>
  </w:abstractNum>
  <w:abstractNum w:abstractNumId="5">
    <w:nsid w:val="0000000B"/>
    <w:multiLevelType w:val="multilevel"/>
    <w:tmpl w:val="0000000B"/>
    <w:name w:val="WW8Num11"/>
    <w:lvl w:ilvl="0">
      <w:start w:val="1"/>
      <w:numFmt w:val="decimal"/>
      <w:lvlText w:val="%1、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07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33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590" w:hanging="420"/>
      </w:pPr>
    </w:lvl>
  </w:abstractNum>
  <w:abstractNum w:abstractNumId="6">
    <w:nsid w:val="0000000F"/>
    <w:multiLevelType w:val="multilevel"/>
    <w:tmpl w:val="0000000F"/>
    <w:name w:val="WW8Num1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7">
    <w:nsid w:val="00000011"/>
    <w:multiLevelType w:val="multilevel"/>
    <w:tmpl w:val="00000011"/>
    <w:name w:val="WW8Num17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8">
    <w:nsid w:val="00000012"/>
    <w:multiLevelType w:val="multilevel"/>
    <w:tmpl w:val="00000012"/>
    <w:name w:val="WW8Num18"/>
    <w:lvl w:ilvl="0">
      <w:start w:val="1"/>
      <w:numFmt w:val="decimal"/>
      <w:lvlText w:val="%1、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07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33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590" w:hanging="420"/>
      </w:pPr>
    </w:lvl>
  </w:abstractNum>
  <w:abstractNum w:abstractNumId="9">
    <w:nsid w:val="00000014"/>
    <w:multiLevelType w:val="multilevel"/>
    <w:tmpl w:val="00000014"/>
    <w:name w:val="WW8Num20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0">
    <w:nsid w:val="00000015"/>
    <w:multiLevelType w:val="multilevel"/>
    <w:tmpl w:val="00000015"/>
    <w:name w:val="WW8Num21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1">
    <w:nsid w:val="00000016"/>
    <w:multiLevelType w:val="multilevel"/>
    <w:tmpl w:val="00000016"/>
    <w:name w:val="WW8Num22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2">
    <w:nsid w:val="00000017"/>
    <w:multiLevelType w:val="multilevel"/>
    <w:tmpl w:val="00000017"/>
    <w:name w:val="WW8Num23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  <w:rPr>
        <w:rFonts w:cs="Times New Roman"/>
      </w:rPr>
    </w:lvl>
  </w:abstractNum>
  <w:abstractNum w:abstractNumId="14">
    <w:nsid w:val="0000001A"/>
    <w:multiLevelType w:val="multilevel"/>
    <w:tmpl w:val="0000001A"/>
    <w:name w:val="WW8Num26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  <w:rPr>
        <w:rFonts w:cs="Times New Roman"/>
      </w:rPr>
    </w:lvl>
  </w:abstractNum>
  <w:abstractNum w:abstractNumId="15">
    <w:nsid w:val="0000001E"/>
    <w:multiLevelType w:val="multilevel"/>
    <w:tmpl w:val="0000001E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6">
    <w:nsid w:val="030E60F1"/>
    <w:multiLevelType w:val="multilevel"/>
    <w:tmpl w:val="78942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57A3E77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8">
    <w:nsid w:val="0F962299"/>
    <w:multiLevelType w:val="multilevel"/>
    <w:tmpl w:val="1428C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0745BCC"/>
    <w:multiLevelType w:val="multilevel"/>
    <w:tmpl w:val="C3E6F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5E05AEE"/>
    <w:multiLevelType w:val="multilevel"/>
    <w:tmpl w:val="3C249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6BE39B4"/>
    <w:multiLevelType w:val="multilevel"/>
    <w:tmpl w:val="DF06A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85B0686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1D8C3470"/>
    <w:multiLevelType w:val="multilevel"/>
    <w:tmpl w:val="FA4CD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F721AB0"/>
    <w:multiLevelType w:val="multilevel"/>
    <w:tmpl w:val="0BF4E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FF078C7"/>
    <w:multiLevelType w:val="multilevel"/>
    <w:tmpl w:val="800E2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04373B6"/>
    <w:multiLevelType w:val="multilevel"/>
    <w:tmpl w:val="D384F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76B7F96"/>
    <w:multiLevelType w:val="multilevel"/>
    <w:tmpl w:val="D778B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8E91EB7"/>
    <w:multiLevelType w:val="multilevel"/>
    <w:tmpl w:val="0F0C8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310846CD"/>
    <w:multiLevelType w:val="multilevel"/>
    <w:tmpl w:val="BF64D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3E143C0D"/>
    <w:multiLevelType w:val="hybridMultilevel"/>
    <w:tmpl w:val="E16C79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3FA42A4C"/>
    <w:multiLevelType w:val="hybridMultilevel"/>
    <w:tmpl w:val="7CA0890E"/>
    <w:lvl w:ilvl="0" w:tplc="3E44295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1063B93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4BB8111A"/>
    <w:multiLevelType w:val="multilevel"/>
    <w:tmpl w:val="6DC23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3610106"/>
    <w:multiLevelType w:val="hybridMultilevel"/>
    <w:tmpl w:val="56B244FA"/>
    <w:lvl w:ilvl="0" w:tplc="3C70E4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53E6900"/>
    <w:multiLevelType w:val="hybridMultilevel"/>
    <w:tmpl w:val="160E8952"/>
    <w:lvl w:ilvl="0" w:tplc="C450E288">
      <w:numFmt w:val="decimal"/>
      <w:lvlText w:val="(%1)"/>
      <w:lvlJc w:val="left"/>
      <w:pPr>
        <w:ind w:left="202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598C185F"/>
    <w:multiLevelType w:val="hybridMultilevel"/>
    <w:tmpl w:val="15A49C62"/>
    <w:lvl w:ilvl="0" w:tplc="50309C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A5A6F06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5E396BCD"/>
    <w:multiLevelType w:val="multilevel"/>
    <w:tmpl w:val="B4720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07E1A7F"/>
    <w:multiLevelType w:val="multilevel"/>
    <w:tmpl w:val="53D68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276259E"/>
    <w:multiLevelType w:val="multilevel"/>
    <w:tmpl w:val="C8829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8CB516F"/>
    <w:multiLevelType w:val="hybridMultilevel"/>
    <w:tmpl w:val="1B6A0172"/>
    <w:lvl w:ilvl="0" w:tplc="9FB6A4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923752E"/>
    <w:multiLevelType w:val="multilevel"/>
    <w:tmpl w:val="84B20AC0"/>
    <w:lvl w:ilvl="0">
      <w:start w:val="1"/>
      <w:numFmt w:val="decimal"/>
      <w:lvlText w:val="%1、"/>
      <w:lvlJc w:val="left"/>
      <w:pPr>
        <w:tabs>
          <w:tab w:val="num" w:pos="0"/>
        </w:tabs>
        <w:ind w:left="117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07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33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590" w:hanging="420"/>
      </w:pPr>
    </w:lvl>
  </w:abstractNum>
  <w:abstractNum w:abstractNumId="43">
    <w:nsid w:val="7F7153B7"/>
    <w:multiLevelType w:val="hybridMultilevel"/>
    <w:tmpl w:val="419428AA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5"/>
  </w:num>
  <w:num w:numId="5">
    <w:abstractNumId w:val="29"/>
  </w:num>
  <w:num w:numId="6">
    <w:abstractNumId w:val="20"/>
  </w:num>
  <w:num w:numId="7">
    <w:abstractNumId w:val="23"/>
  </w:num>
  <w:num w:numId="8">
    <w:abstractNumId w:val="27"/>
  </w:num>
  <w:num w:numId="9">
    <w:abstractNumId w:val="26"/>
  </w:num>
  <w:num w:numId="10">
    <w:abstractNumId w:val="16"/>
  </w:num>
  <w:num w:numId="11">
    <w:abstractNumId w:val="39"/>
  </w:num>
  <w:num w:numId="12">
    <w:abstractNumId w:val="38"/>
  </w:num>
  <w:num w:numId="13">
    <w:abstractNumId w:val="25"/>
  </w:num>
  <w:num w:numId="14">
    <w:abstractNumId w:val="43"/>
  </w:num>
  <w:num w:numId="15">
    <w:abstractNumId w:val="28"/>
  </w:num>
  <w:num w:numId="16">
    <w:abstractNumId w:val="18"/>
  </w:num>
  <w:num w:numId="17">
    <w:abstractNumId w:val="19"/>
  </w:num>
  <w:num w:numId="18">
    <w:abstractNumId w:val="13"/>
  </w:num>
  <w:num w:numId="19">
    <w:abstractNumId w:val="14"/>
  </w:num>
  <w:num w:numId="20">
    <w:abstractNumId w:val="1"/>
  </w:num>
  <w:num w:numId="21">
    <w:abstractNumId w:val="12"/>
  </w:num>
  <w:num w:numId="22">
    <w:abstractNumId w:val="35"/>
  </w:num>
  <w:num w:numId="23">
    <w:abstractNumId w:val="40"/>
  </w:num>
  <w:num w:numId="24">
    <w:abstractNumId w:val="24"/>
  </w:num>
  <w:num w:numId="25">
    <w:abstractNumId w:val="21"/>
  </w:num>
  <w:num w:numId="26">
    <w:abstractNumId w:val="3"/>
  </w:num>
  <w:num w:numId="27">
    <w:abstractNumId w:val="11"/>
  </w:num>
  <w:num w:numId="28">
    <w:abstractNumId w:val="10"/>
  </w:num>
  <w:num w:numId="29">
    <w:abstractNumId w:val="36"/>
  </w:num>
  <w:num w:numId="30">
    <w:abstractNumId w:val="34"/>
  </w:num>
  <w:num w:numId="31">
    <w:abstractNumId w:val="9"/>
  </w:num>
  <w:num w:numId="32">
    <w:abstractNumId w:val="2"/>
  </w:num>
  <w:num w:numId="33">
    <w:abstractNumId w:val="7"/>
  </w:num>
  <w:num w:numId="34">
    <w:abstractNumId w:val="30"/>
  </w:num>
  <w:num w:numId="35">
    <w:abstractNumId w:val="17"/>
  </w:num>
  <w:num w:numId="36">
    <w:abstractNumId w:val="42"/>
  </w:num>
  <w:num w:numId="37">
    <w:abstractNumId w:val="4"/>
  </w:num>
  <w:num w:numId="38">
    <w:abstractNumId w:val="6"/>
  </w:num>
  <w:num w:numId="39">
    <w:abstractNumId w:val="33"/>
  </w:num>
  <w:num w:numId="40">
    <w:abstractNumId w:val="41"/>
  </w:num>
  <w:num w:numId="41">
    <w:abstractNumId w:val="31"/>
  </w:num>
  <w:num w:numId="42">
    <w:abstractNumId w:val="37"/>
  </w:num>
  <w:num w:numId="43">
    <w:abstractNumId w:val="3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34"/>
    <w:rsid w:val="000264E7"/>
    <w:rsid w:val="000272D8"/>
    <w:rsid w:val="00031C52"/>
    <w:rsid w:val="0003525E"/>
    <w:rsid w:val="00045A8E"/>
    <w:rsid w:val="00047D84"/>
    <w:rsid w:val="0006095A"/>
    <w:rsid w:val="0006630F"/>
    <w:rsid w:val="00074DBE"/>
    <w:rsid w:val="0008041F"/>
    <w:rsid w:val="00082315"/>
    <w:rsid w:val="000944EF"/>
    <w:rsid w:val="00094E53"/>
    <w:rsid w:val="000B37B0"/>
    <w:rsid w:val="000B51B6"/>
    <w:rsid w:val="000C1472"/>
    <w:rsid w:val="000C78A0"/>
    <w:rsid w:val="000D12B6"/>
    <w:rsid w:val="000F1684"/>
    <w:rsid w:val="000F1A7F"/>
    <w:rsid w:val="000F3987"/>
    <w:rsid w:val="000F7970"/>
    <w:rsid w:val="00100B06"/>
    <w:rsid w:val="00100DA5"/>
    <w:rsid w:val="00101B00"/>
    <w:rsid w:val="00101D57"/>
    <w:rsid w:val="0011217C"/>
    <w:rsid w:val="00124FFD"/>
    <w:rsid w:val="001250D0"/>
    <w:rsid w:val="00135663"/>
    <w:rsid w:val="00142F68"/>
    <w:rsid w:val="00145E16"/>
    <w:rsid w:val="00147F27"/>
    <w:rsid w:val="00153539"/>
    <w:rsid w:val="0017018C"/>
    <w:rsid w:val="00172867"/>
    <w:rsid w:val="00183012"/>
    <w:rsid w:val="001830E2"/>
    <w:rsid w:val="001957D3"/>
    <w:rsid w:val="001A48C4"/>
    <w:rsid w:val="001A5DB1"/>
    <w:rsid w:val="001C7DFA"/>
    <w:rsid w:val="001E38CF"/>
    <w:rsid w:val="001E432F"/>
    <w:rsid w:val="001E6923"/>
    <w:rsid w:val="001F53FF"/>
    <w:rsid w:val="00205E68"/>
    <w:rsid w:val="00210C2A"/>
    <w:rsid w:val="00234B77"/>
    <w:rsid w:val="002460AC"/>
    <w:rsid w:val="00255D5E"/>
    <w:rsid w:val="00260BDC"/>
    <w:rsid w:val="0026123B"/>
    <w:rsid w:val="00265D34"/>
    <w:rsid w:val="00275259"/>
    <w:rsid w:val="002823A8"/>
    <w:rsid w:val="0029159F"/>
    <w:rsid w:val="002A436E"/>
    <w:rsid w:val="002C4967"/>
    <w:rsid w:val="002E1844"/>
    <w:rsid w:val="002E1CCF"/>
    <w:rsid w:val="002E5748"/>
    <w:rsid w:val="002F0390"/>
    <w:rsid w:val="00303E8A"/>
    <w:rsid w:val="003174B9"/>
    <w:rsid w:val="00324002"/>
    <w:rsid w:val="0033004A"/>
    <w:rsid w:val="00331549"/>
    <w:rsid w:val="003560DC"/>
    <w:rsid w:val="0036183C"/>
    <w:rsid w:val="00385862"/>
    <w:rsid w:val="003A06B2"/>
    <w:rsid w:val="003A1D2E"/>
    <w:rsid w:val="003B002E"/>
    <w:rsid w:val="003B3074"/>
    <w:rsid w:val="003C7EA4"/>
    <w:rsid w:val="003D4862"/>
    <w:rsid w:val="003D51F8"/>
    <w:rsid w:val="003D6298"/>
    <w:rsid w:val="003D7257"/>
    <w:rsid w:val="003F1EFB"/>
    <w:rsid w:val="00401E97"/>
    <w:rsid w:val="00425C83"/>
    <w:rsid w:val="00426739"/>
    <w:rsid w:val="004316F7"/>
    <w:rsid w:val="00440B15"/>
    <w:rsid w:val="00444B01"/>
    <w:rsid w:val="00450E91"/>
    <w:rsid w:val="004739B9"/>
    <w:rsid w:val="004A0EC1"/>
    <w:rsid w:val="004A1170"/>
    <w:rsid w:val="004B3576"/>
    <w:rsid w:val="004C0C77"/>
    <w:rsid w:val="004C15EE"/>
    <w:rsid w:val="004C15F8"/>
    <w:rsid w:val="004C7691"/>
    <w:rsid w:val="004E12B8"/>
    <w:rsid w:val="004F579C"/>
    <w:rsid w:val="00505D2D"/>
    <w:rsid w:val="005268DF"/>
    <w:rsid w:val="00543DCC"/>
    <w:rsid w:val="00557582"/>
    <w:rsid w:val="0056440E"/>
    <w:rsid w:val="00576862"/>
    <w:rsid w:val="0058093B"/>
    <w:rsid w:val="0058587F"/>
    <w:rsid w:val="00586F79"/>
    <w:rsid w:val="005916D9"/>
    <w:rsid w:val="005A25A5"/>
    <w:rsid w:val="005A5834"/>
    <w:rsid w:val="005A5D22"/>
    <w:rsid w:val="005A7C33"/>
    <w:rsid w:val="005B7934"/>
    <w:rsid w:val="005C7EB7"/>
    <w:rsid w:val="005E653E"/>
    <w:rsid w:val="005E7B10"/>
    <w:rsid w:val="00612EE5"/>
    <w:rsid w:val="006311E5"/>
    <w:rsid w:val="0064492A"/>
    <w:rsid w:val="00661B6A"/>
    <w:rsid w:val="00667493"/>
    <w:rsid w:val="00673080"/>
    <w:rsid w:val="00696174"/>
    <w:rsid w:val="006B77E2"/>
    <w:rsid w:val="006C0A0D"/>
    <w:rsid w:val="006C16A2"/>
    <w:rsid w:val="006D27DB"/>
    <w:rsid w:val="006D523D"/>
    <w:rsid w:val="00713FF5"/>
    <w:rsid w:val="007151BF"/>
    <w:rsid w:val="00717470"/>
    <w:rsid w:val="00731006"/>
    <w:rsid w:val="00734C48"/>
    <w:rsid w:val="0073634F"/>
    <w:rsid w:val="00741B27"/>
    <w:rsid w:val="00741EB3"/>
    <w:rsid w:val="007438CB"/>
    <w:rsid w:val="00762670"/>
    <w:rsid w:val="0076709B"/>
    <w:rsid w:val="00772C36"/>
    <w:rsid w:val="00784334"/>
    <w:rsid w:val="007A2520"/>
    <w:rsid w:val="007B7858"/>
    <w:rsid w:val="007C26A7"/>
    <w:rsid w:val="007D30CC"/>
    <w:rsid w:val="007F1334"/>
    <w:rsid w:val="008018FA"/>
    <w:rsid w:val="00803525"/>
    <w:rsid w:val="00804AFB"/>
    <w:rsid w:val="00807364"/>
    <w:rsid w:val="008142C1"/>
    <w:rsid w:val="00820887"/>
    <w:rsid w:val="00820BAC"/>
    <w:rsid w:val="00827E28"/>
    <w:rsid w:val="00831695"/>
    <w:rsid w:val="00837510"/>
    <w:rsid w:val="008415FD"/>
    <w:rsid w:val="00842C1B"/>
    <w:rsid w:val="00851204"/>
    <w:rsid w:val="00860CD5"/>
    <w:rsid w:val="0086703C"/>
    <w:rsid w:val="00896C1E"/>
    <w:rsid w:val="008B0861"/>
    <w:rsid w:val="008D064B"/>
    <w:rsid w:val="008D1656"/>
    <w:rsid w:val="008E0E4B"/>
    <w:rsid w:val="008E5D8F"/>
    <w:rsid w:val="008F3C71"/>
    <w:rsid w:val="008F6121"/>
    <w:rsid w:val="008F6EC1"/>
    <w:rsid w:val="009003B3"/>
    <w:rsid w:val="009136B0"/>
    <w:rsid w:val="00942E5E"/>
    <w:rsid w:val="00943E50"/>
    <w:rsid w:val="0094574F"/>
    <w:rsid w:val="00954533"/>
    <w:rsid w:val="009A0BCA"/>
    <w:rsid w:val="009B703D"/>
    <w:rsid w:val="009C3A23"/>
    <w:rsid w:val="009C7F0C"/>
    <w:rsid w:val="009D134B"/>
    <w:rsid w:val="009D64B7"/>
    <w:rsid w:val="009E3F56"/>
    <w:rsid w:val="009F59F6"/>
    <w:rsid w:val="00A07776"/>
    <w:rsid w:val="00A122C9"/>
    <w:rsid w:val="00A351BE"/>
    <w:rsid w:val="00A357A2"/>
    <w:rsid w:val="00A36566"/>
    <w:rsid w:val="00A738DC"/>
    <w:rsid w:val="00A73E1E"/>
    <w:rsid w:val="00A75DF9"/>
    <w:rsid w:val="00A86417"/>
    <w:rsid w:val="00AA6094"/>
    <w:rsid w:val="00AA7391"/>
    <w:rsid w:val="00AB5550"/>
    <w:rsid w:val="00AE274C"/>
    <w:rsid w:val="00AE7F68"/>
    <w:rsid w:val="00AF348D"/>
    <w:rsid w:val="00B1080E"/>
    <w:rsid w:val="00B15F00"/>
    <w:rsid w:val="00B32ABD"/>
    <w:rsid w:val="00B412F0"/>
    <w:rsid w:val="00B56D52"/>
    <w:rsid w:val="00B80DD2"/>
    <w:rsid w:val="00B91F92"/>
    <w:rsid w:val="00B968A4"/>
    <w:rsid w:val="00BC14A0"/>
    <w:rsid w:val="00BC7FE0"/>
    <w:rsid w:val="00BD16D9"/>
    <w:rsid w:val="00BD3E0E"/>
    <w:rsid w:val="00BD3F57"/>
    <w:rsid w:val="00C0147D"/>
    <w:rsid w:val="00C3153B"/>
    <w:rsid w:val="00C31831"/>
    <w:rsid w:val="00C42FF6"/>
    <w:rsid w:val="00C450C2"/>
    <w:rsid w:val="00C70CE2"/>
    <w:rsid w:val="00C863CC"/>
    <w:rsid w:val="00C870B5"/>
    <w:rsid w:val="00CA7692"/>
    <w:rsid w:val="00CA7E85"/>
    <w:rsid w:val="00CB38D0"/>
    <w:rsid w:val="00CB7661"/>
    <w:rsid w:val="00CD316E"/>
    <w:rsid w:val="00CE09C1"/>
    <w:rsid w:val="00CE4E8D"/>
    <w:rsid w:val="00CF7DD2"/>
    <w:rsid w:val="00D02795"/>
    <w:rsid w:val="00D2100C"/>
    <w:rsid w:val="00D3258C"/>
    <w:rsid w:val="00D5090C"/>
    <w:rsid w:val="00D52F89"/>
    <w:rsid w:val="00D57937"/>
    <w:rsid w:val="00D87133"/>
    <w:rsid w:val="00D901E5"/>
    <w:rsid w:val="00D911F8"/>
    <w:rsid w:val="00DB0E35"/>
    <w:rsid w:val="00DC7CC0"/>
    <w:rsid w:val="00DD3200"/>
    <w:rsid w:val="00DD38C8"/>
    <w:rsid w:val="00DE175B"/>
    <w:rsid w:val="00DF481B"/>
    <w:rsid w:val="00E14B8E"/>
    <w:rsid w:val="00E2707F"/>
    <w:rsid w:val="00E35D5A"/>
    <w:rsid w:val="00E4002D"/>
    <w:rsid w:val="00E51121"/>
    <w:rsid w:val="00E60B9B"/>
    <w:rsid w:val="00E70407"/>
    <w:rsid w:val="00E732B4"/>
    <w:rsid w:val="00E80C21"/>
    <w:rsid w:val="00EC3309"/>
    <w:rsid w:val="00EE0DA2"/>
    <w:rsid w:val="00EF689B"/>
    <w:rsid w:val="00EF6D24"/>
    <w:rsid w:val="00F12915"/>
    <w:rsid w:val="00F12DE0"/>
    <w:rsid w:val="00F140D7"/>
    <w:rsid w:val="00F464E4"/>
    <w:rsid w:val="00F54692"/>
    <w:rsid w:val="00F655CF"/>
    <w:rsid w:val="00F65C99"/>
    <w:rsid w:val="00F66097"/>
    <w:rsid w:val="00F670F1"/>
    <w:rsid w:val="00F70141"/>
    <w:rsid w:val="00F7488B"/>
    <w:rsid w:val="00F95413"/>
    <w:rsid w:val="00F96072"/>
    <w:rsid w:val="00FA4126"/>
    <w:rsid w:val="00FB6691"/>
    <w:rsid w:val="00FD033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WW-"/>
    <w:next w:val="a"/>
    <w:link w:val="1Char"/>
    <w:qFormat/>
    <w:rsid w:val="00AE7F68"/>
    <w:pPr>
      <w:keepNext/>
      <w:tabs>
        <w:tab w:val="num" w:pos="0"/>
      </w:tabs>
      <w:spacing w:before="340" w:after="330" w:line="578" w:lineRule="atLeast"/>
      <w:ind w:left="432" w:hanging="432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F68"/>
    <w:rPr>
      <w:sz w:val="18"/>
      <w:szCs w:val="18"/>
    </w:rPr>
  </w:style>
  <w:style w:type="character" w:customStyle="1" w:styleId="1Char">
    <w:name w:val="标题 1 Char"/>
    <w:basedOn w:val="a0"/>
    <w:link w:val="1"/>
    <w:rsid w:val="00AE7F68"/>
    <w:rPr>
      <w:rFonts w:ascii="Calibri" w:eastAsia="宋体" w:hAnsi="Calibri" w:cs="Calibri"/>
      <w:b/>
      <w:bCs/>
      <w:i/>
      <w:iCs/>
      <w:color w:val="00000A"/>
      <w:kern w:val="1"/>
      <w:sz w:val="44"/>
      <w:szCs w:val="44"/>
      <w:lang w:eastAsia="en-US" w:bidi="en-US"/>
    </w:rPr>
  </w:style>
  <w:style w:type="character" w:styleId="a5">
    <w:name w:val="Hyperlink"/>
    <w:rsid w:val="00AE7F68"/>
    <w:rPr>
      <w:color w:val="0000FF"/>
      <w:u w:val="single"/>
      <w:lang w:val="zh-CN" w:eastAsia="zh-CN" w:bidi="zh-CN"/>
    </w:rPr>
  </w:style>
  <w:style w:type="paragraph" w:customStyle="1" w:styleId="WW-">
    <w:name w:val="WW-默认"/>
    <w:rsid w:val="00AE7F68"/>
    <w:pPr>
      <w:widowControl w:val="0"/>
      <w:tabs>
        <w:tab w:val="left" w:pos="420"/>
      </w:tabs>
      <w:suppressAutoHyphens/>
      <w:spacing w:after="200" w:line="288" w:lineRule="atLeast"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paragraph" w:styleId="a6">
    <w:name w:val="List Paragraph"/>
    <w:basedOn w:val="WW-"/>
    <w:qFormat/>
    <w:rsid w:val="00AE7F68"/>
  </w:style>
  <w:style w:type="paragraph" w:styleId="a7">
    <w:name w:val="Balloon Text"/>
    <w:basedOn w:val="a"/>
    <w:link w:val="Char1"/>
    <w:uiPriority w:val="99"/>
    <w:semiHidden/>
    <w:unhideWhenUsed/>
    <w:rsid w:val="001F53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3FF"/>
    <w:rPr>
      <w:sz w:val="18"/>
      <w:szCs w:val="18"/>
    </w:rPr>
  </w:style>
  <w:style w:type="paragraph" w:styleId="a8">
    <w:name w:val="No Spacing"/>
    <w:qFormat/>
    <w:rsid w:val="004A1170"/>
    <w:pPr>
      <w:widowControl w:val="0"/>
      <w:tabs>
        <w:tab w:val="left" w:pos="420"/>
      </w:tabs>
      <w:suppressAutoHyphens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character" w:styleId="a9">
    <w:name w:val="annotation reference"/>
    <w:basedOn w:val="a0"/>
    <w:uiPriority w:val="99"/>
    <w:semiHidden/>
    <w:unhideWhenUsed/>
    <w:rsid w:val="006C16A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C16A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C16A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16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C16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WW-"/>
    <w:next w:val="a"/>
    <w:link w:val="1Char"/>
    <w:qFormat/>
    <w:rsid w:val="00AE7F68"/>
    <w:pPr>
      <w:keepNext/>
      <w:tabs>
        <w:tab w:val="num" w:pos="0"/>
      </w:tabs>
      <w:spacing w:before="340" w:after="330" w:line="578" w:lineRule="atLeast"/>
      <w:ind w:left="432" w:hanging="432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F68"/>
    <w:rPr>
      <w:sz w:val="18"/>
      <w:szCs w:val="18"/>
    </w:rPr>
  </w:style>
  <w:style w:type="character" w:customStyle="1" w:styleId="1Char">
    <w:name w:val="标题 1 Char"/>
    <w:basedOn w:val="a0"/>
    <w:link w:val="1"/>
    <w:rsid w:val="00AE7F68"/>
    <w:rPr>
      <w:rFonts w:ascii="Calibri" w:eastAsia="宋体" w:hAnsi="Calibri" w:cs="Calibri"/>
      <w:b/>
      <w:bCs/>
      <w:i/>
      <w:iCs/>
      <w:color w:val="00000A"/>
      <w:kern w:val="1"/>
      <w:sz w:val="44"/>
      <w:szCs w:val="44"/>
      <w:lang w:eastAsia="en-US" w:bidi="en-US"/>
    </w:rPr>
  </w:style>
  <w:style w:type="character" w:styleId="a5">
    <w:name w:val="Hyperlink"/>
    <w:rsid w:val="00AE7F68"/>
    <w:rPr>
      <w:color w:val="0000FF"/>
      <w:u w:val="single"/>
      <w:lang w:val="zh-CN" w:eastAsia="zh-CN" w:bidi="zh-CN"/>
    </w:rPr>
  </w:style>
  <w:style w:type="paragraph" w:customStyle="1" w:styleId="WW-">
    <w:name w:val="WW-默认"/>
    <w:rsid w:val="00AE7F68"/>
    <w:pPr>
      <w:widowControl w:val="0"/>
      <w:tabs>
        <w:tab w:val="left" w:pos="420"/>
      </w:tabs>
      <w:suppressAutoHyphens/>
      <w:spacing w:after="200" w:line="288" w:lineRule="atLeast"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paragraph" w:styleId="a6">
    <w:name w:val="List Paragraph"/>
    <w:basedOn w:val="WW-"/>
    <w:qFormat/>
    <w:rsid w:val="00AE7F68"/>
  </w:style>
  <w:style w:type="paragraph" w:styleId="a7">
    <w:name w:val="Balloon Text"/>
    <w:basedOn w:val="a"/>
    <w:link w:val="Char1"/>
    <w:uiPriority w:val="99"/>
    <w:semiHidden/>
    <w:unhideWhenUsed/>
    <w:rsid w:val="001F53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3FF"/>
    <w:rPr>
      <w:sz w:val="18"/>
      <w:szCs w:val="18"/>
    </w:rPr>
  </w:style>
  <w:style w:type="paragraph" w:styleId="a8">
    <w:name w:val="No Spacing"/>
    <w:qFormat/>
    <w:rsid w:val="004A1170"/>
    <w:pPr>
      <w:widowControl w:val="0"/>
      <w:tabs>
        <w:tab w:val="left" w:pos="420"/>
      </w:tabs>
      <w:suppressAutoHyphens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character" w:styleId="a9">
    <w:name w:val="annotation reference"/>
    <w:basedOn w:val="a0"/>
    <w:uiPriority w:val="99"/>
    <w:semiHidden/>
    <w:unhideWhenUsed/>
    <w:rsid w:val="006C16A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C16A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C16A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16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C1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morin.is-a-geek.org/download/crosstool-n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busybox.net/download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icdev.com.cn/batch.viewlink.php?itemid=1694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morin.is-a-geek.org/download/crosstool-ng/01-fix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49</Pages>
  <Words>4858</Words>
  <Characters>27693</Characters>
  <Application>Microsoft Office Word</Application>
  <DocSecurity>0</DocSecurity>
  <Lines>230</Lines>
  <Paragraphs>64</Paragraphs>
  <ScaleCrop>false</ScaleCrop>
  <Company/>
  <LinksUpToDate>false</LinksUpToDate>
  <CharactersWithSpaces>32487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曹忠明</cp:lastModifiedBy>
  <cp:revision>233</cp:revision>
  <cp:lastPrinted>2013-09-23T07:11:00Z</cp:lastPrinted>
  <dcterms:created xsi:type="dcterms:W3CDTF">2013-09-03T02:03:00Z</dcterms:created>
  <dcterms:modified xsi:type="dcterms:W3CDTF">2014-08-11T03:25:00Z</dcterms:modified>
</cp:coreProperties>
</file>